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D3E8B" w:rsidRPr="00E23577" w:rsidRDefault="006B42E3" w:rsidP="008D3E8B">
      <w:pPr>
        <w:spacing w:line="276" w:lineRule="auto"/>
        <w:ind w:right="74"/>
        <w:jc w:val="right"/>
        <w:rPr>
          <w:rFonts w:ascii="Arial" w:hAnsi="Arial" w:cs="Arial"/>
          <w:bCs/>
          <w:noProof/>
          <w:color w:val="365F91"/>
          <w:sz w:val="28"/>
          <w:szCs w:val="28"/>
          <w:lang w:val="en-US"/>
        </w:rPr>
      </w:pPr>
      <w:r w:rsidRPr="00E23577">
        <w:rPr>
          <w:rFonts w:ascii="Arial" w:hAnsi="Arial" w:cs="Arial"/>
          <w:bCs/>
          <w:noProof/>
          <w:color w:val="365F91"/>
          <w:sz w:val="28"/>
          <w:szCs w:val="28"/>
          <w:lang w:val="en-US"/>
        </w:rPr>
        <w:t>RMU</w:t>
      </w:r>
    </w:p>
    <w:p w:rsidR="008D3E8B" w:rsidRPr="00E23577" w:rsidRDefault="007058EC" w:rsidP="008D3E8B">
      <w:pPr>
        <w:ind w:left="720"/>
        <w:jc w:val="right"/>
        <w:rPr>
          <w:rFonts w:ascii="Arial" w:hAnsi="Arial" w:cs="Arial"/>
          <w:b/>
          <w:bCs/>
          <w:sz w:val="32"/>
          <w:szCs w:val="32"/>
          <w:lang w:val="en-US"/>
        </w:rPr>
      </w:pPr>
      <w:bookmarkStart w:id="0" w:name="POSTE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Technical and </w:t>
      </w:r>
      <w:r w:rsidR="008101BD" w:rsidRPr="008101BD">
        <w:rPr>
          <w:rFonts w:ascii="Arial" w:hAnsi="Arial" w:cs="Arial"/>
          <w:b/>
          <w:bCs/>
          <w:sz w:val="32"/>
          <w:szCs w:val="32"/>
          <w:lang w:val="en-US"/>
        </w:rPr>
        <w:t>Functional</w:t>
      </w:r>
      <w:r w:rsidR="008101B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23577" w:rsidRPr="00E23577">
        <w:rPr>
          <w:rFonts w:ascii="Arial" w:hAnsi="Arial" w:cs="Arial"/>
          <w:b/>
          <w:bCs/>
          <w:sz w:val="32"/>
          <w:szCs w:val="32"/>
          <w:lang w:val="en-US"/>
        </w:rPr>
        <w:t>Project Manager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, </w:t>
      </w:r>
      <w:r w:rsidR="00934092">
        <w:rPr>
          <w:rFonts w:ascii="Arial" w:hAnsi="Arial" w:cs="Arial"/>
          <w:b/>
          <w:bCs/>
          <w:sz w:val="32"/>
          <w:szCs w:val="32"/>
          <w:lang w:val="en-US"/>
        </w:rPr>
        <w:t>Change Manager</w:t>
      </w:r>
    </w:p>
    <w:bookmarkEnd w:id="0"/>
    <w:p w:rsidR="008D3E8B" w:rsidRPr="00E23577" w:rsidRDefault="008D3E8B" w:rsidP="008D3E8B">
      <w:pPr>
        <w:ind w:left="720"/>
        <w:rPr>
          <w:rFonts w:ascii="Arial" w:hAnsi="Arial" w:cs="Arial"/>
          <w:sz w:val="20"/>
          <w:szCs w:val="20"/>
          <w:lang w:val="en-US"/>
        </w:rPr>
      </w:pPr>
    </w:p>
    <w:p w:rsidR="008D3E8B" w:rsidRPr="00E23577" w:rsidRDefault="00E23577" w:rsidP="008D3E8B">
      <w:pPr>
        <w:spacing w:line="360" w:lineRule="auto"/>
        <w:ind w:right="72"/>
        <w:rPr>
          <w:rFonts w:ascii="Arial" w:hAnsi="Arial" w:cs="Arial"/>
          <w:b/>
          <w:noProof/>
          <w:color w:val="365F91"/>
          <w:sz w:val="20"/>
          <w:szCs w:val="20"/>
          <w:lang w:val="en-US"/>
        </w:rPr>
      </w:pPr>
      <w:r w:rsidRPr="00E23577">
        <w:rPr>
          <w:rFonts w:ascii="Arial" w:hAnsi="Arial" w:cs="Arial"/>
          <w:b/>
          <w:noProof/>
          <w:color w:val="365F91"/>
          <w:sz w:val="28"/>
          <w:lang w:val="en-US"/>
        </w:rPr>
        <w:t>Education/Trainings</w:t>
      </w:r>
    </w:p>
    <w:p w:rsidR="00F47B07" w:rsidRPr="00F47B07" w:rsidRDefault="00F47B07" w:rsidP="00F47B07">
      <w:pPr>
        <w:pStyle w:val="Pieddepage"/>
        <w:numPr>
          <w:ilvl w:val="0"/>
          <w:numId w:val="10"/>
        </w:numPr>
        <w:tabs>
          <w:tab w:val="right" w:pos="-3686"/>
          <w:tab w:val="center" w:pos="-2835"/>
        </w:tabs>
        <w:spacing w:line="276" w:lineRule="auto"/>
        <w:ind w:left="560" w:hanging="350"/>
        <w:rPr>
          <w:rFonts w:ascii="Arial" w:hAnsi="Arial" w:cs="Arial"/>
        </w:rPr>
      </w:pPr>
      <w:r>
        <w:rPr>
          <w:rFonts w:ascii="Arial" w:hAnsi="Arial" w:cs="Arial"/>
          <w:b/>
        </w:rPr>
        <w:t>1986</w:t>
      </w:r>
      <w:r w:rsidR="008D3E8B">
        <w:rPr>
          <w:rFonts w:ascii="Arial" w:hAnsi="Arial" w:cs="Arial"/>
        </w:rPr>
        <w:t xml:space="preserve"> : </w:t>
      </w:r>
      <w:proofErr w:type="spellStart"/>
      <w:r w:rsidR="00E23577">
        <w:rPr>
          <w:rFonts w:ascii="Arial" w:hAnsi="Arial" w:cs="Arial"/>
        </w:rPr>
        <w:t>Engineer</w:t>
      </w:r>
      <w:proofErr w:type="spellEnd"/>
      <w:r w:rsidR="00E23577">
        <w:rPr>
          <w:rFonts w:ascii="Arial" w:hAnsi="Arial" w:cs="Arial"/>
        </w:rPr>
        <w:t xml:space="preserve"> </w:t>
      </w:r>
      <w:proofErr w:type="spellStart"/>
      <w:r w:rsidR="00E23577">
        <w:rPr>
          <w:rFonts w:ascii="Arial" w:hAnsi="Arial" w:cs="Arial"/>
        </w:rPr>
        <w:t>graduated</w:t>
      </w:r>
      <w:proofErr w:type="spellEnd"/>
      <w:r w:rsidR="00E23577">
        <w:rPr>
          <w:rFonts w:ascii="Arial" w:hAnsi="Arial" w:cs="Arial"/>
        </w:rPr>
        <w:t xml:space="preserve"> </w:t>
      </w:r>
      <w:proofErr w:type="spellStart"/>
      <w:r w:rsidR="00E23577">
        <w:rPr>
          <w:rFonts w:ascii="Arial" w:hAnsi="Arial" w:cs="Arial"/>
        </w:rPr>
        <w:t>from</w:t>
      </w:r>
      <w:proofErr w:type="spellEnd"/>
      <w:r w:rsidRPr="00F47B07">
        <w:rPr>
          <w:rFonts w:ascii="Arial" w:hAnsi="Arial" w:cs="Arial"/>
        </w:rPr>
        <w:t xml:space="preserve"> E.S.I.E.A</w:t>
      </w:r>
      <w:r>
        <w:rPr>
          <w:rFonts w:ascii="Arial" w:hAnsi="Arial" w:cs="Arial"/>
        </w:rPr>
        <w:t xml:space="preserve"> </w:t>
      </w:r>
      <w:r w:rsidRPr="00F47B07">
        <w:rPr>
          <w:rFonts w:ascii="Arial" w:hAnsi="Arial" w:cs="Arial"/>
        </w:rPr>
        <w:t>(Ecole Supérieure d’Informatique, Electronique,</w:t>
      </w:r>
      <w:r>
        <w:rPr>
          <w:rFonts w:ascii="Arial" w:hAnsi="Arial" w:cs="Arial"/>
        </w:rPr>
        <w:t xml:space="preserve"> </w:t>
      </w:r>
      <w:r w:rsidR="00B80F3E">
        <w:rPr>
          <w:rFonts w:ascii="Arial" w:hAnsi="Arial" w:cs="Arial"/>
        </w:rPr>
        <w:t>Automatique)</w:t>
      </w:r>
      <w:r w:rsidR="003040CB">
        <w:rPr>
          <w:rFonts w:ascii="Arial" w:hAnsi="Arial" w:cs="Arial"/>
        </w:rPr>
        <w:t>.</w:t>
      </w:r>
    </w:p>
    <w:p w:rsidR="008101BD" w:rsidRPr="008101BD" w:rsidRDefault="00F47B07" w:rsidP="00E23577">
      <w:pPr>
        <w:pStyle w:val="Pieddepage"/>
        <w:numPr>
          <w:ilvl w:val="0"/>
          <w:numId w:val="10"/>
        </w:numPr>
        <w:tabs>
          <w:tab w:val="right" w:pos="-3686"/>
          <w:tab w:val="center" w:pos="-2835"/>
        </w:tabs>
        <w:spacing w:line="276" w:lineRule="auto"/>
        <w:ind w:left="560" w:hanging="350"/>
        <w:rPr>
          <w:rFonts w:ascii="Arial" w:hAnsi="Arial" w:cs="Arial"/>
          <w:b/>
          <w:lang w:val="en-US"/>
        </w:rPr>
      </w:pPr>
      <w:r w:rsidRPr="00E23577">
        <w:rPr>
          <w:rFonts w:ascii="Arial" w:hAnsi="Arial" w:cs="Arial"/>
          <w:b/>
          <w:lang w:val="en-US"/>
        </w:rPr>
        <w:t>1981</w:t>
      </w:r>
      <w:r w:rsidR="008D3E8B" w:rsidRPr="00E23577">
        <w:rPr>
          <w:rFonts w:ascii="Arial" w:hAnsi="Arial" w:cs="Arial"/>
          <w:b/>
          <w:lang w:val="en-US"/>
        </w:rPr>
        <w:t xml:space="preserve"> : </w:t>
      </w:r>
      <w:r w:rsidR="00E23577" w:rsidRPr="00E23577">
        <w:rPr>
          <w:rFonts w:ascii="Arial" w:hAnsi="Arial" w:cs="Arial"/>
          <w:lang w:val="en-US"/>
        </w:rPr>
        <w:t>DUT i</w:t>
      </w:r>
      <w:r w:rsidRPr="00E23577">
        <w:rPr>
          <w:rFonts w:ascii="Arial" w:hAnsi="Arial" w:cs="Arial"/>
          <w:lang w:val="en-US"/>
        </w:rPr>
        <w:t xml:space="preserve">n </w:t>
      </w:r>
      <w:r w:rsidR="00E23577" w:rsidRPr="00E23577">
        <w:rPr>
          <w:rFonts w:ascii="Arial" w:hAnsi="Arial" w:cs="Arial"/>
          <w:lang w:val="en-US"/>
        </w:rPr>
        <w:t>Electrical Engineering</w:t>
      </w:r>
      <w:r w:rsidRPr="00E23577">
        <w:rPr>
          <w:rFonts w:ascii="Arial" w:hAnsi="Arial" w:cs="Arial"/>
          <w:lang w:val="en-US"/>
        </w:rPr>
        <w:t xml:space="preserve"> </w:t>
      </w:r>
      <w:r w:rsidR="00E23577" w:rsidRPr="00E23577">
        <w:rPr>
          <w:rFonts w:ascii="Arial" w:hAnsi="Arial" w:cs="Arial"/>
          <w:lang w:val="en-US"/>
        </w:rPr>
        <w:t>(domain</w:t>
      </w:r>
      <w:r w:rsidRPr="00E23577">
        <w:rPr>
          <w:rFonts w:ascii="Arial" w:hAnsi="Arial" w:cs="Arial"/>
          <w:lang w:val="en-US"/>
        </w:rPr>
        <w:t xml:space="preserve">s : </w:t>
      </w:r>
      <w:r w:rsidR="00E23577" w:rsidRPr="00E23577">
        <w:rPr>
          <w:rFonts w:ascii="Arial" w:hAnsi="Arial" w:cs="Arial"/>
          <w:lang w:val="en-US"/>
        </w:rPr>
        <w:t>Electrical Engineering, Electronics and Automation</w:t>
      </w:r>
      <w:r w:rsidRPr="00E23577">
        <w:rPr>
          <w:rFonts w:ascii="Arial" w:hAnsi="Arial" w:cs="Arial"/>
          <w:lang w:val="en-US"/>
        </w:rPr>
        <w:t>)</w:t>
      </w:r>
      <w:r w:rsidR="008101BD">
        <w:rPr>
          <w:rFonts w:ascii="Arial" w:hAnsi="Arial" w:cs="Arial"/>
          <w:lang w:val="en-US"/>
        </w:rPr>
        <w:t>,</w:t>
      </w:r>
    </w:p>
    <w:p w:rsidR="00F47B07" w:rsidRPr="00E23577" w:rsidRDefault="008101BD" w:rsidP="008101BD">
      <w:pPr>
        <w:pStyle w:val="Pieddepage"/>
        <w:tabs>
          <w:tab w:val="right" w:pos="-3686"/>
          <w:tab w:val="center" w:pos="-2835"/>
        </w:tabs>
        <w:spacing w:line="276" w:lineRule="auto"/>
        <w:ind w:left="210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</w:t>
      </w:r>
      <w:r w:rsidR="00F47B07" w:rsidRPr="00E23577">
        <w:rPr>
          <w:rFonts w:ascii="Arial" w:hAnsi="Arial" w:cs="Arial"/>
          <w:lang w:val="en-US"/>
        </w:rPr>
        <w:t xml:space="preserve">UT </w:t>
      </w:r>
      <w:r w:rsidR="00E23577" w:rsidRPr="00E23577">
        <w:rPr>
          <w:rFonts w:ascii="Arial" w:hAnsi="Arial" w:cs="Arial"/>
          <w:lang w:val="en-US"/>
        </w:rPr>
        <w:t>of</w:t>
      </w:r>
      <w:r w:rsidR="00F47B07" w:rsidRPr="00E23577">
        <w:rPr>
          <w:rFonts w:ascii="Arial" w:hAnsi="Arial" w:cs="Arial"/>
          <w:lang w:val="en-US"/>
        </w:rPr>
        <w:t xml:space="preserve"> </w:t>
      </w:r>
      <w:proofErr w:type="spellStart"/>
      <w:r w:rsidR="00F47B07" w:rsidRPr="00E23577">
        <w:rPr>
          <w:rFonts w:ascii="Arial" w:hAnsi="Arial" w:cs="Arial"/>
          <w:lang w:val="en-US"/>
        </w:rPr>
        <w:t>Cachan</w:t>
      </w:r>
      <w:proofErr w:type="spellEnd"/>
      <w:r w:rsidR="00F47B07" w:rsidRPr="00E23577">
        <w:rPr>
          <w:rFonts w:ascii="Arial" w:hAnsi="Arial" w:cs="Arial"/>
          <w:lang w:val="en-US"/>
        </w:rPr>
        <w:t xml:space="preserve"> (94)</w:t>
      </w:r>
      <w:r w:rsidR="003040CB" w:rsidRPr="00E23577">
        <w:rPr>
          <w:rFonts w:ascii="Arial" w:hAnsi="Arial" w:cs="Arial"/>
          <w:lang w:val="en-US"/>
        </w:rPr>
        <w:t>.</w:t>
      </w:r>
    </w:p>
    <w:p w:rsidR="008D3E8B" w:rsidRDefault="00F47B07" w:rsidP="008D3E8B">
      <w:pPr>
        <w:pStyle w:val="Pieddepage"/>
        <w:numPr>
          <w:ilvl w:val="0"/>
          <w:numId w:val="10"/>
        </w:numPr>
        <w:tabs>
          <w:tab w:val="right" w:pos="-3686"/>
          <w:tab w:val="center" w:pos="-2835"/>
        </w:tabs>
        <w:spacing w:line="276" w:lineRule="auto"/>
        <w:ind w:left="560" w:hanging="350"/>
        <w:rPr>
          <w:rFonts w:ascii="Arial" w:hAnsi="Arial" w:cs="Arial"/>
        </w:rPr>
      </w:pPr>
      <w:r>
        <w:rPr>
          <w:rFonts w:ascii="Arial" w:hAnsi="Arial" w:cs="Arial"/>
          <w:b/>
        </w:rPr>
        <w:t>1979</w:t>
      </w:r>
      <w:r w:rsidR="008D3E8B">
        <w:rPr>
          <w:rFonts w:ascii="Arial" w:hAnsi="Arial" w:cs="Arial"/>
        </w:rPr>
        <w:t xml:space="preserve"> : </w:t>
      </w:r>
      <w:r w:rsidR="008D3E8B" w:rsidRPr="0012225A">
        <w:rPr>
          <w:rFonts w:ascii="Arial" w:hAnsi="Arial" w:cs="Arial"/>
        </w:rPr>
        <w:t>Baccalauréat</w:t>
      </w:r>
      <w:r w:rsidR="008D3E8B" w:rsidRPr="002B6ED3">
        <w:rPr>
          <w:rFonts w:ascii="Arial" w:hAnsi="Arial" w:cs="Arial"/>
        </w:rPr>
        <w:t xml:space="preserve"> C</w:t>
      </w:r>
      <w:r w:rsidR="003040CB">
        <w:rPr>
          <w:rFonts w:ascii="Arial" w:hAnsi="Arial" w:cs="Arial"/>
        </w:rPr>
        <w:t>.</w:t>
      </w:r>
      <w:r w:rsidR="008D3E8B" w:rsidRPr="002B6ED3">
        <w:rPr>
          <w:rFonts w:ascii="Arial" w:hAnsi="Arial" w:cs="Arial"/>
        </w:rPr>
        <w:t xml:space="preserve"> </w:t>
      </w:r>
    </w:p>
    <w:p w:rsidR="00E36461" w:rsidRDefault="00E36461" w:rsidP="008D3E8B">
      <w:pPr>
        <w:pStyle w:val="Pieddepage"/>
        <w:numPr>
          <w:ilvl w:val="0"/>
          <w:numId w:val="10"/>
        </w:numPr>
        <w:tabs>
          <w:tab w:val="right" w:pos="-3686"/>
          <w:tab w:val="center" w:pos="-2835"/>
        </w:tabs>
        <w:spacing w:line="276" w:lineRule="auto"/>
        <w:ind w:left="560" w:hanging="350"/>
        <w:rPr>
          <w:rFonts w:ascii="Arial" w:hAnsi="Arial" w:cs="Arial"/>
        </w:rPr>
      </w:pPr>
      <w:r>
        <w:rPr>
          <w:rFonts w:ascii="Arial" w:hAnsi="Arial" w:cs="Arial"/>
          <w:b/>
        </w:rPr>
        <w:t>2004 </w:t>
      </w:r>
      <w:r w:rsidRPr="00E3646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Certification ITIL </w:t>
      </w:r>
      <w:proofErr w:type="spellStart"/>
      <w:r>
        <w:rPr>
          <w:rFonts w:ascii="Arial" w:hAnsi="Arial" w:cs="Arial"/>
        </w:rPr>
        <w:t>Foundation</w:t>
      </w:r>
      <w:proofErr w:type="spellEnd"/>
      <w:r w:rsidR="00E23577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>n Service Management.</w:t>
      </w:r>
    </w:p>
    <w:p w:rsidR="00E36461" w:rsidRPr="002B6ED3" w:rsidRDefault="00E36461" w:rsidP="008D3E8B">
      <w:pPr>
        <w:pStyle w:val="Pieddepage"/>
        <w:numPr>
          <w:ilvl w:val="0"/>
          <w:numId w:val="10"/>
        </w:numPr>
        <w:tabs>
          <w:tab w:val="right" w:pos="-3686"/>
          <w:tab w:val="center" w:pos="-2835"/>
        </w:tabs>
        <w:spacing w:line="276" w:lineRule="auto"/>
        <w:ind w:left="560" w:hanging="350"/>
        <w:rPr>
          <w:rFonts w:ascii="Arial" w:hAnsi="Arial" w:cs="Arial"/>
        </w:rPr>
      </w:pPr>
      <w:r>
        <w:rPr>
          <w:rFonts w:ascii="Arial" w:hAnsi="Arial" w:cs="Arial"/>
          <w:b/>
        </w:rPr>
        <w:t>2017 </w:t>
      </w:r>
      <w:r w:rsidRPr="00E3646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Certification </w:t>
      </w:r>
      <w:r w:rsidR="00D05F89">
        <w:rPr>
          <w:rFonts w:ascii="Arial" w:hAnsi="Arial" w:cs="Arial"/>
        </w:rPr>
        <w:t xml:space="preserve">Prince-2 </w:t>
      </w:r>
      <w:proofErr w:type="spellStart"/>
      <w:r w:rsidR="00D05F89">
        <w:rPr>
          <w:rFonts w:ascii="Arial" w:hAnsi="Arial" w:cs="Arial"/>
        </w:rPr>
        <w:t>Foundation</w:t>
      </w:r>
      <w:proofErr w:type="spellEnd"/>
      <w:r w:rsidR="00D05F89">
        <w:rPr>
          <w:rFonts w:ascii="Arial" w:hAnsi="Arial" w:cs="Arial"/>
        </w:rPr>
        <w:t xml:space="preserve"> </w:t>
      </w:r>
      <w:r w:rsidR="00E23577">
        <w:rPr>
          <w:rFonts w:ascii="Arial" w:hAnsi="Arial" w:cs="Arial"/>
        </w:rPr>
        <w:t>in Project Management</w:t>
      </w:r>
      <w:r w:rsidR="00D05F89">
        <w:rPr>
          <w:rFonts w:ascii="Arial" w:hAnsi="Arial" w:cs="Arial"/>
        </w:rPr>
        <w:t>.</w:t>
      </w:r>
    </w:p>
    <w:p w:rsidR="008D3E8B" w:rsidRDefault="008D3E8B" w:rsidP="008D3E8B">
      <w:pPr>
        <w:pStyle w:val="Pieddepage"/>
        <w:tabs>
          <w:tab w:val="right" w:pos="-3686"/>
          <w:tab w:val="center" w:pos="-2835"/>
        </w:tabs>
        <w:spacing w:line="276" w:lineRule="auto"/>
        <w:ind w:left="210"/>
        <w:rPr>
          <w:rFonts w:ascii="Arial" w:hAnsi="Arial" w:cs="Arial"/>
        </w:rPr>
      </w:pPr>
      <w:r w:rsidRPr="002B6ED3">
        <w:rPr>
          <w:rFonts w:ascii="Arial" w:hAnsi="Arial" w:cs="Arial"/>
        </w:rPr>
        <w:t xml:space="preserve"> </w:t>
      </w:r>
    </w:p>
    <w:p w:rsidR="008D3E8B" w:rsidRDefault="00E23577" w:rsidP="008D3E8B">
      <w:pPr>
        <w:spacing w:line="360" w:lineRule="auto"/>
        <w:rPr>
          <w:rFonts w:ascii="Arial" w:hAnsi="Arial" w:cs="Arial"/>
          <w:b/>
          <w:noProof/>
          <w:color w:val="365F91"/>
          <w:sz w:val="28"/>
        </w:rPr>
      </w:pPr>
      <w:r>
        <w:rPr>
          <w:rFonts w:ascii="Arial" w:hAnsi="Arial" w:cs="Arial"/>
          <w:b/>
          <w:noProof/>
          <w:color w:val="365F91"/>
          <w:sz w:val="28"/>
        </w:rPr>
        <w:t>Refe</w:t>
      </w:r>
      <w:r w:rsidR="008D3E8B">
        <w:rPr>
          <w:rFonts w:ascii="Arial" w:hAnsi="Arial" w:cs="Arial"/>
          <w:b/>
          <w:noProof/>
          <w:color w:val="365F91"/>
          <w:sz w:val="28"/>
        </w:rPr>
        <w:t>rences</w:t>
      </w:r>
    </w:p>
    <w:p w:rsidR="007058EC" w:rsidRPr="00D16D7B" w:rsidRDefault="007058EC" w:rsidP="007058EC">
      <w:pPr>
        <w:pStyle w:val="Pieddepage"/>
        <w:numPr>
          <w:ilvl w:val="0"/>
          <w:numId w:val="10"/>
        </w:numPr>
        <w:tabs>
          <w:tab w:val="right" w:pos="-3686"/>
          <w:tab w:val="center" w:pos="-2835"/>
        </w:tabs>
        <w:spacing w:line="276" w:lineRule="auto"/>
        <w:ind w:left="560" w:hanging="350"/>
        <w:rPr>
          <w:rFonts w:ascii="Arial" w:hAnsi="Arial" w:cs="Arial"/>
          <w:bCs/>
          <w:sz w:val="19"/>
          <w:szCs w:val="19"/>
        </w:rPr>
      </w:pPr>
      <w:r w:rsidRPr="00D16D7B">
        <w:rPr>
          <w:rFonts w:ascii="Arial" w:hAnsi="Arial" w:cs="Arial"/>
          <w:b/>
          <w:bCs/>
          <w:color w:val="244061"/>
          <w:sz w:val="19"/>
          <w:szCs w:val="19"/>
        </w:rPr>
        <w:t>La Banque Postale </w:t>
      </w:r>
      <w:r w:rsidRPr="00D16D7B">
        <w:rPr>
          <w:rFonts w:ascii="Arial" w:hAnsi="Arial" w:cs="Arial"/>
          <w:bCs/>
          <w:color w:val="244061"/>
          <w:sz w:val="19"/>
          <w:szCs w:val="19"/>
        </w:rPr>
        <w:t>:</w:t>
      </w:r>
      <w:r w:rsidRPr="00D16D7B">
        <w:rPr>
          <w:rFonts w:ascii="Arial" w:hAnsi="Arial" w:cs="Arial"/>
          <w:bCs/>
          <w:sz w:val="19"/>
          <w:szCs w:val="19"/>
        </w:rPr>
        <w:t xml:space="preserve"> </w:t>
      </w:r>
      <w:r w:rsidRPr="00D16D7B">
        <w:rPr>
          <w:rFonts w:ascii="Arial" w:hAnsi="Arial" w:cs="Arial"/>
          <w:b/>
          <w:bCs/>
          <w:sz w:val="19"/>
          <w:szCs w:val="19"/>
        </w:rPr>
        <w:t>Infrastructure</w:t>
      </w:r>
      <w:r w:rsidRPr="00D16D7B">
        <w:rPr>
          <w:rFonts w:ascii="Arial" w:hAnsi="Arial" w:cs="Arial"/>
          <w:b/>
          <w:bCs/>
          <w:sz w:val="19"/>
          <w:szCs w:val="19"/>
        </w:rPr>
        <w:t xml:space="preserve"> Project Manager</w:t>
      </w:r>
      <w:r w:rsidRPr="00D16D7B">
        <w:rPr>
          <w:rFonts w:ascii="Arial" w:hAnsi="Arial" w:cs="Arial"/>
          <w:bCs/>
          <w:sz w:val="19"/>
          <w:szCs w:val="19"/>
        </w:rPr>
        <w:t xml:space="preserve"> </w:t>
      </w:r>
      <w:r w:rsidRPr="00D16D7B">
        <w:rPr>
          <w:rFonts w:ascii="Arial" w:hAnsi="Arial" w:cs="Arial"/>
          <w:bCs/>
          <w:sz w:val="19"/>
          <w:szCs w:val="19"/>
        </w:rPr>
        <w:t>for the</w:t>
      </w:r>
      <w:r w:rsidR="007E33CA">
        <w:rPr>
          <w:rFonts w:ascii="Arial" w:hAnsi="Arial" w:cs="Arial"/>
          <w:bCs/>
          <w:sz w:val="19"/>
          <w:szCs w:val="19"/>
        </w:rPr>
        <w:t xml:space="preserve"> </w:t>
      </w:r>
      <w:proofErr w:type="spellStart"/>
      <w:r w:rsidR="007E33CA">
        <w:rPr>
          <w:rFonts w:ascii="Arial" w:hAnsi="Arial" w:cs="Arial"/>
          <w:bCs/>
          <w:sz w:val="19"/>
          <w:szCs w:val="19"/>
        </w:rPr>
        <w:t>evolution</w:t>
      </w:r>
      <w:proofErr w:type="spellEnd"/>
      <w:r w:rsidR="007E33CA">
        <w:rPr>
          <w:rFonts w:ascii="Arial" w:hAnsi="Arial" w:cs="Arial"/>
          <w:bCs/>
          <w:sz w:val="19"/>
          <w:szCs w:val="19"/>
        </w:rPr>
        <w:t xml:space="preserve"> of the</w:t>
      </w:r>
      <w:r w:rsidRPr="00D16D7B">
        <w:rPr>
          <w:rFonts w:ascii="Arial" w:hAnsi="Arial" w:cs="Arial"/>
          <w:bCs/>
          <w:sz w:val="19"/>
          <w:szCs w:val="19"/>
        </w:rPr>
        <w:t xml:space="preserve"> </w:t>
      </w:r>
      <w:proofErr w:type="spellStart"/>
      <w:r w:rsidRPr="00D16D7B">
        <w:rPr>
          <w:rFonts w:ascii="Arial" w:hAnsi="Arial" w:cs="Arial"/>
          <w:bCs/>
          <w:sz w:val="19"/>
          <w:szCs w:val="19"/>
        </w:rPr>
        <w:t>fleet</w:t>
      </w:r>
      <w:proofErr w:type="spellEnd"/>
      <w:r w:rsidRPr="00D16D7B">
        <w:rPr>
          <w:rFonts w:ascii="Arial" w:hAnsi="Arial" w:cs="Arial"/>
          <w:bCs/>
          <w:sz w:val="19"/>
          <w:szCs w:val="19"/>
        </w:rPr>
        <w:t xml:space="preserve"> of IBM Power-</w:t>
      </w:r>
      <w:proofErr w:type="spellStart"/>
      <w:r w:rsidRPr="00D16D7B">
        <w:rPr>
          <w:rFonts w:ascii="Arial" w:hAnsi="Arial" w:cs="Arial"/>
          <w:bCs/>
          <w:sz w:val="19"/>
          <w:szCs w:val="19"/>
        </w:rPr>
        <w:t>Series</w:t>
      </w:r>
      <w:proofErr w:type="spellEnd"/>
      <w:r w:rsidRPr="00D16D7B">
        <w:rPr>
          <w:rFonts w:ascii="Arial" w:hAnsi="Arial" w:cs="Arial"/>
          <w:bCs/>
          <w:sz w:val="19"/>
          <w:szCs w:val="19"/>
        </w:rPr>
        <w:t xml:space="preserve"> servers-</w:t>
      </w:r>
      <w:proofErr w:type="spellStart"/>
      <w:r w:rsidRPr="00D16D7B">
        <w:rPr>
          <w:rFonts w:ascii="Arial" w:hAnsi="Arial" w:cs="Arial"/>
          <w:bCs/>
          <w:sz w:val="19"/>
          <w:szCs w:val="19"/>
        </w:rPr>
        <w:t>chassis</w:t>
      </w:r>
      <w:proofErr w:type="spellEnd"/>
      <w:r w:rsidRPr="00D16D7B">
        <w:rPr>
          <w:rFonts w:ascii="Arial" w:hAnsi="Arial" w:cs="Arial"/>
          <w:bCs/>
          <w:sz w:val="19"/>
          <w:szCs w:val="19"/>
        </w:rPr>
        <w:t xml:space="preserve">, </w:t>
      </w:r>
      <w:r w:rsidRPr="00D16D7B">
        <w:rPr>
          <w:rFonts w:ascii="Arial" w:hAnsi="Arial" w:cs="Arial"/>
          <w:b/>
          <w:bCs/>
          <w:sz w:val="19"/>
          <w:szCs w:val="19"/>
        </w:rPr>
        <w:t>Project Management</w:t>
      </w:r>
      <w:r w:rsidRPr="00D16D7B">
        <w:rPr>
          <w:rFonts w:ascii="Arial" w:hAnsi="Arial" w:cs="Arial"/>
          <w:bCs/>
          <w:sz w:val="19"/>
          <w:szCs w:val="19"/>
        </w:rPr>
        <w:t xml:space="preserve">. </w:t>
      </w:r>
    </w:p>
    <w:p w:rsidR="007058EC" w:rsidRPr="00D16D7B" w:rsidRDefault="007058EC" w:rsidP="007058EC">
      <w:pPr>
        <w:pStyle w:val="Pieddepage"/>
        <w:numPr>
          <w:ilvl w:val="0"/>
          <w:numId w:val="16"/>
        </w:numPr>
        <w:tabs>
          <w:tab w:val="right" w:pos="-3686"/>
          <w:tab w:val="center" w:pos="-2835"/>
        </w:tabs>
        <w:spacing w:line="276" w:lineRule="auto"/>
        <w:rPr>
          <w:rFonts w:ascii="Arial" w:hAnsi="Arial" w:cs="Arial"/>
          <w:bCs/>
          <w:color w:val="0070C0"/>
          <w:sz w:val="19"/>
          <w:szCs w:val="19"/>
        </w:rPr>
      </w:pPr>
      <w:r w:rsidRPr="00D16D7B">
        <w:rPr>
          <w:rFonts w:ascii="Arial" w:hAnsi="Arial" w:cs="Arial"/>
          <w:bCs/>
          <w:color w:val="0070C0"/>
          <w:sz w:val="19"/>
          <w:szCs w:val="19"/>
        </w:rPr>
        <w:t xml:space="preserve"> </w:t>
      </w:r>
      <w:proofErr w:type="spellStart"/>
      <w:r w:rsidRPr="00D16D7B">
        <w:rPr>
          <w:rFonts w:ascii="Arial" w:hAnsi="Arial" w:cs="Arial"/>
          <w:bCs/>
          <w:i/>
          <w:color w:val="0070C0"/>
          <w:sz w:val="19"/>
          <w:szCs w:val="19"/>
        </w:rPr>
        <w:t>Technical</w:t>
      </w:r>
      <w:proofErr w:type="spellEnd"/>
      <w:r w:rsidRPr="00D16D7B">
        <w:rPr>
          <w:rFonts w:ascii="Arial" w:hAnsi="Arial" w:cs="Arial"/>
          <w:bCs/>
          <w:i/>
          <w:color w:val="0070C0"/>
          <w:sz w:val="19"/>
          <w:szCs w:val="19"/>
        </w:rPr>
        <w:t xml:space="preserve"> Project Manager</w:t>
      </w:r>
      <w:r w:rsidRPr="00D16D7B">
        <w:rPr>
          <w:rFonts w:ascii="Arial" w:hAnsi="Arial" w:cs="Arial"/>
          <w:bCs/>
          <w:i/>
          <w:color w:val="0070C0"/>
          <w:sz w:val="19"/>
          <w:szCs w:val="19"/>
        </w:rPr>
        <w:t>.</w:t>
      </w:r>
      <w:bookmarkStart w:id="1" w:name="_GoBack"/>
      <w:bookmarkEnd w:id="1"/>
    </w:p>
    <w:p w:rsidR="007058EC" w:rsidRPr="00D16D7B" w:rsidRDefault="007058EC" w:rsidP="007058EC">
      <w:pPr>
        <w:pStyle w:val="Pieddepage"/>
        <w:tabs>
          <w:tab w:val="right" w:pos="-3686"/>
          <w:tab w:val="center" w:pos="-2835"/>
        </w:tabs>
        <w:spacing w:line="276" w:lineRule="auto"/>
        <w:rPr>
          <w:rFonts w:ascii="Arial" w:hAnsi="Arial" w:cs="Arial"/>
          <w:bCs/>
          <w:color w:val="0070C0"/>
          <w:sz w:val="19"/>
          <w:szCs w:val="19"/>
        </w:rPr>
      </w:pPr>
    </w:p>
    <w:p w:rsidR="008101BD" w:rsidRPr="00D16D7B" w:rsidRDefault="005670D0" w:rsidP="00F335F3">
      <w:pPr>
        <w:pStyle w:val="Pieddepage"/>
        <w:numPr>
          <w:ilvl w:val="0"/>
          <w:numId w:val="10"/>
        </w:numPr>
        <w:tabs>
          <w:tab w:val="right" w:pos="-3686"/>
          <w:tab w:val="center" w:pos="-2835"/>
        </w:tabs>
        <w:spacing w:line="276" w:lineRule="auto"/>
        <w:ind w:left="560" w:hanging="350"/>
        <w:jc w:val="both"/>
        <w:rPr>
          <w:rFonts w:ascii="Arial" w:hAnsi="Arial" w:cs="Arial"/>
          <w:bCs/>
          <w:sz w:val="19"/>
          <w:szCs w:val="19"/>
        </w:rPr>
      </w:pPr>
      <w:r w:rsidRPr="00D16D7B">
        <w:rPr>
          <w:rFonts w:ascii="Arial" w:hAnsi="Arial" w:cs="Arial"/>
          <w:b/>
          <w:bCs/>
          <w:color w:val="244061"/>
          <w:sz w:val="19"/>
          <w:szCs w:val="19"/>
          <w:lang w:val="en-US"/>
        </w:rPr>
        <w:t>ATOS (ATOS-ABC</w:t>
      </w:r>
      <w:r w:rsidR="00E23577" w:rsidRPr="00D16D7B">
        <w:rPr>
          <w:rFonts w:ascii="Arial" w:hAnsi="Arial" w:cs="Arial"/>
          <w:b/>
          <w:bCs/>
          <w:color w:val="244061"/>
          <w:sz w:val="19"/>
          <w:szCs w:val="19"/>
          <w:lang w:val="en-US"/>
        </w:rPr>
        <w:t xml:space="preserve"> outsourcing of AIRBUS I</w:t>
      </w:r>
      <w:r w:rsidR="001A7BEC" w:rsidRPr="00D16D7B">
        <w:rPr>
          <w:rFonts w:ascii="Arial" w:hAnsi="Arial" w:cs="Arial"/>
          <w:b/>
          <w:bCs/>
          <w:color w:val="244061"/>
          <w:sz w:val="19"/>
          <w:szCs w:val="19"/>
          <w:lang w:val="en-US"/>
        </w:rPr>
        <w:t xml:space="preserve">nformation </w:t>
      </w:r>
      <w:r w:rsidR="00E23577" w:rsidRPr="00D16D7B">
        <w:rPr>
          <w:rFonts w:ascii="Arial" w:hAnsi="Arial" w:cs="Arial"/>
          <w:b/>
          <w:bCs/>
          <w:color w:val="244061"/>
          <w:sz w:val="19"/>
          <w:szCs w:val="19"/>
          <w:lang w:val="en-US"/>
        </w:rPr>
        <w:t>S</w:t>
      </w:r>
      <w:r w:rsidR="001A7BEC" w:rsidRPr="00D16D7B">
        <w:rPr>
          <w:rFonts w:ascii="Arial" w:hAnsi="Arial" w:cs="Arial"/>
          <w:b/>
          <w:bCs/>
          <w:color w:val="244061"/>
          <w:sz w:val="19"/>
          <w:szCs w:val="19"/>
          <w:lang w:val="en-US"/>
        </w:rPr>
        <w:t>ystem [IS]</w:t>
      </w:r>
      <w:proofErr w:type="gramStart"/>
      <w:r w:rsidRPr="00D16D7B">
        <w:rPr>
          <w:rFonts w:ascii="Arial" w:hAnsi="Arial" w:cs="Arial"/>
          <w:b/>
          <w:bCs/>
          <w:color w:val="244061"/>
          <w:sz w:val="19"/>
          <w:szCs w:val="19"/>
          <w:lang w:val="en-US"/>
        </w:rPr>
        <w:t>) </w:t>
      </w:r>
      <w:r w:rsidRPr="00D16D7B">
        <w:rPr>
          <w:rFonts w:ascii="Arial" w:hAnsi="Arial" w:cs="Arial"/>
          <w:bCs/>
          <w:color w:val="244061"/>
          <w:sz w:val="19"/>
          <w:szCs w:val="19"/>
          <w:lang w:val="en-US"/>
        </w:rPr>
        <w:t>:</w:t>
      </w:r>
      <w:proofErr w:type="gramEnd"/>
      <w:r w:rsidRPr="00D16D7B">
        <w:rPr>
          <w:rFonts w:ascii="Arial" w:hAnsi="Arial" w:cs="Arial"/>
          <w:bCs/>
          <w:sz w:val="19"/>
          <w:szCs w:val="19"/>
          <w:lang w:val="en-US"/>
        </w:rPr>
        <w:t xml:space="preserve"> </w:t>
      </w:r>
      <w:r w:rsidR="00E23577" w:rsidRPr="00D16D7B">
        <w:rPr>
          <w:rFonts w:ascii="Arial" w:hAnsi="Arial" w:cs="Arial"/>
          <w:bCs/>
          <w:sz w:val="19"/>
          <w:szCs w:val="19"/>
          <w:lang w:val="en-US"/>
        </w:rPr>
        <w:t>Project Manager for the obsolescence of the storage</w:t>
      </w:r>
      <w:r w:rsidR="001A7BEC" w:rsidRPr="00D16D7B">
        <w:rPr>
          <w:rFonts w:ascii="Arial" w:hAnsi="Arial" w:cs="Arial"/>
          <w:bCs/>
          <w:sz w:val="19"/>
          <w:szCs w:val="19"/>
          <w:lang w:val="en-US"/>
        </w:rPr>
        <w:t>’s</w:t>
      </w:r>
      <w:r w:rsidR="00E23577" w:rsidRPr="00D16D7B">
        <w:rPr>
          <w:rFonts w:ascii="Arial" w:hAnsi="Arial" w:cs="Arial"/>
          <w:bCs/>
          <w:sz w:val="19"/>
          <w:szCs w:val="19"/>
          <w:lang w:val="en-US"/>
        </w:rPr>
        <w:t xml:space="preserve"> arrays infrastructure and SAN migration to newer technology</w:t>
      </w:r>
      <w:r w:rsidRPr="00D16D7B">
        <w:rPr>
          <w:rFonts w:ascii="Arial" w:hAnsi="Arial" w:cs="Arial"/>
          <w:bCs/>
          <w:sz w:val="19"/>
          <w:szCs w:val="19"/>
          <w:lang w:val="en-US"/>
        </w:rPr>
        <w:t xml:space="preserve">, </w:t>
      </w:r>
      <w:r w:rsidRPr="00D16D7B">
        <w:rPr>
          <w:rFonts w:ascii="Arial" w:hAnsi="Arial" w:cs="Arial"/>
          <w:b/>
          <w:bCs/>
          <w:sz w:val="19"/>
          <w:szCs w:val="19"/>
          <w:lang w:val="en-US"/>
        </w:rPr>
        <w:t>Proje</w:t>
      </w:r>
      <w:r w:rsidR="001A7BEC" w:rsidRPr="00D16D7B">
        <w:rPr>
          <w:rFonts w:ascii="Arial" w:hAnsi="Arial" w:cs="Arial"/>
          <w:b/>
          <w:bCs/>
          <w:sz w:val="19"/>
          <w:szCs w:val="19"/>
          <w:lang w:val="en-US"/>
        </w:rPr>
        <w:t>c</w:t>
      </w:r>
      <w:r w:rsidRPr="00D16D7B">
        <w:rPr>
          <w:rFonts w:ascii="Arial" w:hAnsi="Arial" w:cs="Arial"/>
          <w:b/>
          <w:bCs/>
          <w:sz w:val="19"/>
          <w:szCs w:val="19"/>
          <w:lang w:val="en-US"/>
        </w:rPr>
        <w:t>t</w:t>
      </w:r>
      <w:r w:rsidR="001A7BEC" w:rsidRPr="00D16D7B">
        <w:rPr>
          <w:rFonts w:ascii="Arial" w:hAnsi="Arial" w:cs="Arial"/>
          <w:b/>
          <w:bCs/>
          <w:sz w:val="19"/>
          <w:szCs w:val="19"/>
          <w:lang w:val="en-US"/>
        </w:rPr>
        <w:t xml:space="preserve"> Management/Steering</w:t>
      </w:r>
      <w:r w:rsidR="008101BD" w:rsidRPr="00D16D7B">
        <w:rPr>
          <w:rFonts w:ascii="Arial" w:hAnsi="Arial" w:cs="Arial"/>
          <w:bCs/>
          <w:sz w:val="19"/>
          <w:szCs w:val="19"/>
          <w:lang w:val="en-US"/>
        </w:rPr>
        <w:t>.</w:t>
      </w:r>
    </w:p>
    <w:p w:rsidR="005670D0" w:rsidRPr="00D16D7B" w:rsidRDefault="008101BD" w:rsidP="00F335F3">
      <w:pPr>
        <w:pStyle w:val="Pieddepage"/>
        <w:numPr>
          <w:ilvl w:val="0"/>
          <w:numId w:val="16"/>
        </w:numPr>
        <w:tabs>
          <w:tab w:val="right" w:pos="-3686"/>
          <w:tab w:val="center" w:pos="-2835"/>
        </w:tabs>
        <w:spacing w:line="276" w:lineRule="auto"/>
        <w:jc w:val="both"/>
        <w:rPr>
          <w:rFonts w:ascii="Arial" w:hAnsi="Arial" w:cs="Arial"/>
          <w:bCs/>
          <w:color w:val="0070C0"/>
          <w:sz w:val="19"/>
          <w:szCs w:val="19"/>
        </w:rPr>
      </w:pPr>
      <w:r w:rsidRPr="00D16D7B">
        <w:rPr>
          <w:rFonts w:ascii="Arial" w:hAnsi="Arial" w:cs="Arial"/>
          <w:bCs/>
          <w:color w:val="0070C0"/>
          <w:sz w:val="19"/>
          <w:szCs w:val="19"/>
        </w:rPr>
        <w:t xml:space="preserve"> </w:t>
      </w:r>
      <w:r w:rsidRPr="00D16D7B">
        <w:rPr>
          <w:rFonts w:ascii="Arial" w:hAnsi="Arial" w:cs="Arial"/>
          <w:bCs/>
          <w:i/>
          <w:color w:val="0070C0"/>
          <w:sz w:val="19"/>
          <w:szCs w:val="19"/>
        </w:rPr>
        <w:t>Project Manager.</w:t>
      </w:r>
    </w:p>
    <w:p w:rsidR="00F335F3" w:rsidRPr="00D16D7B" w:rsidRDefault="00F335F3" w:rsidP="00F335F3">
      <w:pPr>
        <w:pStyle w:val="Pieddepage"/>
        <w:tabs>
          <w:tab w:val="right" w:pos="-3686"/>
          <w:tab w:val="center" w:pos="-2835"/>
        </w:tabs>
        <w:spacing w:line="276" w:lineRule="auto"/>
        <w:ind w:left="920"/>
        <w:jc w:val="both"/>
        <w:rPr>
          <w:rFonts w:ascii="Arial" w:hAnsi="Arial" w:cs="Arial"/>
          <w:bCs/>
          <w:color w:val="0070C0"/>
          <w:sz w:val="19"/>
          <w:szCs w:val="19"/>
        </w:rPr>
      </w:pPr>
    </w:p>
    <w:p w:rsidR="00934092" w:rsidRPr="00D16D7B" w:rsidRDefault="003B037B" w:rsidP="00F335F3">
      <w:pPr>
        <w:pStyle w:val="Pieddepage"/>
        <w:numPr>
          <w:ilvl w:val="0"/>
          <w:numId w:val="10"/>
        </w:numPr>
        <w:tabs>
          <w:tab w:val="right" w:pos="-3686"/>
          <w:tab w:val="center" w:pos="-2835"/>
        </w:tabs>
        <w:spacing w:line="276" w:lineRule="auto"/>
        <w:ind w:left="560" w:hanging="350"/>
        <w:jc w:val="both"/>
        <w:rPr>
          <w:rFonts w:ascii="Arial" w:hAnsi="Arial" w:cs="Arial"/>
          <w:bCs/>
          <w:sz w:val="19"/>
          <w:szCs w:val="19"/>
          <w:lang w:val="en-US"/>
        </w:rPr>
      </w:pPr>
      <w:r w:rsidRPr="00D16D7B">
        <w:rPr>
          <w:rFonts w:ascii="Arial" w:hAnsi="Arial" w:cs="Arial"/>
          <w:b/>
          <w:bCs/>
          <w:color w:val="244061"/>
          <w:sz w:val="19"/>
          <w:szCs w:val="19"/>
          <w:lang w:val="en-US"/>
        </w:rPr>
        <w:t>TAORES (</w:t>
      </w:r>
      <w:r w:rsidR="001A7BEC" w:rsidRPr="00D16D7B">
        <w:rPr>
          <w:rFonts w:ascii="Arial" w:hAnsi="Arial" w:cs="Arial"/>
          <w:b/>
          <w:bCs/>
          <w:color w:val="244061"/>
          <w:sz w:val="19"/>
          <w:szCs w:val="19"/>
          <w:lang w:val="en-US"/>
        </w:rPr>
        <w:t>EIG</w:t>
      </w:r>
      <w:r w:rsidRPr="00D16D7B">
        <w:rPr>
          <w:rFonts w:ascii="Arial" w:hAnsi="Arial" w:cs="Arial"/>
          <w:b/>
          <w:bCs/>
          <w:color w:val="244061"/>
          <w:sz w:val="19"/>
          <w:szCs w:val="19"/>
          <w:lang w:val="en-US"/>
        </w:rPr>
        <w:t xml:space="preserve"> </w:t>
      </w:r>
      <w:r w:rsidR="001A7BEC" w:rsidRPr="00D16D7B">
        <w:rPr>
          <w:rFonts w:ascii="Arial" w:hAnsi="Arial" w:cs="Arial"/>
          <w:b/>
          <w:bCs/>
          <w:color w:val="244061"/>
          <w:sz w:val="19"/>
          <w:szCs w:val="19"/>
          <w:lang w:val="en-US"/>
        </w:rPr>
        <w:t>for</w:t>
      </w:r>
      <w:r w:rsidRPr="00D16D7B">
        <w:rPr>
          <w:rFonts w:ascii="Arial" w:hAnsi="Arial" w:cs="Arial"/>
          <w:b/>
          <w:bCs/>
          <w:color w:val="244061"/>
          <w:sz w:val="19"/>
          <w:szCs w:val="19"/>
          <w:lang w:val="en-US"/>
        </w:rPr>
        <w:t xml:space="preserve"> La </w:t>
      </w:r>
      <w:proofErr w:type="spellStart"/>
      <w:r w:rsidRPr="00D16D7B">
        <w:rPr>
          <w:rFonts w:ascii="Arial" w:hAnsi="Arial" w:cs="Arial"/>
          <w:b/>
          <w:bCs/>
          <w:color w:val="244061"/>
          <w:sz w:val="19"/>
          <w:szCs w:val="19"/>
          <w:lang w:val="en-US"/>
        </w:rPr>
        <w:t>Mutuelle</w:t>
      </w:r>
      <w:proofErr w:type="spellEnd"/>
      <w:r w:rsidRPr="00D16D7B">
        <w:rPr>
          <w:rFonts w:ascii="Arial" w:hAnsi="Arial" w:cs="Arial"/>
          <w:b/>
          <w:bCs/>
          <w:color w:val="244061"/>
          <w:sz w:val="19"/>
          <w:szCs w:val="19"/>
          <w:lang w:val="en-US"/>
        </w:rPr>
        <w:t xml:space="preserve"> </w:t>
      </w:r>
      <w:proofErr w:type="spellStart"/>
      <w:r w:rsidRPr="00D16D7B">
        <w:rPr>
          <w:rFonts w:ascii="Arial" w:hAnsi="Arial" w:cs="Arial"/>
          <w:b/>
          <w:bCs/>
          <w:color w:val="244061"/>
          <w:sz w:val="19"/>
          <w:szCs w:val="19"/>
          <w:lang w:val="en-US"/>
        </w:rPr>
        <w:t>Générale</w:t>
      </w:r>
      <w:proofErr w:type="spellEnd"/>
      <w:r w:rsidRPr="00D16D7B">
        <w:rPr>
          <w:rFonts w:ascii="Arial" w:hAnsi="Arial" w:cs="Arial"/>
          <w:b/>
          <w:bCs/>
          <w:color w:val="244061"/>
          <w:sz w:val="19"/>
          <w:szCs w:val="19"/>
          <w:lang w:val="en-US"/>
        </w:rPr>
        <w:t>) </w:t>
      </w:r>
      <w:r w:rsidR="001A7BEC" w:rsidRPr="00D16D7B">
        <w:rPr>
          <w:rFonts w:ascii="Arial" w:hAnsi="Arial" w:cs="Arial"/>
          <w:bCs/>
          <w:sz w:val="19"/>
          <w:szCs w:val="19"/>
          <w:lang w:val="en-US"/>
        </w:rPr>
        <w:t>Change Manager, responsible for the validation and acceptance of the changes made to the LMG IS</w:t>
      </w:r>
      <w:r w:rsidRPr="00D16D7B">
        <w:rPr>
          <w:rFonts w:ascii="Arial" w:hAnsi="Arial" w:cs="Arial"/>
          <w:bCs/>
          <w:sz w:val="19"/>
          <w:szCs w:val="19"/>
          <w:lang w:val="en-US"/>
        </w:rPr>
        <w:t xml:space="preserve">, </w:t>
      </w:r>
      <w:r w:rsidRPr="00D16D7B">
        <w:rPr>
          <w:rFonts w:ascii="Arial" w:hAnsi="Arial" w:cs="Arial"/>
          <w:b/>
          <w:bCs/>
          <w:sz w:val="19"/>
          <w:szCs w:val="19"/>
          <w:lang w:val="en-US"/>
        </w:rPr>
        <w:t xml:space="preserve">Change Management </w:t>
      </w:r>
      <w:r w:rsidR="001A7BEC" w:rsidRPr="00D16D7B">
        <w:rPr>
          <w:rFonts w:ascii="Arial" w:hAnsi="Arial" w:cs="Arial"/>
          <w:b/>
          <w:bCs/>
          <w:sz w:val="19"/>
          <w:szCs w:val="19"/>
          <w:lang w:val="en-US"/>
        </w:rPr>
        <w:t>as per</w:t>
      </w:r>
      <w:r w:rsidRPr="00D16D7B">
        <w:rPr>
          <w:rFonts w:ascii="Arial" w:hAnsi="Arial" w:cs="Arial"/>
          <w:b/>
          <w:bCs/>
          <w:sz w:val="19"/>
          <w:szCs w:val="19"/>
          <w:lang w:val="en-US"/>
        </w:rPr>
        <w:t xml:space="preserve"> ITIL</w:t>
      </w:r>
      <w:r w:rsidR="001A7BEC" w:rsidRPr="00D16D7B">
        <w:rPr>
          <w:rFonts w:ascii="Arial" w:hAnsi="Arial" w:cs="Arial"/>
          <w:b/>
          <w:bCs/>
          <w:sz w:val="19"/>
          <w:szCs w:val="19"/>
          <w:lang w:val="en-US"/>
        </w:rPr>
        <w:t xml:space="preserve"> spirit</w:t>
      </w:r>
      <w:r w:rsidR="00934092" w:rsidRPr="00D16D7B">
        <w:rPr>
          <w:rFonts w:ascii="Arial" w:hAnsi="Arial" w:cs="Arial"/>
          <w:bCs/>
          <w:sz w:val="19"/>
          <w:szCs w:val="19"/>
          <w:lang w:val="en-US"/>
        </w:rPr>
        <w:t>.</w:t>
      </w:r>
    </w:p>
    <w:p w:rsidR="003B037B" w:rsidRPr="00D16D7B" w:rsidRDefault="00934092" w:rsidP="00934092">
      <w:pPr>
        <w:pStyle w:val="Pieddepage"/>
        <w:numPr>
          <w:ilvl w:val="0"/>
          <w:numId w:val="16"/>
        </w:numPr>
        <w:tabs>
          <w:tab w:val="right" w:pos="-3686"/>
          <w:tab w:val="center" w:pos="-2835"/>
        </w:tabs>
        <w:spacing w:line="276" w:lineRule="auto"/>
        <w:jc w:val="both"/>
        <w:rPr>
          <w:rFonts w:ascii="Arial" w:hAnsi="Arial" w:cs="Arial"/>
          <w:bCs/>
          <w:color w:val="0070C0"/>
          <w:sz w:val="19"/>
          <w:szCs w:val="19"/>
        </w:rPr>
      </w:pPr>
      <w:r w:rsidRPr="00D16D7B">
        <w:rPr>
          <w:rFonts w:ascii="Arial" w:hAnsi="Arial" w:cs="Arial"/>
          <w:bCs/>
          <w:color w:val="0070C0"/>
          <w:sz w:val="19"/>
          <w:szCs w:val="19"/>
        </w:rPr>
        <w:t xml:space="preserve"> </w:t>
      </w:r>
      <w:r w:rsidR="005670D0" w:rsidRPr="00D16D7B">
        <w:rPr>
          <w:rFonts w:ascii="Arial" w:hAnsi="Arial" w:cs="Arial"/>
          <w:bCs/>
          <w:color w:val="0070C0"/>
          <w:sz w:val="19"/>
          <w:szCs w:val="19"/>
        </w:rPr>
        <w:t>Change Manager</w:t>
      </w:r>
      <w:r w:rsidR="003B037B" w:rsidRPr="00D16D7B">
        <w:rPr>
          <w:rFonts w:ascii="Arial" w:hAnsi="Arial" w:cs="Arial"/>
          <w:bCs/>
          <w:color w:val="0070C0"/>
          <w:sz w:val="19"/>
          <w:szCs w:val="19"/>
        </w:rPr>
        <w:t>.</w:t>
      </w:r>
    </w:p>
    <w:p w:rsidR="00934092" w:rsidRPr="00D16D7B" w:rsidRDefault="00934092" w:rsidP="00934092">
      <w:pPr>
        <w:pStyle w:val="Pieddepage"/>
        <w:tabs>
          <w:tab w:val="right" w:pos="-3686"/>
          <w:tab w:val="center" w:pos="-2835"/>
        </w:tabs>
        <w:spacing w:line="276" w:lineRule="auto"/>
        <w:ind w:left="560"/>
        <w:jc w:val="both"/>
        <w:rPr>
          <w:rFonts w:ascii="Arial" w:hAnsi="Arial" w:cs="Arial"/>
          <w:bCs/>
          <w:sz w:val="19"/>
          <w:szCs w:val="19"/>
          <w:lang w:val="en-US"/>
        </w:rPr>
      </w:pPr>
    </w:p>
    <w:p w:rsidR="008101BD" w:rsidRPr="00D16D7B" w:rsidRDefault="00F47B07" w:rsidP="00F335F3">
      <w:pPr>
        <w:pStyle w:val="Pieddepage"/>
        <w:numPr>
          <w:ilvl w:val="0"/>
          <w:numId w:val="10"/>
        </w:numPr>
        <w:tabs>
          <w:tab w:val="right" w:pos="-3686"/>
          <w:tab w:val="center" w:pos="-2835"/>
        </w:tabs>
        <w:spacing w:line="276" w:lineRule="auto"/>
        <w:ind w:left="560" w:hanging="350"/>
        <w:jc w:val="both"/>
        <w:rPr>
          <w:rFonts w:ascii="Arial" w:hAnsi="Arial" w:cs="Arial"/>
          <w:bCs/>
          <w:sz w:val="19"/>
          <w:szCs w:val="19"/>
        </w:rPr>
      </w:pPr>
      <w:r w:rsidRPr="00D16D7B">
        <w:rPr>
          <w:rFonts w:ascii="Arial" w:hAnsi="Arial" w:cs="Arial"/>
          <w:b/>
          <w:bCs/>
          <w:color w:val="244061"/>
          <w:sz w:val="19"/>
          <w:szCs w:val="19"/>
          <w:lang w:val="en-US"/>
        </w:rPr>
        <w:t xml:space="preserve">CUNNINGHAM </w:t>
      </w:r>
      <w:proofErr w:type="gramStart"/>
      <w:r w:rsidRPr="00D16D7B">
        <w:rPr>
          <w:rFonts w:ascii="Arial" w:hAnsi="Arial" w:cs="Arial"/>
          <w:b/>
          <w:bCs/>
          <w:color w:val="244061"/>
          <w:sz w:val="19"/>
          <w:szCs w:val="19"/>
          <w:lang w:val="en-US"/>
        </w:rPr>
        <w:t>LINDSEY</w:t>
      </w:r>
      <w:r w:rsidR="008D3E8B" w:rsidRPr="00D16D7B">
        <w:rPr>
          <w:rFonts w:ascii="Arial" w:hAnsi="Arial" w:cs="Arial"/>
          <w:b/>
          <w:bCs/>
          <w:color w:val="244061"/>
          <w:sz w:val="19"/>
          <w:szCs w:val="19"/>
          <w:lang w:val="en-US"/>
        </w:rPr>
        <w:t> </w:t>
      </w:r>
      <w:r w:rsidR="008D3E8B" w:rsidRPr="00D16D7B">
        <w:rPr>
          <w:rFonts w:ascii="Arial" w:hAnsi="Arial" w:cs="Arial"/>
          <w:bCs/>
          <w:color w:val="244061"/>
          <w:sz w:val="19"/>
          <w:szCs w:val="19"/>
          <w:lang w:val="en-US"/>
        </w:rPr>
        <w:t>:</w:t>
      </w:r>
      <w:proofErr w:type="gramEnd"/>
      <w:r w:rsidRPr="00D16D7B">
        <w:rPr>
          <w:rFonts w:ascii="Arial" w:hAnsi="Arial" w:cs="Arial"/>
          <w:bCs/>
          <w:sz w:val="19"/>
          <w:szCs w:val="19"/>
          <w:lang w:val="en-US"/>
        </w:rPr>
        <w:t xml:space="preserve"> </w:t>
      </w:r>
      <w:r w:rsidR="001A7BEC" w:rsidRPr="00D16D7B">
        <w:rPr>
          <w:rFonts w:ascii="Arial" w:hAnsi="Arial" w:cs="Arial"/>
          <w:bCs/>
          <w:sz w:val="19"/>
          <w:szCs w:val="19"/>
          <w:lang w:val="en-US"/>
        </w:rPr>
        <w:t>IT Manager of France South-West Region for the support of Windows servers and desktops </w:t>
      </w:r>
      <w:r w:rsidR="00E80E87" w:rsidRPr="00D16D7B">
        <w:rPr>
          <w:rFonts w:ascii="Arial" w:hAnsi="Arial" w:cs="Arial"/>
          <w:bCs/>
          <w:sz w:val="19"/>
          <w:szCs w:val="19"/>
          <w:lang w:val="en-US"/>
        </w:rPr>
        <w:t>PC/</w:t>
      </w:r>
      <w:r w:rsidR="001A7BEC" w:rsidRPr="00D16D7B">
        <w:rPr>
          <w:rFonts w:ascii="Arial" w:hAnsi="Arial" w:cs="Arial"/>
          <w:bCs/>
          <w:sz w:val="19"/>
          <w:szCs w:val="19"/>
          <w:lang w:val="en-US"/>
        </w:rPr>
        <w:t>workstations, participating in IT support all</w:t>
      </w:r>
      <w:r w:rsidR="00EA48AA" w:rsidRPr="00D16D7B">
        <w:rPr>
          <w:rFonts w:ascii="Arial" w:hAnsi="Arial" w:cs="Arial"/>
          <w:bCs/>
          <w:sz w:val="19"/>
          <w:szCs w:val="19"/>
          <w:lang w:val="en-US"/>
        </w:rPr>
        <w:t xml:space="preserve"> over </w:t>
      </w:r>
      <w:r w:rsidR="001A7BEC" w:rsidRPr="00D16D7B">
        <w:rPr>
          <w:rFonts w:ascii="Arial" w:hAnsi="Arial" w:cs="Arial"/>
          <w:bCs/>
          <w:sz w:val="19"/>
          <w:szCs w:val="19"/>
          <w:lang w:val="en-US"/>
        </w:rPr>
        <w:t>France</w:t>
      </w:r>
      <w:r w:rsidR="006F6629" w:rsidRPr="00D16D7B">
        <w:rPr>
          <w:rFonts w:ascii="Arial" w:hAnsi="Arial" w:cs="Arial"/>
          <w:bCs/>
          <w:sz w:val="19"/>
          <w:szCs w:val="19"/>
          <w:lang w:val="en-US"/>
        </w:rPr>
        <w:t xml:space="preserve">, </w:t>
      </w:r>
      <w:r w:rsidR="00EA48AA" w:rsidRPr="00D16D7B">
        <w:rPr>
          <w:rFonts w:ascii="Arial" w:hAnsi="Arial" w:cs="Arial"/>
          <w:b/>
          <w:bCs/>
          <w:sz w:val="19"/>
          <w:szCs w:val="19"/>
          <w:lang w:val="en-US"/>
        </w:rPr>
        <w:t>operational conditions maintenance</w:t>
      </w:r>
      <w:r w:rsidR="002629A7" w:rsidRPr="00D16D7B">
        <w:rPr>
          <w:rFonts w:ascii="Arial" w:hAnsi="Arial" w:cs="Arial"/>
          <w:bCs/>
          <w:sz w:val="19"/>
          <w:szCs w:val="19"/>
          <w:lang w:val="en-US"/>
        </w:rPr>
        <w:t>.</w:t>
      </w:r>
    </w:p>
    <w:p w:rsidR="00AD7763" w:rsidRPr="00D16D7B" w:rsidRDefault="00AD7763" w:rsidP="00AD7763">
      <w:pPr>
        <w:pStyle w:val="Pieddepage"/>
        <w:tabs>
          <w:tab w:val="right" w:pos="-3686"/>
          <w:tab w:val="center" w:pos="-2835"/>
        </w:tabs>
        <w:spacing w:line="276" w:lineRule="auto"/>
        <w:ind w:left="560"/>
        <w:jc w:val="both"/>
        <w:rPr>
          <w:rFonts w:ascii="Arial" w:hAnsi="Arial" w:cs="Arial"/>
          <w:bCs/>
          <w:sz w:val="19"/>
          <w:szCs w:val="19"/>
        </w:rPr>
      </w:pPr>
      <w:proofErr w:type="spellStart"/>
      <w:r w:rsidRPr="00D16D7B">
        <w:rPr>
          <w:rFonts w:ascii="Arial" w:hAnsi="Arial" w:cs="Arial"/>
          <w:bCs/>
          <w:sz w:val="19"/>
          <w:szCs w:val="19"/>
        </w:rPr>
        <w:t>Launch</w:t>
      </w:r>
      <w:proofErr w:type="spellEnd"/>
      <w:r w:rsidRPr="00D16D7B">
        <w:rPr>
          <w:rFonts w:ascii="Arial" w:hAnsi="Arial" w:cs="Arial"/>
          <w:bCs/>
          <w:sz w:val="19"/>
          <w:szCs w:val="19"/>
        </w:rPr>
        <w:t xml:space="preserve"> and management of a </w:t>
      </w:r>
      <w:proofErr w:type="spellStart"/>
      <w:r w:rsidRPr="00D16D7B">
        <w:rPr>
          <w:rFonts w:ascii="Arial" w:hAnsi="Arial" w:cs="Arial"/>
          <w:bCs/>
          <w:sz w:val="19"/>
          <w:szCs w:val="19"/>
        </w:rPr>
        <w:t>project</w:t>
      </w:r>
      <w:proofErr w:type="spellEnd"/>
      <w:r w:rsidRPr="00D16D7B">
        <w:rPr>
          <w:rFonts w:ascii="Arial" w:hAnsi="Arial" w:cs="Arial"/>
          <w:bCs/>
          <w:sz w:val="19"/>
          <w:szCs w:val="19"/>
        </w:rPr>
        <w:t xml:space="preserve"> of IT </w:t>
      </w:r>
      <w:proofErr w:type="spellStart"/>
      <w:r w:rsidRPr="00D16D7B">
        <w:rPr>
          <w:rFonts w:ascii="Arial" w:hAnsi="Arial" w:cs="Arial"/>
          <w:bCs/>
          <w:sz w:val="19"/>
          <w:szCs w:val="19"/>
        </w:rPr>
        <w:t>Continuity</w:t>
      </w:r>
      <w:proofErr w:type="spellEnd"/>
      <w:r w:rsidRPr="00D16D7B">
        <w:rPr>
          <w:rFonts w:ascii="Arial" w:hAnsi="Arial" w:cs="Arial"/>
          <w:bCs/>
          <w:sz w:val="19"/>
          <w:szCs w:val="19"/>
        </w:rPr>
        <w:t xml:space="preserve"> Plan and Business </w:t>
      </w:r>
      <w:proofErr w:type="spellStart"/>
      <w:r w:rsidRPr="00D16D7B">
        <w:rPr>
          <w:rFonts w:ascii="Arial" w:hAnsi="Arial" w:cs="Arial"/>
          <w:bCs/>
          <w:sz w:val="19"/>
          <w:szCs w:val="19"/>
        </w:rPr>
        <w:t>Continuity</w:t>
      </w:r>
      <w:proofErr w:type="spellEnd"/>
      <w:r w:rsidRPr="00D16D7B">
        <w:rPr>
          <w:rFonts w:ascii="Arial" w:hAnsi="Arial" w:cs="Arial"/>
          <w:bCs/>
          <w:sz w:val="19"/>
          <w:szCs w:val="19"/>
        </w:rPr>
        <w:t xml:space="preserve"> Plan, </w:t>
      </w:r>
      <w:proofErr w:type="spellStart"/>
      <w:r w:rsidRPr="00D16D7B">
        <w:rPr>
          <w:rFonts w:ascii="Arial" w:hAnsi="Arial" w:cs="Arial"/>
          <w:bCs/>
          <w:sz w:val="19"/>
          <w:szCs w:val="19"/>
        </w:rPr>
        <w:t>followed</w:t>
      </w:r>
      <w:proofErr w:type="spellEnd"/>
      <w:r w:rsidRPr="00D16D7B">
        <w:rPr>
          <w:rFonts w:ascii="Arial" w:hAnsi="Arial" w:cs="Arial"/>
          <w:bCs/>
          <w:sz w:val="19"/>
          <w:szCs w:val="19"/>
        </w:rPr>
        <w:t xml:space="preserve"> by the </w:t>
      </w:r>
      <w:proofErr w:type="spellStart"/>
      <w:r w:rsidRPr="00D16D7B">
        <w:rPr>
          <w:rFonts w:ascii="Arial" w:hAnsi="Arial" w:cs="Arial"/>
          <w:bCs/>
          <w:sz w:val="19"/>
          <w:szCs w:val="19"/>
        </w:rPr>
        <w:t>deployment</w:t>
      </w:r>
      <w:proofErr w:type="spellEnd"/>
      <w:r w:rsidRPr="00D16D7B">
        <w:rPr>
          <w:rFonts w:ascii="Arial" w:hAnsi="Arial" w:cs="Arial"/>
          <w:bCs/>
          <w:sz w:val="19"/>
          <w:szCs w:val="19"/>
        </w:rPr>
        <w:t xml:space="preserve"> of the solution, budget of 1 million Euros, duration 2 </w:t>
      </w:r>
      <w:proofErr w:type="spellStart"/>
      <w:r w:rsidRPr="00D16D7B">
        <w:rPr>
          <w:rFonts w:ascii="Arial" w:hAnsi="Arial" w:cs="Arial"/>
          <w:bCs/>
          <w:sz w:val="19"/>
          <w:szCs w:val="19"/>
        </w:rPr>
        <w:t>years</w:t>
      </w:r>
      <w:proofErr w:type="spellEnd"/>
      <w:r w:rsidRPr="00D16D7B">
        <w:rPr>
          <w:rFonts w:ascii="Arial" w:hAnsi="Arial" w:cs="Arial"/>
          <w:bCs/>
          <w:sz w:val="19"/>
          <w:szCs w:val="19"/>
        </w:rPr>
        <w:t>.</w:t>
      </w:r>
    </w:p>
    <w:p w:rsidR="008D3E8B" w:rsidRPr="00D16D7B" w:rsidRDefault="008101BD" w:rsidP="00F335F3">
      <w:pPr>
        <w:pStyle w:val="Pieddepage"/>
        <w:numPr>
          <w:ilvl w:val="0"/>
          <w:numId w:val="16"/>
        </w:numPr>
        <w:tabs>
          <w:tab w:val="right" w:pos="-3686"/>
          <w:tab w:val="center" w:pos="-2835"/>
        </w:tabs>
        <w:spacing w:line="276" w:lineRule="auto"/>
        <w:jc w:val="both"/>
        <w:rPr>
          <w:rFonts w:ascii="Arial" w:hAnsi="Arial" w:cs="Arial"/>
          <w:bCs/>
          <w:color w:val="0070C0"/>
          <w:sz w:val="19"/>
          <w:szCs w:val="19"/>
        </w:rPr>
      </w:pPr>
      <w:r w:rsidRPr="00D16D7B">
        <w:rPr>
          <w:rFonts w:ascii="Arial" w:hAnsi="Arial" w:cs="Arial"/>
          <w:bCs/>
          <w:color w:val="0070C0"/>
          <w:sz w:val="19"/>
          <w:szCs w:val="19"/>
        </w:rPr>
        <w:t xml:space="preserve"> </w:t>
      </w:r>
      <w:r w:rsidR="002629A7" w:rsidRPr="00D16D7B">
        <w:rPr>
          <w:rFonts w:ascii="Arial" w:hAnsi="Arial" w:cs="Arial"/>
          <w:bCs/>
          <w:i/>
          <w:color w:val="0070C0"/>
          <w:sz w:val="19"/>
          <w:szCs w:val="19"/>
          <w:lang w:val="en-US"/>
        </w:rPr>
        <w:t>IT Responsible</w:t>
      </w:r>
      <w:r w:rsidR="00AD7763" w:rsidRPr="00D16D7B">
        <w:rPr>
          <w:rFonts w:ascii="Arial" w:hAnsi="Arial" w:cs="Arial"/>
          <w:bCs/>
          <w:i/>
          <w:color w:val="0070C0"/>
          <w:sz w:val="19"/>
          <w:szCs w:val="19"/>
          <w:lang w:val="en-US"/>
        </w:rPr>
        <w:t xml:space="preserve"> and Project Manager</w:t>
      </w:r>
      <w:r w:rsidR="002629A7" w:rsidRPr="00D16D7B">
        <w:rPr>
          <w:rFonts w:ascii="Arial" w:hAnsi="Arial" w:cs="Arial"/>
          <w:bCs/>
          <w:i/>
          <w:color w:val="0070C0"/>
          <w:sz w:val="19"/>
          <w:szCs w:val="19"/>
          <w:lang w:val="en-US"/>
        </w:rPr>
        <w:t>.</w:t>
      </w:r>
    </w:p>
    <w:p w:rsidR="004C0DFC" w:rsidRPr="00D16D7B" w:rsidRDefault="004C0DFC" w:rsidP="00A96449">
      <w:pPr>
        <w:pStyle w:val="Pieddepage"/>
        <w:tabs>
          <w:tab w:val="right" w:pos="-3686"/>
          <w:tab w:val="center" w:pos="-2835"/>
        </w:tabs>
        <w:spacing w:line="276" w:lineRule="auto"/>
        <w:ind w:left="560"/>
        <w:jc w:val="both"/>
        <w:rPr>
          <w:rFonts w:ascii="Arial" w:hAnsi="Arial" w:cs="Arial"/>
          <w:bCs/>
          <w:color w:val="0070C0"/>
          <w:sz w:val="19"/>
          <w:szCs w:val="19"/>
        </w:rPr>
      </w:pPr>
    </w:p>
    <w:p w:rsidR="004E3BC1" w:rsidRPr="00D16D7B" w:rsidRDefault="00F47B07" w:rsidP="004C0DFC">
      <w:pPr>
        <w:pStyle w:val="Pieddepage"/>
        <w:numPr>
          <w:ilvl w:val="0"/>
          <w:numId w:val="10"/>
        </w:numPr>
        <w:tabs>
          <w:tab w:val="right" w:pos="-3686"/>
          <w:tab w:val="center" w:pos="-2835"/>
        </w:tabs>
        <w:spacing w:line="276" w:lineRule="auto"/>
        <w:ind w:left="560" w:hanging="350"/>
        <w:jc w:val="both"/>
        <w:rPr>
          <w:rFonts w:ascii="Arial" w:hAnsi="Arial" w:cs="Arial"/>
          <w:b/>
          <w:bCs/>
          <w:color w:val="244061"/>
          <w:sz w:val="19"/>
          <w:szCs w:val="19"/>
          <w:lang w:val="en-US"/>
        </w:rPr>
      </w:pPr>
      <w:proofErr w:type="gramStart"/>
      <w:r w:rsidRPr="00D16D7B">
        <w:rPr>
          <w:rFonts w:ascii="Arial" w:hAnsi="Arial" w:cs="Arial"/>
          <w:b/>
          <w:bCs/>
          <w:color w:val="244061"/>
          <w:sz w:val="19"/>
          <w:szCs w:val="19"/>
          <w:lang w:val="en-US"/>
        </w:rPr>
        <w:t>NEW’ARCH</w:t>
      </w:r>
      <w:r w:rsidR="008D3E8B" w:rsidRPr="00D16D7B">
        <w:rPr>
          <w:rFonts w:ascii="Arial" w:hAnsi="Arial" w:cs="Arial"/>
          <w:b/>
          <w:bCs/>
          <w:color w:val="244061"/>
          <w:sz w:val="19"/>
          <w:szCs w:val="19"/>
          <w:lang w:val="en-US"/>
        </w:rPr>
        <w:t> :</w:t>
      </w:r>
      <w:proofErr w:type="gramEnd"/>
      <w:r w:rsidR="008D3E8B" w:rsidRPr="00D16D7B">
        <w:rPr>
          <w:rFonts w:ascii="Arial" w:hAnsi="Arial" w:cs="Arial"/>
          <w:b/>
          <w:bCs/>
          <w:color w:val="244061"/>
          <w:sz w:val="19"/>
          <w:szCs w:val="19"/>
          <w:lang w:val="en-US"/>
        </w:rPr>
        <w:t> </w:t>
      </w:r>
      <w:r w:rsidRPr="00D16D7B">
        <w:rPr>
          <w:rFonts w:ascii="Arial" w:hAnsi="Arial" w:cs="Arial"/>
          <w:bCs/>
          <w:sz w:val="19"/>
          <w:szCs w:val="19"/>
          <w:lang w:val="en-US"/>
        </w:rPr>
        <w:t xml:space="preserve">Audits </w:t>
      </w:r>
      <w:r w:rsidR="00EA48AA" w:rsidRPr="00D16D7B">
        <w:rPr>
          <w:rFonts w:ascii="Arial" w:hAnsi="Arial" w:cs="Arial"/>
          <w:bCs/>
          <w:sz w:val="19"/>
          <w:szCs w:val="19"/>
          <w:lang w:val="en-US"/>
        </w:rPr>
        <w:t>and</w:t>
      </w:r>
      <w:r w:rsidRPr="00D16D7B">
        <w:rPr>
          <w:rFonts w:ascii="Arial" w:hAnsi="Arial" w:cs="Arial"/>
          <w:bCs/>
          <w:sz w:val="19"/>
          <w:szCs w:val="19"/>
          <w:lang w:val="en-US"/>
        </w:rPr>
        <w:t xml:space="preserve"> Consulting </w:t>
      </w:r>
      <w:r w:rsidR="00EA48AA" w:rsidRPr="00D16D7B">
        <w:rPr>
          <w:rFonts w:ascii="Arial" w:hAnsi="Arial" w:cs="Arial"/>
          <w:bCs/>
          <w:sz w:val="19"/>
          <w:szCs w:val="19"/>
          <w:lang w:val="en-US"/>
        </w:rPr>
        <w:t>on</w:t>
      </w:r>
      <w:r w:rsidRPr="00D16D7B">
        <w:rPr>
          <w:rFonts w:ascii="Arial" w:hAnsi="Arial" w:cs="Arial"/>
          <w:bCs/>
          <w:sz w:val="19"/>
          <w:szCs w:val="19"/>
          <w:lang w:val="en-US"/>
        </w:rPr>
        <w:t xml:space="preserve"> Architectures </w:t>
      </w:r>
      <w:r w:rsidR="00EA48AA" w:rsidRPr="00D16D7B">
        <w:rPr>
          <w:rFonts w:ascii="Arial" w:hAnsi="Arial" w:cs="Arial"/>
          <w:bCs/>
          <w:sz w:val="19"/>
          <w:szCs w:val="19"/>
          <w:lang w:val="en-US"/>
        </w:rPr>
        <w:t>of IS</w:t>
      </w:r>
      <w:r w:rsidR="006F6629" w:rsidRPr="00D16D7B">
        <w:rPr>
          <w:rFonts w:ascii="Arial" w:hAnsi="Arial" w:cs="Arial"/>
          <w:bCs/>
          <w:sz w:val="19"/>
          <w:szCs w:val="19"/>
          <w:lang w:val="en-US"/>
        </w:rPr>
        <w:t>, migrations</w:t>
      </w:r>
      <w:r w:rsidR="00EA48AA" w:rsidRPr="00D16D7B">
        <w:rPr>
          <w:rFonts w:ascii="Arial" w:hAnsi="Arial" w:cs="Arial"/>
          <w:bCs/>
          <w:sz w:val="19"/>
          <w:szCs w:val="19"/>
          <w:lang w:val="en-US"/>
        </w:rPr>
        <w:t xml:space="preserve"> steering</w:t>
      </w:r>
      <w:r w:rsidR="004E3BC1" w:rsidRPr="00D16D7B">
        <w:rPr>
          <w:rFonts w:ascii="Arial" w:hAnsi="Arial" w:cs="Arial"/>
          <w:bCs/>
          <w:sz w:val="19"/>
          <w:szCs w:val="19"/>
          <w:lang w:val="en-US"/>
        </w:rPr>
        <w:t>.</w:t>
      </w:r>
    </w:p>
    <w:p w:rsidR="008D3E8B" w:rsidRPr="00D16D7B" w:rsidRDefault="004E3BC1" w:rsidP="004C0DFC">
      <w:pPr>
        <w:pStyle w:val="Pieddepage"/>
        <w:numPr>
          <w:ilvl w:val="0"/>
          <w:numId w:val="16"/>
        </w:numPr>
        <w:tabs>
          <w:tab w:val="right" w:pos="-3686"/>
          <w:tab w:val="center" w:pos="-2835"/>
        </w:tabs>
        <w:spacing w:line="276" w:lineRule="auto"/>
        <w:jc w:val="both"/>
        <w:rPr>
          <w:rFonts w:ascii="Arial" w:hAnsi="Arial" w:cs="Arial"/>
          <w:bCs/>
          <w:color w:val="0070C0"/>
          <w:sz w:val="19"/>
          <w:szCs w:val="19"/>
        </w:rPr>
      </w:pPr>
      <w:r w:rsidRPr="00D16D7B">
        <w:rPr>
          <w:rFonts w:ascii="Arial" w:hAnsi="Arial" w:cs="Arial"/>
          <w:bCs/>
          <w:color w:val="0070C0"/>
          <w:sz w:val="19"/>
          <w:szCs w:val="19"/>
        </w:rPr>
        <w:t xml:space="preserve"> IT Consultant.</w:t>
      </w:r>
    </w:p>
    <w:p w:rsidR="00934092" w:rsidRPr="00D16D7B" w:rsidRDefault="00934092" w:rsidP="004C0DFC">
      <w:pPr>
        <w:pStyle w:val="Pieddepage"/>
        <w:numPr>
          <w:ilvl w:val="0"/>
          <w:numId w:val="10"/>
        </w:numPr>
        <w:tabs>
          <w:tab w:val="right" w:pos="-3686"/>
          <w:tab w:val="center" w:pos="-2835"/>
        </w:tabs>
        <w:spacing w:line="276" w:lineRule="auto"/>
        <w:ind w:left="560" w:hanging="350"/>
        <w:jc w:val="both"/>
        <w:rPr>
          <w:rFonts w:ascii="Arial" w:hAnsi="Arial" w:cs="Arial"/>
          <w:bCs/>
          <w:sz w:val="19"/>
          <w:szCs w:val="19"/>
          <w:lang w:val="en-US"/>
        </w:rPr>
      </w:pPr>
      <w:r w:rsidRPr="00D16D7B">
        <w:rPr>
          <w:rFonts w:ascii="Arial" w:hAnsi="Arial" w:cs="Arial"/>
          <w:b/>
          <w:bCs/>
          <w:color w:val="244061"/>
          <w:sz w:val="19"/>
          <w:szCs w:val="19"/>
          <w:lang w:val="en-US"/>
        </w:rPr>
        <w:t xml:space="preserve">NEW'ARCH: </w:t>
      </w:r>
      <w:r w:rsidRPr="00D16D7B">
        <w:rPr>
          <w:rFonts w:ascii="Arial" w:hAnsi="Arial" w:cs="Arial"/>
          <w:b/>
          <w:bCs/>
          <w:sz w:val="19"/>
          <w:szCs w:val="19"/>
          <w:lang w:val="en-US"/>
        </w:rPr>
        <w:t>for HP-SAD (Airbus outsourcing contract)</w:t>
      </w:r>
      <w:r w:rsidRPr="00D16D7B">
        <w:rPr>
          <w:rFonts w:ascii="Arial" w:hAnsi="Arial" w:cs="Arial"/>
          <w:bCs/>
          <w:sz w:val="19"/>
          <w:szCs w:val="19"/>
          <w:lang w:val="en-US"/>
        </w:rPr>
        <w:t>. Changes supervision &amp; coordination and Functional Manager of technical team.</w:t>
      </w:r>
    </w:p>
    <w:p w:rsidR="00934092" w:rsidRPr="00D16D7B" w:rsidRDefault="00934092" w:rsidP="00934092">
      <w:pPr>
        <w:pStyle w:val="Pieddepage"/>
        <w:tabs>
          <w:tab w:val="right" w:pos="-3686"/>
          <w:tab w:val="center" w:pos="-2835"/>
        </w:tabs>
        <w:spacing w:line="276" w:lineRule="auto"/>
        <w:ind w:left="560"/>
        <w:jc w:val="both"/>
        <w:rPr>
          <w:rFonts w:ascii="Arial" w:hAnsi="Arial" w:cs="Arial"/>
          <w:bCs/>
          <w:color w:val="000000" w:themeColor="text1"/>
          <w:sz w:val="19"/>
          <w:szCs w:val="19"/>
          <w:lang w:val="en-US"/>
        </w:rPr>
      </w:pPr>
      <w:r w:rsidRPr="00D16D7B">
        <w:rPr>
          <w:rFonts w:ascii="Arial" w:hAnsi="Arial" w:cs="Arial"/>
          <w:bCs/>
          <w:color w:val="000000" w:themeColor="text1"/>
          <w:sz w:val="19"/>
          <w:szCs w:val="19"/>
          <w:lang w:val="en-US"/>
        </w:rPr>
        <w:t>Close collaboration with the Change Manager for the supervision and implementation of changes on Windows servers ("Tower NT" team).</w:t>
      </w:r>
    </w:p>
    <w:p w:rsidR="009E7BA6" w:rsidRPr="00D16D7B" w:rsidRDefault="00934092" w:rsidP="00934092">
      <w:pPr>
        <w:pStyle w:val="Pieddepage"/>
        <w:numPr>
          <w:ilvl w:val="0"/>
          <w:numId w:val="16"/>
        </w:numPr>
        <w:tabs>
          <w:tab w:val="right" w:pos="-3686"/>
          <w:tab w:val="center" w:pos="-2835"/>
        </w:tabs>
        <w:spacing w:line="276" w:lineRule="auto"/>
        <w:jc w:val="both"/>
        <w:rPr>
          <w:rFonts w:ascii="Arial" w:hAnsi="Arial" w:cs="Arial"/>
          <w:bCs/>
          <w:color w:val="0070C0"/>
          <w:sz w:val="19"/>
          <w:szCs w:val="19"/>
        </w:rPr>
      </w:pPr>
      <w:r w:rsidRPr="00D16D7B">
        <w:rPr>
          <w:rFonts w:ascii="Arial" w:hAnsi="Arial" w:cs="Arial"/>
          <w:bCs/>
          <w:color w:val="0070C0"/>
          <w:sz w:val="19"/>
          <w:szCs w:val="19"/>
        </w:rPr>
        <w:t>Change Supervisor, Change Coordinator, Tower-NT Manager.</w:t>
      </w:r>
    </w:p>
    <w:p w:rsidR="00934092" w:rsidRPr="00D16D7B" w:rsidRDefault="00934092" w:rsidP="00A96449">
      <w:pPr>
        <w:pStyle w:val="Pieddepage"/>
        <w:tabs>
          <w:tab w:val="right" w:pos="-3686"/>
          <w:tab w:val="center" w:pos="-2835"/>
        </w:tabs>
        <w:spacing w:line="276" w:lineRule="auto"/>
        <w:ind w:left="560"/>
        <w:jc w:val="both"/>
        <w:rPr>
          <w:rFonts w:ascii="Arial" w:hAnsi="Arial" w:cs="Arial"/>
          <w:bCs/>
          <w:i/>
          <w:color w:val="244061"/>
          <w:sz w:val="19"/>
          <w:szCs w:val="19"/>
          <w:lang w:val="en-US"/>
        </w:rPr>
      </w:pPr>
    </w:p>
    <w:p w:rsidR="008101BD" w:rsidRPr="00D16D7B" w:rsidRDefault="003F6A84" w:rsidP="00F335F3">
      <w:pPr>
        <w:pStyle w:val="Pieddepage"/>
        <w:numPr>
          <w:ilvl w:val="0"/>
          <w:numId w:val="10"/>
        </w:numPr>
        <w:tabs>
          <w:tab w:val="right" w:pos="-3686"/>
          <w:tab w:val="center" w:pos="-2835"/>
        </w:tabs>
        <w:spacing w:line="276" w:lineRule="auto"/>
        <w:ind w:left="560" w:hanging="350"/>
        <w:jc w:val="both"/>
        <w:rPr>
          <w:rFonts w:ascii="Arial" w:hAnsi="Arial" w:cs="Arial"/>
          <w:bCs/>
          <w:sz w:val="19"/>
          <w:szCs w:val="19"/>
        </w:rPr>
      </w:pPr>
      <w:r w:rsidRPr="00D16D7B">
        <w:rPr>
          <w:rFonts w:ascii="Arial" w:hAnsi="Arial" w:cs="Arial"/>
          <w:b/>
          <w:bCs/>
          <w:color w:val="244061"/>
          <w:sz w:val="19"/>
          <w:szCs w:val="19"/>
          <w:lang w:val="en-US"/>
        </w:rPr>
        <w:t xml:space="preserve">ATRIIX: </w:t>
      </w:r>
      <w:r w:rsidRPr="00D16D7B">
        <w:rPr>
          <w:rFonts w:ascii="Arial" w:hAnsi="Arial" w:cs="Arial"/>
          <w:bCs/>
          <w:sz w:val="19"/>
          <w:szCs w:val="19"/>
          <w:lang w:val="en-US"/>
        </w:rPr>
        <w:t xml:space="preserve">Creation of a company (type SARL) with a partner. It's a micro ESN whose core business is consulting and support for the deployment of SBC Server Based Computing) type services, </w:t>
      </w:r>
      <w:proofErr w:type="spellStart"/>
      <w:r w:rsidRPr="00D16D7B">
        <w:rPr>
          <w:rFonts w:ascii="Arial" w:hAnsi="Arial" w:cs="Arial"/>
          <w:bCs/>
          <w:sz w:val="19"/>
          <w:szCs w:val="19"/>
          <w:lang w:val="en-US"/>
        </w:rPr>
        <w:t>ie</w:t>
      </w:r>
      <w:proofErr w:type="spellEnd"/>
      <w:r w:rsidRPr="00D16D7B">
        <w:rPr>
          <w:rFonts w:ascii="Arial" w:hAnsi="Arial" w:cs="Arial"/>
          <w:bCs/>
          <w:sz w:val="19"/>
          <w:szCs w:val="19"/>
          <w:lang w:val="en-US"/>
        </w:rPr>
        <w:t xml:space="preserve"> the redefinition of the Client Workstation around Thin Client technologies, with minimal client-side administration</w:t>
      </w:r>
      <w:r w:rsidR="002629A7" w:rsidRPr="00D16D7B">
        <w:rPr>
          <w:rFonts w:ascii="Arial" w:hAnsi="Arial" w:cs="Arial"/>
          <w:bCs/>
          <w:sz w:val="19"/>
          <w:szCs w:val="19"/>
          <w:lang w:val="en-US"/>
        </w:rPr>
        <w:t>.</w:t>
      </w:r>
    </w:p>
    <w:p w:rsidR="00F335F3" w:rsidRPr="00D16D7B" w:rsidRDefault="00AD7763" w:rsidP="00F335F3">
      <w:pPr>
        <w:pStyle w:val="Pieddepage"/>
        <w:tabs>
          <w:tab w:val="right" w:pos="-3686"/>
          <w:tab w:val="center" w:pos="-2835"/>
        </w:tabs>
        <w:spacing w:line="276" w:lineRule="auto"/>
        <w:ind w:left="560"/>
        <w:jc w:val="both"/>
        <w:rPr>
          <w:rFonts w:ascii="Arial" w:hAnsi="Arial" w:cs="Arial"/>
          <w:bCs/>
          <w:sz w:val="19"/>
          <w:szCs w:val="19"/>
        </w:rPr>
      </w:pPr>
      <w:r w:rsidRPr="00D16D7B">
        <w:rPr>
          <w:rFonts w:ascii="Arial" w:hAnsi="Arial" w:cs="Arial"/>
          <w:bCs/>
          <w:sz w:val="19"/>
          <w:szCs w:val="19"/>
        </w:rPr>
        <w:t>Sales</w:t>
      </w:r>
      <w:r w:rsidR="00F335F3" w:rsidRPr="00D16D7B">
        <w:rPr>
          <w:rFonts w:ascii="Arial" w:hAnsi="Arial" w:cs="Arial"/>
          <w:bCs/>
          <w:sz w:val="19"/>
          <w:szCs w:val="19"/>
        </w:rPr>
        <w:t xml:space="preserve"> prospection, </w:t>
      </w:r>
      <w:proofErr w:type="spellStart"/>
      <w:r w:rsidR="00F335F3" w:rsidRPr="00D16D7B">
        <w:rPr>
          <w:rFonts w:ascii="Arial" w:hAnsi="Arial" w:cs="Arial"/>
          <w:bCs/>
          <w:sz w:val="19"/>
          <w:szCs w:val="19"/>
        </w:rPr>
        <w:t>response</w:t>
      </w:r>
      <w:proofErr w:type="spellEnd"/>
      <w:r w:rsidR="00F335F3" w:rsidRPr="00D16D7B">
        <w:rPr>
          <w:rFonts w:ascii="Arial" w:hAnsi="Arial" w:cs="Arial"/>
          <w:bCs/>
          <w:sz w:val="19"/>
          <w:szCs w:val="19"/>
        </w:rPr>
        <w:t xml:space="preserve"> to tenders, budget management.</w:t>
      </w:r>
    </w:p>
    <w:p w:rsidR="002629A7" w:rsidRPr="00D16D7B" w:rsidRDefault="008101BD" w:rsidP="00F335F3">
      <w:pPr>
        <w:pStyle w:val="Pieddepage"/>
        <w:numPr>
          <w:ilvl w:val="0"/>
          <w:numId w:val="16"/>
        </w:numPr>
        <w:tabs>
          <w:tab w:val="right" w:pos="-3686"/>
          <w:tab w:val="center" w:pos="-2835"/>
        </w:tabs>
        <w:spacing w:line="276" w:lineRule="auto"/>
        <w:jc w:val="both"/>
        <w:rPr>
          <w:rFonts w:ascii="Arial" w:hAnsi="Arial" w:cs="Arial"/>
          <w:bCs/>
          <w:i/>
          <w:color w:val="0070C0"/>
          <w:sz w:val="19"/>
          <w:szCs w:val="19"/>
        </w:rPr>
      </w:pPr>
      <w:r w:rsidRPr="00D16D7B">
        <w:rPr>
          <w:rFonts w:ascii="Arial" w:hAnsi="Arial" w:cs="Arial"/>
          <w:bCs/>
          <w:color w:val="0070C0"/>
          <w:sz w:val="19"/>
          <w:szCs w:val="19"/>
        </w:rPr>
        <w:t xml:space="preserve"> </w:t>
      </w:r>
      <w:r w:rsidR="002629A7" w:rsidRPr="00D16D7B">
        <w:rPr>
          <w:rFonts w:ascii="Arial" w:hAnsi="Arial" w:cs="Arial"/>
          <w:bCs/>
          <w:i/>
          <w:color w:val="0070C0"/>
          <w:sz w:val="19"/>
          <w:szCs w:val="19"/>
          <w:lang w:val="en-US"/>
        </w:rPr>
        <w:t>Manager, Sales representative and Consultant.</w:t>
      </w:r>
    </w:p>
    <w:p w:rsidR="00F335F3" w:rsidRPr="00D16D7B" w:rsidRDefault="00F335F3" w:rsidP="00F335F3">
      <w:pPr>
        <w:pStyle w:val="Pieddepage"/>
        <w:tabs>
          <w:tab w:val="right" w:pos="-3686"/>
          <w:tab w:val="center" w:pos="-2835"/>
        </w:tabs>
        <w:spacing w:line="276" w:lineRule="auto"/>
        <w:ind w:left="920"/>
        <w:jc w:val="both"/>
        <w:rPr>
          <w:rFonts w:ascii="Arial" w:hAnsi="Arial" w:cs="Arial"/>
          <w:bCs/>
          <w:i/>
          <w:color w:val="0070C0"/>
          <w:sz w:val="19"/>
          <w:szCs w:val="19"/>
        </w:rPr>
      </w:pPr>
    </w:p>
    <w:p w:rsidR="00F335F3" w:rsidRPr="00D16D7B" w:rsidRDefault="00F47B07" w:rsidP="00F335F3">
      <w:pPr>
        <w:pStyle w:val="Pieddepage"/>
        <w:numPr>
          <w:ilvl w:val="0"/>
          <w:numId w:val="10"/>
        </w:numPr>
        <w:tabs>
          <w:tab w:val="right" w:pos="-3686"/>
          <w:tab w:val="center" w:pos="-2835"/>
        </w:tabs>
        <w:spacing w:line="276" w:lineRule="auto"/>
        <w:ind w:left="560" w:hanging="350"/>
        <w:jc w:val="both"/>
        <w:rPr>
          <w:rFonts w:ascii="Arial" w:hAnsi="Arial" w:cs="Arial"/>
          <w:bCs/>
          <w:sz w:val="19"/>
          <w:szCs w:val="19"/>
        </w:rPr>
      </w:pPr>
      <w:proofErr w:type="gramStart"/>
      <w:r w:rsidRPr="00D16D7B">
        <w:rPr>
          <w:rFonts w:ascii="Arial" w:hAnsi="Arial" w:cs="Arial"/>
          <w:b/>
          <w:bCs/>
          <w:color w:val="244061"/>
          <w:sz w:val="19"/>
          <w:szCs w:val="19"/>
          <w:lang w:val="en-US"/>
        </w:rPr>
        <w:t>HP</w:t>
      </w:r>
      <w:r w:rsidR="008D3E8B" w:rsidRPr="00D16D7B">
        <w:rPr>
          <w:rFonts w:ascii="Arial" w:hAnsi="Arial" w:cs="Arial"/>
          <w:b/>
          <w:bCs/>
          <w:color w:val="244061"/>
          <w:sz w:val="19"/>
          <w:szCs w:val="19"/>
          <w:lang w:val="en-US"/>
        </w:rPr>
        <w:t> </w:t>
      </w:r>
      <w:r w:rsidR="008D3E8B" w:rsidRPr="00D16D7B">
        <w:rPr>
          <w:rFonts w:ascii="Arial" w:hAnsi="Arial" w:cs="Arial"/>
          <w:bCs/>
          <w:color w:val="244061"/>
          <w:sz w:val="19"/>
          <w:szCs w:val="19"/>
          <w:lang w:val="en-US"/>
        </w:rPr>
        <w:t>:</w:t>
      </w:r>
      <w:proofErr w:type="gramEnd"/>
      <w:r w:rsidR="008D3E8B" w:rsidRPr="00D16D7B">
        <w:rPr>
          <w:rFonts w:ascii="Arial" w:hAnsi="Arial" w:cs="Arial"/>
          <w:bCs/>
          <w:sz w:val="19"/>
          <w:szCs w:val="19"/>
          <w:lang w:val="en-US"/>
        </w:rPr>
        <w:t xml:space="preserve"> </w:t>
      </w:r>
      <w:r w:rsidR="00F335F3" w:rsidRPr="00D16D7B">
        <w:rPr>
          <w:rFonts w:ascii="Arial" w:hAnsi="Arial" w:cs="Arial"/>
          <w:sz w:val="19"/>
          <w:szCs w:val="19"/>
          <w:lang w:val="en-US"/>
        </w:rPr>
        <w:t>Level 3 Support Engineer (Business Critical) on UNIX.</w:t>
      </w:r>
    </w:p>
    <w:p w:rsidR="00F335F3" w:rsidRPr="00D16D7B" w:rsidRDefault="00F335F3" w:rsidP="00F335F3">
      <w:pPr>
        <w:pStyle w:val="Pieddepage"/>
        <w:tabs>
          <w:tab w:val="right" w:pos="-3686"/>
          <w:tab w:val="center" w:pos="-2835"/>
        </w:tabs>
        <w:spacing w:line="276" w:lineRule="auto"/>
        <w:ind w:left="560"/>
        <w:jc w:val="both"/>
        <w:rPr>
          <w:rFonts w:ascii="Arial" w:hAnsi="Arial" w:cs="Arial"/>
          <w:sz w:val="19"/>
          <w:szCs w:val="19"/>
          <w:lang w:val="en-US"/>
        </w:rPr>
      </w:pPr>
      <w:r w:rsidRPr="00D16D7B">
        <w:rPr>
          <w:rFonts w:ascii="Arial" w:hAnsi="Arial" w:cs="Arial"/>
          <w:sz w:val="19"/>
          <w:szCs w:val="19"/>
          <w:lang w:val="en-US"/>
        </w:rPr>
        <w:t>International project manager (pilot on the workstation's transformation, Y2K compliance).</w:t>
      </w:r>
    </w:p>
    <w:p w:rsidR="008101BD" w:rsidRPr="00D16D7B" w:rsidRDefault="00EA48AA" w:rsidP="00F335F3">
      <w:pPr>
        <w:pStyle w:val="Pieddepage"/>
        <w:tabs>
          <w:tab w:val="right" w:pos="-3686"/>
          <w:tab w:val="center" w:pos="-2835"/>
        </w:tabs>
        <w:spacing w:line="276" w:lineRule="auto"/>
        <w:ind w:left="560"/>
        <w:jc w:val="both"/>
        <w:rPr>
          <w:rFonts w:ascii="Arial" w:hAnsi="Arial" w:cs="Arial"/>
          <w:bCs/>
          <w:sz w:val="19"/>
          <w:szCs w:val="19"/>
        </w:rPr>
      </w:pPr>
      <w:r w:rsidRPr="00D16D7B">
        <w:rPr>
          <w:rFonts w:ascii="Arial" w:hAnsi="Arial" w:cs="Arial"/>
          <w:sz w:val="19"/>
          <w:szCs w:val="19"/>
          <w:lang w:val="en-US"/>
        </w:rPr>
        <w:t xml:space="preserve">Manager of </w:t>
      </w:r>
      <w:proofErr w:type="gramStart"/>
      <w:r w:rsidRPr="00D16D7B">
        <w:rPr>
          <w:rFonts w:ascii="Arial" w:hAnsi="Arial" w:cs="Arial"/>
          <w:sz w:val="19"/>
          <w:szCs w:val="19"/>
          <w:lang w:val="en-US"/>
        </w:rPr>
        <w:t>8</w:t>
      </w:r>
      <w:proofErr w:type="gramEnd"/>
      <w:r w:rsidRPr="00D16D7B">
        <w:rPr>
          <w:rFonts w:ascii="Arial" w:hAnsi="Arial" w:cs="Arial"/>
          <w:sz w:val="19"/>
          <w:szCs w:val="19"/>
          <w:lang w:val="en-US"/>
        </w:rPr>
        <w:t xml:space="preserve"> people team: 5 working on e-Services and 3 working on products for Call Centers with CISCO technologies and IP Telephony</w:t>
      </w:r>
      <w:r w:rsidR="002629A7" w:rsidRPr="00D16D7B">
        <w:rPr>
          <w:rFonts w:ascii="Arial" w:hAnsi="Arial" w:cs="Arial"/>
          <w:bCs/>
          <w:sz w:val="19"/>
          <w:szCs w:val="19"/>
          <w:lang w:val="en-US"/>
        </w:rPr>
        <w:t>.</w:t>
      </w:r>
    </w:p>
    <w:p w:rsidR="008101BD" w:rsidRPr="00D16D7B" w:rsidRDefault="008101BD" w:rsidP="00F335F3">
      <w:pPr>
        <w:pStyle w:val="Pieddepage"/>
        <w:numPr>
          <w:ilvl w:val="0"/>
          <w:numId w:val="16"/>
        </w:numPr>
        <w:tabs>
          <w:tab w:val="right" w:pos="-3686"/>
          <w:tab w:val="center" w:pos="-2835"/>
        </w:tabs>
        <w:spacing w:line="276" w:lineRule="auto"/>
        <w:jc w:val="both"/>
        <w:rPr>
          <w:rFonts w:ascii="Arial" w:hAnsi="Arial" w:cs="Arial"/>
          <w:bCs/>
          <w:color w:val="0070C0"/>
          <w:sz w:val="19"/>
          <w:szCs w:val="19"/>
        </w:rPr>
      </w:pPr>
      <w:r w:rsidRPr="00D16D7B">
        <w:rPr>
          <w:rFonts w:ascii="Arial" w:hAnsi="Arial" w:cs="Arial"/>
          <w:bCs/>
          <w:color w:val="0070C0"/>
          <w:sz w:val="19"/>
          <w:szCs w:val="19"/>
        </w:rPr>
        <w:t xml:space="preserve"> </w:t>
      </w:r>
      <w:r w:rsidR="002629A7" w:rsidRPr="00D16D7B">
        <w:rPr>
          <w:rFonts w:ascii="Arial" w:hAnsi="Arial" w:cs="Arial"/>
          <w:bCs/>
          <w:i/>
          <w:color w:val="0070C0"/>
          <w:sz w:val="19"/>
          <w:szCs w:val="19"/>
          <w:lang w:val="en-US"/>
        </w:rPr>
        <w:t>Project Manager and Team Manager</w:t>
      </w:r>
      <w:r w:rsidRPr="00D16D7B">
        <w:rPr>
          <w:rFonts w:ascii="Arial" w:hAnsi="Arial" w:cs="Arial"/>
          <w:bCs/>
          <w:i/>
          <w:color w:val="0070C0"/>
          <w:sz w:val="19"/>
          <w:szCs w:val="19"/>
        </w:rPr>
        <w:t>.</w:t>
      </w:r>
    </w:p>
    <w:p w:rsidR="00F335F3" w:rsidRPr="008101BD" w:rsidRDefault="00F335F3" w:rsidP="00F335F3">
      <w:pPr>
        <w:pStyle w:val="Pieddepage"/>
        <w:tabs>
          <w:tab w:val="right" w:pos="-3686"/>
          <w:tab w:val="center" w:pos="-2835"/>
        </w:tabs>
        <w:spacing w:line="276" w:lineRule="auto"/>
        <w:ind w:left="920"/>
        <w:jc w:val="both"/>
        <w:rPr>
          <w:rFonts w:ascii="Arial" w:hAnsi="Arial" w:cs="Arial"/>
          <w:bCs/>
          <w:color w:val="0070C0"/>
        </w:rPr>
      </w:pPr>
    </w:p>
    <w:p w:rsidR="008D3E8B" w:rsidRPr="002629A7" w:rsidRDefault="003F6A84" w:rsidP="002629A7">
      <w:pPr>
        <w:rPr>
          <w:rFonts w:ascii="Arial" w:hAnsi="Arial" w:cs="Arial"/>
          <w:b/>
          <w:bCs/>
          <w:color w:val="244061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244061"/>
          <w:lang w:val="en-US"/>
        </w:rPr>
        <w:br w:type="page"/>
      </w:r>
    </w:p>
    <w:tbl>
      <w:tblPr>
        <w:tblW w:w="11091" w:type="dxa"/>
        <w:tblInd w:w="-454" w:type="dxa"/>
        <w:shd w:val="clear" w:color="auto" w:fill="DBE5F1"/>
        <w:tblLook w:val="04A0" w:firstRow="1" w:lastRow="0" w:firstColumn="1" w:lastColumn="0" w:noHBand="0" w:noVBand="1"/>
      </w:tblPr>
      <w:tblGrid>
        <w:gridCol w:w="11091"/>
      </w:tblGrid>
      <w:tr w:rsidR="008D3E8B" w:rsidRPr="00F3552B" w:rsidTr="00E41955">
        <w:tc>
          <w:tcPr>
            <w:tcW w:w="11091" w:type="dxa"/>
            <w:shd w:val="clear" w:color="auto" w:fill="DBE5F1"/>
            <w:tcMar>
              <w:top w:w="142" w:type="dxa"/>
              <w:bottom w:w="142" w:type="dxa"/>
            </w:tcMar>
            <w:vAlign w:val="center"/>
          </w:tcPr>
          <w:p w:rsidR="008D3E8B" w:rsidRDefault="00934092" w:rsidP="00934092">
            <w:pPr>
              <w:pStyle w:val="Pieddepage"/>
              <w:tabs>
                <w:tab w:val="center" w:pos="12333"/>
              </w:tabs>
              <w:spacing w:line="276" w:lineRule="auto"/>
              <w:ind w:left="676"/>
              <w:rPr>
                <w:rFonts w:ascii="Arial" w:hAnsi="Arial" w:cs="Arial"/>
                <w:b/>
                <w:noProof/>
                <w:color w:val="365F91"/>
                <w:sz w:val="28"/>
                <w:szCs w:val="24"/>
              </w:rPr>
            </w:pPr>
            <w:r w:rsidRPr="00934092">
              <w:rPr>
                <w:rFonts w:ascii="Arial" w:hAnsi="Arial" w:cs="Arial"/>
                <w:b/>
                <w:noProof/>
                <w:color w:val="365F91"/>
                <w:sz w:val="28"/>
                <w:szCs w:val="24"/>
              </w:rPr>
              <w:lastRenderedPageBreak/>
              <w:t>Functional and Interpersonal Skills</w:t>
            </w:r>
          </w:p>
          <w:p w:rsidR="00FC75CE" w:rsidRPr="00FC75CE" w:rsidRDefault="00FC75CE" w:rsidP="00934092">
            <w:pPr>
              <w:pStyle w:val="Pieddepage"/>
              <w:tabs>
                <w:tab w:val="center" w:pos="12333"/>
              </w:tabs>
              <w:spacing w:line="276" w:lineRule="auto"/>
              <w:ind w:left="676"/>
              <w:rPr>
                <w:rFonts w:ascii="Arial" w:hAnsi="Arial" w:cs="Arial"/>
                <w:b/>
                <w:noProof/>
                <w:color w:val="365F91"/>
                <w:sz w:val="4"/>
                <w:szCs w:val="4"/>
              </w:rPr>
            </w:pPr>
          </w:p>
          <w:p w:rsidR="002213B0" w:rsidRPr="009B2244" w:rsidRDefault="002213B0" w:rsidP="009B2244">
            <w:pPr>
              <w:pStyle w:val="Pieddepage"/>
              <w:numPr>
                <w:ilvl w:val="0"/>
                <w:numId w:val="10"/>
              </w:numPr>
              <w:spacing w:line="276" w:lineRule="auto"/>
              <w:ind w:left="1026" w:hanging="350"/>
              <w:rPr>
                <w:rFonts w:ascii="Arial" w:hAnsi="Arial" w:cs="Arial"/>
                <w:b/>
                <w:bCs/>
                <w:color w:val="244061"/>
              </w:rPr>
            </w:pPr>
            <w:r>
              <w:rPr>
                <w:rFonts w:ascii="Arial" w:hAnsi="Arial" w:cs="Arial"/>
                <w:b/>
                <w:bCs/>
                <w:color w:val="244061"/>
              </w:rPr>
              <w:t>Communication</w:t>
            </w:r>
          </w:p>
          <w:p w:rsidR="00934092" w:rsidRDefault="009B2244" w:rsidP="00934092">
            <w:pPr>
              <w:pStyle w:val="En-tte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B2244">
              <w:rPr>
                <w:rFonts w:ascii="Arial" w:hAnsi="Arial" w:cs="Arial"/>
                <w:lang w:val="en-US"/>
              </w:rPr>
              <w:t xml:space="preserve">Good communication </w:t>
            </w:r>
            <w:r w:rsidR="00934092">
              <w:rPr>
                <w:rFonts w:ascii="Arial" w:hAnsi="Arial" w:cs="Arial"/>
                <w:lang w:val="en-US"/>
              </w:rPr>
              <w:t>and writing skills in French and English.</w:t>
            </w:r>
          </w:p>
          <w:p w:rsidR="009B2244" w:rsidRDefault="009B2244" w:rsidP="00934092">
            <w:pPr>
              <w:pStyle w:val="En-tte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B2244">
              <w:rPr>
                <w:rFonts w:ascii="Arial" w:hAnsi="Arial" w:cs="Arial"/>
                <w:lang w:val="en-US"/>
              </w:rPr>
              <w:t>Listening to others and negotiation orientation to find the best win-win compromise for all stakeholders.</w:t>
            </w:r>
          </w:p>
          <w:p w:rsidR="002213B0" w:rsidRDefault="002213B0" w:rsidP="00934092">
            <w:pPr>
              <w:pStyle w:val="En-tte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B2244">
              <w:rPr>
                <w:rFonts w:ascii="Arial" w:hAnsi="Arial" w:cs="Arial"/>
                <w:lang w:val="en-US"/>
              </w:rPr>
              <w:t>NLP graduated « Technician Level ».</w:t>
            </w:r>
          </w:p>
          <w:p w:rsidR="00FC75CE" w:rsidRPr="00FC75CE" w:rsidRDefault="00FC75CE" w:rsidP="00FC75CE">
            <w:pPr>
              <w:pStyle w:val="En-tte"/>
              <w:spacing w:line="276" w:lineRule="auto"/>
              <w:ind w:left="1026"/>
              <w:jc w:val="both"/>
              <w:rPr>
                <w:rFonts w:ascii="Arial" w:hAnsi="Arial" w:cs="Arial"/>
                <w:sz w:val="4"/>
                <w:szCs w:val="4"/>
                <w:lang w:val="en-US"/>
              </w:rPr>
            </w:pPr>
          </w:p>
          <w:p w:rsidR="00934092" w:rsidRPr="00934092" w:rsidRDefault="00934092" w:rsidP="00934092">
            <w:pPr>
              <w:pStyle w:val="Pieddepage"/>
              <w:numPr>
                <w:ilvl w:val="0"/>
                <w:numId w:val="10"/>
              </w:numPr>
              <w:spacing w:line="276" w:lineRule="auto"/>
              <w:ind w:left="1026" w:hanging="350"/>
              <w:rPr>
                <w:rFonts w:ascii="Arial" w:hAnsi="Arial" w:cs="Arial"/>
                <w:b/>
                <w:bCs/>
                <w:color w:val="244061"/>
              </w:rPr>
            </w:pPr>
            <w:r w:rsidRPr="00934092">
              <w:rPr>
                <w:rFonts w:ascii="Arial" w:hAnsi="Arial" w:cs="Arial"/>
                <w:b/>
                <w:bCs/>
                <w:color w:val="244061"/>
              </w:rPr>
              <w:t xml:space="preserve">ITIL </w:t>
            </w:r>
            <w:proofErr w:type="spellStart"/>
            <w:r w:rsidRPr="00934092">
              <w:rPr>
                <w:rFonts w:ascii="Arial" w:hAnsi="Arial" w:cs="Arial"/>
                <w:b/>
                <w:bCs/>
                <w:color w:val="244061"/>
              </w:rPr>
              <w:t>Methodology</w:t>
            </w:r>
            <w:proofErr w:type="spellEnd"/>
          </w:p>
          <w:p w:rsidR="00934092" w:rsidRPr="00934092" w:rsidRDefault="00934092" w:rsidP="00934092">
            <w:pPr>
              <w:pStyle w:val="En-tte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34092">
              <w:rPr>
                <w:rFonts w:ascii="Arial" w:hAnsi="Arial" w:cs="Arial"/>
                <w:lang w:val="en-US"/>
              </w:rPr>
              <w:t>Certified ITIL V3 "Foundation in Services Management".</w:t>
            </w:r>
          </w:p>
          <w:p w:rsidR="00934092" w:rsidRPr="00934092" w:rsidRDefault="00934092" w:rsidP="00934092">
            <w:pPr>
              <w:pStyle w:val="En-tte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34092">
              <w:rPr>
                <w:rFonts w:ascii="Arial" w:hAnsi="Arial" w:cs="Arial"/>
                <w:lang w:val="en-US"/>
              </w:rPr>
              <w:t>Change Management: CAB animation (ITIL Change Management), Reporting and dashboard. Experience of Change Manager, Change Supervisor and Change Coordinator.</w:t>
            </w:r>
          </w:p>
          <w:p w:rsidR="00934092" w:rsidRDefault="00934092" w:rsidP="00934092">
            <w:pPr>
              <w:pStyle w:val="En-tte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34092">
              <w:rPr>
                <w:rFonts w:ascii="Arial" w:hAnsi="Arial" w:cs="Arial"/>
                <w:lang w:val="en-US"/>
              </w:rPr>
              <w:t>Incident and problem management: crisis and escalation meetings, analytical research of causes, post-mortem analysis, capitalization of experience.</w:t>
            </w:r>
          </w:p>
          <w:p w:rsidR="00270BC9" w:rsidRPr="00270BC9" w:rsidRDefault="00270BC9" w:rsidP="00270BC9">
            <w:pPr>
              <w:pStyle w:val="En-tte"/>
              <w:spacing w:line="276" w:lineRule="auto"/>
              <w:ind w:left="1026"/>
              <w:jc w:val="both"/>
              <w:rPr>
                <w:rFonts w:ascii="Arial" w:hAnsi="Arial" w:cs="Arial"/>
                <w:sz w:val="4"/>
                <w:szCs w:val="4"/>
                <w:lang w:val="en-US"/>
              </w:rPr>
            </w:pPr>
          </w:p>
          <w:p w:rsidR="004C0DFC" w:rsidRPr="004C0DFC" w:rsidRDefault="00A96449" w:rsidP="004C0DFC">
            <w:pPr>
              <w:pStyle w:val="Pieddepage"/>
              <w:numPr>
                <w:ilvl w:val="0"/>
                <w:numId w:val="10"/>
              </w:numPr>
              <w:spacing w:line="276" w:lineRule="auto"/>
              <w:ind w:left="1026" w:hanging="350"/>
              <w:rPr>
                <w:rFonts w:ascii="Arial" w:hAnsi="Arial" w:cs="Arial"/>
                <w:b/>
                <w:bCs/>
                <w:color w:val="244061"/>
              </w:rPr>
            </w:pPr>
            <w:r>
              <w:rPr>
                <w:rFonts w:ascii="Arial" w:hAnsi="Arial" w:cs="Arial"/>
                <w:b/>
                <w:bCs/>
                <w:color w:val="244061"/>
              </w:rPr>
              <w:t>Project M</w:t>
            </w:r>
            <w:r w:rsidR="004C0DFC" w:rsidRPr="004C0DFC">
              <w:rPr>
                <w:rFonts w:ascii="Arial" w:hAnsi="Arial" w:cs="Arial"/>
                <w:b/>
                <w:bCs/>
                <w:color w:val="244061"/>
              </w:rPr>
              <w:t>anagement</w:t>
            </w:r>
          </w:p>
          <w:p w:rsidR="004C0DFC" w:rsidRPr="004C0DFC" w:rsidRDefault="004C0DFC" w:rsidP="004C0DFC">
            <w:pPr>
              <w:pStyle w:val="En-tte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4C0DFC">
              <w:rPr>
                <w:rFonts w:ascii="Arial" w:hAnsi="Arial" w:cs="Arial"/>
                <w:lang w:val="en-US"/>
              </w:rPr>
              <w:t>KickOff</w:t>
            </w:r>
            <w:proofErr w:type="spellEnd"/>
            <w:r w:rsidRPr="004C0DFC">
              <w:rPr>
                <w:rFonts w:ascii="Arial" w:hAnsi="Arial" w:cs="Arial"/>
                <w:lang w:val="en-US"/>
              </w:rPr>
              <w:t>, follow-up meetings and achievement of milestones check, closure and end-of-project acceptance.</w:t>
            </w:r>
          </w:p>
          <w:p w:rsidR="004C0DFC" w:rsidRPr="004C0DFC" w:rsidRDefault="004C0DFC" w:rsidP="004C0DFC">
            <w:pPr>
              <w:pStyle w:val="En-tte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C0DFC">
              <w:rPr>
                <w:rFonts w:ascii="Arial" w:hAnsi="Arial" w:cs="Arial"/>
                <w:lang w:val="en-US"/>
              </w:rPr>
              <w:t>Management of complex and transnational projects.</w:t>
            </w:r>
          </w:p>
          <w:p w:rsidR="004C0DFC" w:rsidRPr="004C0DFC" w:rsidRDefault="004C0DFC" w:rsidP="004C0DFC">
            <w:pPr>
              <w:pStyle w:val="En-tte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C0DFC">
              <w:rPr>
                <w:rFonts w:ascii="Arial" w:hAnsi="Arial" w:cs="Arial"/>
                <w:lang w:val="en-US"/>
              </w:rPr>
              <w:t>Breaking Techniques and cutting into modular tasks, cost analysis techniques. OBS, WBS, PBS and CBS (Organization / Work / Product / Cost Breakdown Structure).</w:t>
            </w:r>
          </w:p>
          <w:p w:rsidR="004C0DFC" w:rsidRPr="004C0DFC" w:rsidRDefault="004C0DFC" w:rsidP="004C0DFC">
            <w:pPr>
              <w:pStyle w:val="En-tte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C0DFC">
              <w:rPr>
                <w:rFonts w:ascii="Arial" w:hAnsi="Arial" w:cs="Arial"/>
                <w:lang w:val="en-US"/>
              </w:rPr>
              <w:t>Impact analysis and Risk management by the Due Diligence approach.</w:t>
            </w:r>
          </w:p>
          <w:p w:rsidR="004C0DFC" w:rsidRPr="004C0DFC" w:rsidRDefault="004C0DFC" w:rsidP="004C0DFC">
            <w:pPr>
              <w:pStyle w:val="En-tte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C0DFC">
              <w:rPr>
                <w:rFonts w:ascii="Arial" w:hAnsi="Arial" w:cs="Arial"/>
                <w:lang w:val="en-US"/>
              </w:rPr>
              <w:t>Prince-2 Certification "Foundation in Project Management".</w:t>
            </w:r>
          </w:p>
          <w:p w:rsidR="004C0DFC" w:rsidRDefault="004C0DFC" w:rsidP="004C0DFC">
            <w:pPr>
              <w:pStyle w:val="En-tte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C0DFC">
              <w:rPr>
                <w:rFonts w:ascii="Arial" w:hAnsi="Arial" w:cs="Arial"/>
                <w:lang w:val="en-US"/>
              </w:rPr>
              <w:t>Decision on the implementation of changes after impact analysis (technical and financial risks, due diligence), management of implementation teams.</w:t>
            </w:r>
          </w:p>
          <w:p w:rsidR="00270BC9" w:rsidRPr="00270BC9" w:rsidRDefault="00270BC9" w:rsidP="00270BC9">
            <w:pPr>
              <w:pStyle w:val="En-tte"/>
              <w:spacing w:line="276" w:lineRule="auto"/>
              <w:ind w:left="1026"/>
              <w:jc w:val="both"/>
              <w:rPr>
                <w:rFonts w:ascii="Arial" w:hAnsi="Arial" w:cs="Arial"/>
                <w:sz w:val="4"/>
                <w:szCs w:val="4"/>
                <w:lang w:val="en-US"/>
              </w:rPr>
            </w:pPr>
          </w:p>
          <w:p w:rsidR="009B2244" w:rsidRPr="009B2244" w:rsidRDefault="009B2244" w:rsidP="009B2244">
            <w:pPr>
              <w:pStyle w:val="Pieddepage"/>
              <w:numPr>
                <w:ilvl w:val="0"/>
                <w:numId w:val="10"/>
              </w:numPr>
              <w:spacing w:line="276" w:lineRule="auto"/>
              <w:ind w:left="1026" w:hanging="350"/>
              <w:rPr>
                <w:rFonts w:ascii="Arial" w:hAnsi="Arial" w:cs="Arial"/>
                <w:b/>
                <w:bCs/>
                <w:color w:val="244061"/>
              </w:rPr>
            </w:pPr>
            <w:r>
              <w:rPr>
                <w:rFonts w:ascii="Arial" w:hAnsi="Arial" w:cs="Arial"/>
                <w:b/>
                <w:bCs/>
                <w:color w:val="244061"/>
              </w:rPr>
              <w:t>Management</w:t>
            </w:r>
          </w:p>
          <w:p w:rsidR="007C1608" w:rsidRPr="003C6557" w:rsidRDefault="007C1608" w:rsidP="007C1608">
            <w:pPr>
              <w:pStyle w:val="En-tte"/>
              <w:spacing w:line="276" w:lineRule="auto"/>
              <w:ind w:left="1026"/>
              <w:jc w:val="both"/>
              <w:rPr>
                <w:rFonts w:ascii="Arial" w:hAnsi="Arial" w:cs="Arial"/>
                <w:lang w:val="en-US"/>
              </w:rPr>
            </w:pPr>
            <w:r w:rsidRPr="003C6557">
              <w:rPr>
                <w:rFonts w:ascii="Arial" w:hAnsi="Arial" w:cs="Arial"/>
                <w:lang w:val="en-US"/>
              </w:rPr>
              <w:t>Manager of technical teams I.T. up to twenty people. Technical coaching and basic activities of human resources.</w:t>
            </w:r>
          </w:p>
          <w:p w:rsidR="007C1608" w:rsidRDefault="009864AA" w:rsidP="007C1608">
            <w:pPr>
              <w:pStyle w:val="En-tte"/>
              <w:spacing w:line="276" w:lineRule="auto"/>
              <w:ind w:left="1026"/>
              <w:jc w:val="both"/>
              <w:rPr>
                <w:rFonts w:ascii="Arial" w:hAnsi="Arial" w:cs="Arial"/>
                <w:lang w:val="en-US"/>
              </w:rPr>
            </w:pPr>
            <w:r w:rsidRPr="003C6557">
              <w:rPr>
                <w:rFonts w:ascii="Arial" w:hAnsi="Arial" w:cs="Arial"/>
                <w:lang w:val="en-US"/>
              </w:rPr>
              <w:t xml:space="preserve">Be a team player </w:t>
            </w:r>
            <w:proofErr w:type="gramStart"/>
            <w:r w:rsidRPr="003C6557">
              <w:rPr>
                <w:rFonts w:ascii="Arial" w:hAnsi="Arial" w:cs="Arial"/>
                <w:lang w:val="en-US"/>
              </w:rPr>
              <w:t>to better manage</w:t>
            </w:r>
            <w:proofErr w:type="gramEnd"/>
            <w:r w:rsidRPr="003C6557">
              <w:rPr>
                <w:rFonts w:ascii="Arial" w:hAnsi="Arial" w:cs="Arial"/>
                <w:lang w:val="en-US"/>
              </w:rPr>
              <w:t xml:space="preserve"> people is my motto.</w:t>
            </w:r>
          </w:p>
          <w:p w:rsidR="00270BC9" w:rsidRPr="00270BC9" w:rsidRDefault="00270BC9" w:rsidP="007C1608">
            <w:pPr>
              <w:pStyle w:val="En-tte"/>
              <w:spacing w:line="276" w:lineRule="auto"/>
              <w:ind w:left="1026"/>
              <w:jc w:val="both"/>
              <w:rPr>
                <w:rFonts w:ascii="Arial" w:hAnsi="Arial" w:cs="Arial"/>
                <w:sz w:val="4"/>
                <w:szCs w:val="4"/>
                <w:lang w:val="en-US"/>
              </w:rPr>
            </w:pPr>
          </w:p>
          <w:p w:rsidR="00A96449" w:rsidRPr="00A96449" w:rsidRDefault="00A96449" w:rsidP="00A96449">
            <w:pPr>
              <w:pStyle w:val="Pieddepage"/>
              <w:numPr>
                <w:ilvl w:val="0"/>
                <w:numId w:val="10"/>
              </w:numPr>
              <w:spacing w:line="276" w:lineRule="auto"/>
              <w:ind w:left="1026" w:hanging="350"/>
              <w:rPr>
                <w:rFonts w:ascii="Arial" w:hAnsi="Arial" w:cs="Arial"/>
                <w:b/>
                <w:bCs/>
                <w:color w:val="244061"/>
              </w:rPr>
            </w:pPr>
            <w:r w:rsidRPr="00A96449">
              <w:rPr>
                <w:rFonts w:ascii="Arial" w:hAnsi="Arial" w:cs="Arial"/>
                <w:b/>
                <w:bCs/>
                <w:color w:val="244061"/>
              </w:rPr>
              <w:t>Know-</w:t>
            </w:r>
            <w:proofErr w:type="spellStart"/>
            <w:r w:rsidRPr="00A96449">
              <w:rPr>
                <w:rFonts w:ascii="Arial" w:hAnsi="Arial" w:cs="Arial"/>
                <w:b/>
                <w:bCs/>
                <w:color w:val="244061"/>
              </w:rPr>
              <w:t>be</w:t>
            </w:r>
            <w:proofErr w:type="spellEnd"/>
          </w:p>
          <w:p w:rsidR="00A96449" w:rsidRPr="00A96449" w:rsidRDefault="00A96449" w:rsidP="00A96449">
            <w:pPr>
              <w:pStyle w:val="En-tte"/>
              <w:spacing w:line="276" w:lineRule="auto"/>
              <w:ind w:left="1026"/>
              <w:jc w:val="both"/>
              <w:rPr>
                <w:rFonts w:ascii="Arial" w:hAnsi="Arial" w:cs="Arial"/>
                <w:lang w:val="en-US"/>
              </w:rPr>
            </w:pPr>
            <w:r w:rsidRPr="00A96449">
              <w:rPr>
                <w:rFonts w:ascii="Arial" w:hAnsi="Arial" w:cs="Arial"/>
                <w:lang w:val="en-US"/>
              </w:rPr>
              <w:t>Customer and Service Orientation forged mainly by my activities at HP and Airbus.</w:t>
            </w:r>
          </w:p>
          <w:p w:rsidR="00A96449" w:rsidRDefault="00A96449" w:rsidP="00A96449">
            <w:pPr>
              <w:pStyle w:val="En-tte"/>
              <w:spacing w:line="276" w:lineRule="auto"/>
              <w:ind w:left="1026"/>
              <w:jc w:val="both"/>
              <w:rPr>
                <w:rFonts w:ascii="Arial" w:hAnsi="Arial" w:cs="Arial"/>
                <w:lang w:val="en-US"/>
              </w:rPr>
            </w:pPr>
            <w:r w:rsidRPr="00A96449">
              <w:rPr>
                <w:rFonts w:ascii="Arial" w:hAnsi="Arial" w:cs="Arial"/>
                <w:lang w:val="en-US"/>
              </w:rPr>
              <w:t>Strong adaptability, autonomous, flexible and innovative.</w:t>
            </w:r>
          </w:p>
          <w:p w:rsidR="00270BC9" w:rsidRPr="00270BC9" w:rsidRDefault="00270BC9" w:rsidP="00A96449">
            <w:pPr>
              <w:pStyle w:val="En-tte"/>
              <w:spacing w:line="276" w:lineRule="auto"/>
              <w:ind w:left="1026"/>
              <w:jc w:val="both"/>
              <w:rPr>
                <w:rFonts w:ascii="Arial" w:hAnsi="Arial" w:cs="Arial"/>
                <w:sz w:val="4"/>
                <w:szCs w:val="4"/>
                <w:lang w:val="en-US"/>
              </w:rPr>
            </w:pPr>
          </w:p>
          <w:p w:rsidR="00A96449" w:rsidRPr="002B6ED3" w:rsidRDefault="00A96449" w:rsidP="00A96449">
            <w:pPr>
              <w:pStyle w:val="En-tte"/>
              <w:numPr>
                <w:ilvl w:val="0"/>
                <w:numId w:val="10"/>
              </w:numPr>
              <w:spacing w:line="276" w:lineRule="auto"/>
              <w:ind w:left="1026" w:hanging="35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244061"/>
              </w:rPr>
              <w:t>Office</w:t>
            </w:r>
          </w:p>
          <w:p w:rsidR="00A96449" w:rsidRDefault="00A96449" w:rsidP="00A96449">
            <w:pPr>
              <w:pStyle w:val="En-tte"/>
              <w:spacing w:line="276" w:lineRule="auto"/>
              <w:ind w:left="1026"/>
              <w:jc w:val="both"/>
              <w:rPr>
                <w:rFonts w:ascii="Arial" w:hAnsi="Arial" w:cs="Arial"/>
                <w:lang w:val="en-US"/>
              </w:rPr>
            </w:pPr>
            <w:r w:rsidRPr="00F3552B">
              <w:rPr>
                <w:rFonts w:ascii="Arial" w:hAnsi="Arial" w:cs="Arial"/>
                <w:lang w:val="en-US"/>
              </w:rPr>
              <w:t>Microsoft Office</w:t>
            </w:r>
            <w:r>
              <w:rPr>
                <w:rFonts w:ascii="Arial" w:hAnsi="Arial" w:cs="Arial"/>
                <w:lang w:val="en-US"/>
              </w:rPr>
              <w:t xml:space="preserve"> 97/2000 to 2016: PowerPoint, Word, Excel (advanced: pivot tables, </w:t>
            </w:r>
            <w:proofErr w:type="gramStart"/>
            <w:r>
              <w:rPr>
                <w:rFonts w:ascii="Arial" w:hAnsi="Arial" w:cs="Arial"/>
                <w:lang w:val="en-US"/>
              </w:rPr>
              <w:t>functions, …)</w:t>
            </w:r>
            <w:proofErr w:type="gramEnd"/>
            <w:r>
              <w:rPr>
                <w:rFonts w:ascii="Arial" w:hAnsi="Arial" w:cs="Arial"/>
                <w:lang w:val="en-US"/>
              </w:rPr>
              <w:t>.</w:t>
            </w:r>
          </w:p>
          <w:p w:rsidR="00A96449" w:rsidRDefault="00A96449" w:rsidP="00A96449">
            <w:pPr>
              <w:pStyle w:val="En-tte"/>
              <w:spacing w:line="276" w:lineRule="auto"/>
              <w:ind w:left="1026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Open Office (versions 3 and 4).</w:t>
            </w:r>
          </w:p>
          <w:p w:rsidR="00E41955" w:rsidRPr="00FC75CE" w:rsidRDefault="00E41955" w:rsidP="00A96449">
            <w:pPr>
              <w:pStyle w:val="En-tte"/>
              <w:spacing w:line="276" w:lineRule="auto"/>
              <w:ind w:left="676"/>
              <w:jc w:val="both"/>
              <w:rPr>
                <w:rFonts w:ascii="Arial" w:hAnsi="Arial" w:cs="Arial"/>
                <w:b/>
                <w:noProof/>
                <w:color w:val="365F91"/>
                <w:sz w:val="18"/>
                <w:szCs w:val="24"/>
              </w:rPr>
            </w:pPr>
          </w:p>
          <w:p w:rsidR="00A96449" w:rsidRDefault="003C6557" w:rsidP="00A96449">
            <w:pPr>
              <w:pStyle w:val="En-tte"/>
              <w:spacing w:line="276" w:lineRule="auto"/>
              <w:ind w:left="676"/>
              <w:jc w:val="both"/>
              <w:rPr>
                <w:rFonts w:ascii="Arial" w:hAnsi="Arial" w:cs="Arial"/>
                <w:b/>
                <w:noProof/>
                <w:color w:val="365F91"/>
                <w:sz w:val="28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365F91"/>
                <w:sz w:val="28"/>
                <w:szCs w:val="24"/>
              </w:rPr>
              <w:t>Technical</w:t>
            </w:r>
            <w:r w:rsidR="00A96449" w:rsidRPr="00934092">
              <w:rPr>
                <w:rFonts w:ascii="Arial" w:hAnsi="Arial" w:cs="Arial"/>
                <w:b/>
                <w:noProof/>
                <w:color w:val="365F91"/>
                <w:sz w:val="28"/>
                <w:szCs w:val="24"/>
              </w:rPr>
              <w:t xml:space="preserve"> Skills</w:t>
            </w:r>
          </w:p>
          <w:p w:rsidR="00270BC9" w:rsidRPr="00270BC9" w:rsidRDefault="00270BC9" w:rsidP="00A96449">
            <w:pPr>
              <w:pStyle w:val="En-tte"/>
              <w:spacing w:line="276" w:lineRule="auto"/>
              <w:ind w:left="676"/>
              <w:jc w:val="both"/>
              <w:rPr>
                <w:rFonts w:ascii="Arial" w:hAnsi="Arial" w:cs="Arial"/>
                <w:sz w:val="4"/>
                <w:szCs w:val="4"/>
                <w:lang w:val="en-US"/>
              </w:rPr>
            </w:pPr>
          </w:p>
          <w:p w:rsidR="008D3E8B" w:rsidRPr="002B6ED3" w:rsidRDefault="00DA1BEE" w:rsidP="008D3E8B">
            <w:pPr>
              <w:pStyle w:val="Pieddepage"/>
              <w:numPr>
                <w:ilvl w:val="0"/>
                <w:numId w:val="10"/>
              </w:numPr>
              <w:spacing w:line="276" w:lineRule="auto"/>
              <w:ind w:left="1026" w:hanging="350"/>
              <w:rPr>
                <w:rFonts w:ascii="Arial" w:hAnsi="Arial" w:cs="Arial"/>
                <w:b/>
                <w:bCs/>
                <w:color w:val="24406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44061"/>
              </w:rPr>
              <w:t>System</w:t>
            </w:r>
            <w:r w:rsidR="008D3E8B" w:rsidRPr="002B6ED3">
              <w:rPr>
                <w:rFonts w:ascii="Arial" w:hAnsi="Arial" w:cs="Arial"/>
                <w:b/>
                <w:bCs/>
                <w:color w:val="244061"/>
              </w:rPr>
              <w:t>s</w:t>
            </w:r>
            <w:proofErr w:type="spellEnd"/>
          </w:p>
          <w:p w:rsidR="008E677B" w:rsidRDefault="008E677B" w:rsidP="008E677B">
            <w:pPr>
              <w:pStyle w:val="En-tte"/>
              <w:spacing w:line="276" w:lineRule="auto"/>
              <w:ind w:left="1026"/>
              <w:jc w:val="both"/>
              <w:rPr>
                <w:rFonts w:ascii="Arial" w:hAnsi="Arial" w:cs="Arial"/>
              </w:rPr>
            </w:pPr>
            <w:r w:rsidRPr="00DA1BEE">
              <w:rPr>
                <w:rFonts w:ascii="Arial" w:hAnsi="Arial" w:cs="Arial"/>
                <w:lang w:val="en-US"/>
              </w:rPr>
              <w:t>Unix</w:t>
            </w:r>
            <w:r w:rsidR="005670D0" w:rsidRPr="00DA1BEE">
              <w:rPr>
                <w:rFonts w:ascii="Arial" w:hAnsi="Arial" w:cs="Arial"/>
                <w:lang w:val="en-US"/>
              </w:rPr>
              <w:t xml:space="preserve"> (AIX, SOLARIS, HP-UX)</w:t>
            </w:r>
            <w:r w:rsidRPr="00DA1BEE">
              <w:rPr>
                <w:rFonts w:ascii="Arial" w:hAnsi="Arial" w:cs="Arial"/>
                <w:lang w:val="en-US"/>
              </w:rPr>
              <w:t>,</w:t>
            </w:r>
            <w:r w:rsidR="005670D0" w:rsidRPr="00DA1BEE">
              <w:rPr>
                <w:rFonts w:ascii="Arial" w:hAnsi="Arial" w:cs="Arial"/>
                <w:lang w:val="en-US"/>
              </w:rPr>
              <w:t xml:space="preserve"> Linux (</w:t>
            </w:r>
            <w:proofErr w:type="spellStart"/>
            <w:r w:rsidR="005670D0" w:rsidRPr="00DA1BEE">
              <w:rPr>
                <w:rFonts w:ascii="Arial" w:hAnsi="Arial" w:cs="Arial"/>
                <w:lang w:val="en-US"/>
              </w:rPr>
              <w:t>RedHat</w:t>
            </w:r>
            <w:proofErr w:type="spellEnd"/>
            <w:r w:rsidR="005670D0" w:rsidRPr="00DA1BEE">
              <w:rPr>
                <w:rFonts w:ascii="Arial" w:hAnsi="Arial" w:cs="Arial"/>
                <w:lang w:val="en-US"/>
              </w:rPr>
              <w:t>, Ubuntu),</w:t>
            </w:r>
            <w:r w:rsidRPr="00DA1BEE">
              <w:rPr>
                <w:rFonts w:ascii="Arial" w:hAnsi="Arial" w:cs="Arial"/>
                <w:lang w:val="en-US"/>
              </w:rPr>
              <w:t xml:space="preserve"> Windows</w:t>
            </w:r>
            <w:r w:rsidR="005670D0" w:rsidRPr="00DA1BEE">
              <w:rPr>
                <w:rFonts w:ascii="Arial" w:hAnsi="Arial" w:cs="Arial"/>
                <w:lang w:val="en-US"/>
              </w:rPr>
              <w:t xml:space="preserve"> (W2K à W2K12)</w:t>
            </w:r>
            <w:r w:rsidRPr="00DA1BEE">
              <w:rPr>
                <w:rFonts w:ascii="Arial" w:hAnsi="Arial" w:cs="Arial"/>
                <w:lang w:val="en-US"/>
              </w:rPr>
              <w:t>,</w:t>
            </w:r>
            <w:r w:rsidR="005670D0" w:rsidRPr="00DA1BE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670D0" w:rsidRPr="00DA1BEE">
              <w:rPr>
                <w:rFonts w:ascii="Arial" w:hAnsi="Arial" w:cs="Arial"/>
                <w:lang w:val="en-US"/>
              </w:rPr>
              <w:t>WMware</w:t>
            </w:r>
            <w:proofErr w:type="spellEnd"/>
            <w:r w:rsidR="005670D0" w:rsidRPr="00DA1BEE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5670D0" w:rsidRPr="00DA1BEE">
              <w:rPr>
                <w:rFonts w:ascii="Arial" w:hAnsi="Arial" w:cs="Arial"/>
                <w:lang w:val="en-US"/>
              </w:rPr>
              <w:t>Stockage</w:t>
            </w:r>
            <w:proofErr w:type="spellEnd"/>
            <w:r w:rsidR="005670D0" w:rsidRPr="00DA1BEE">
              <w:rPr>
                <w:rFonts w:ascii="Arial" w:hAnsi="Arial" w:cs="Arial"/>
                <w:lang w:val="en-US"/>
              </w:rPr>
              <w:t xml:space="preserve"> SAN HP (XP, EVA, P9.5K, 3PAR),</w:t>
            </w:r>
            <w:r w:rsidRPr="00DA1BEE">
              <w:rPr>
                <w:rFonts w:ascii="Arial" w:hAnsi="Arial" w:cs="Arial"/>
                <w:lang w:val="en-US"/>
              </w:rPr>
              <w:t xml:space="preserve"> </w:t>
            </w:r>
            <w:r w:rsidR="00DA1BEE" w:rsidRPr="00DA1BEE">
              <w:rPr>
                <w:rFonts w:ascii="Arial" w:hAnsi="Arial" w:cs="Arial"/>
                <w:lang w:val="en-US"/>
              </w:rPr>
              <w:t xml:space="preserve">SBC </w:t>
            </w:r>
            <w:r w:rsidR="00E02CF8" w:rsidRPr="00DA1BEE">
              <w:rPr>
                <w:rFonts w:ascii="Arial" w:hAnsi="Arial" w:cs="Arial"/>
                <w:lang w:val="en-US"/>
              </w:rPr>
              <w:t xml:space="preserve">Technologies (Server Based Computing) </w:t>
            </w:r>
            <w:proofErr w:type="gramStart"/>
            <w:r w:rsidR="00DA1BEE" w:rsidRPr="00DA1BEE">
              <w:rPr>
                <w:rFonts w:ascii="Arial" w:hAnsi="Arial" w:cs="Arial"/>
                <w:lang w:val="en-US"/>
              </w:rPr>
              <w:t>as</w:t>
            </w:r>
            <w:r w:rsidR="00E02CF8" w:rsidRPr="00DA1BEE">
              <w:rPr>
                <w:rFonts w:ascii="Arial" w:hAnsi="Arial" w:cs="Arial"/>
                <w:lang w:val="en-US"/>
              </w:rPr>
              <w:t> :</w:t>
            </w:r>
            <w:proofErr w:type="gramEnd"/>
            <w:r w:rsidR="00E02CF8" w:rsidRPr="00DA1BEE">
              <w:rPr>
                <w:rFonts w:ascii="Arial" w:hAnsi="Arial" w:cs="Arial"/>
                <w:lang w:val="en-US"/>
              </w:rPr>
              <w:t xml:space="preserve"> </w:t>
            </w:r>
            <w:r w:rsidRPr="00DA1BEE">
              <w:rPr>
                <w:rFonts w:ascii="Arial" w:hAnsi="Arial" w:cs="Arial"/>
                <w:lang w:val="en-US"/>
              </w:rPr>
              <w:t xml:space="preserve">Citrix, </w:t>
            </w:r>
            <w:r w:rsidR="00DA1BEE" w:rsidRPr="00DA1BEE">
              <w:rPr>
                <w:rFonts w:ascii="Arial" w:hAnsi="Arial" w:cs="Arial"/>
                <w:lang w:val="en-US"/>
              </w:rPr>
              <w:t>Terminal Serve</w:t>
            </w:r>
            <w:r w:rsidRPr="00DA1BEE">
              <w:rPr>
                <w:rFonts w:ascii="Arial" w:hAnsi="Arial" w:cs="Arial"/>
                <w:lang w:val="en-US"/>
              </w:rPr>
              <w:t xml:space="preserve">rs, </w:t>
            </w:r>
            <w:r w:rsidR="00DA1BEE" w:rsidRPr="00DA1BEE">
              <w:rPr>
                <w:rFonts w:ascii="Arial" w:hAnsi="Arial" w:cs="Arial"/>
                <w:lang w:val="en-US"/>
              </w:rPr>
              <w:t>Thin Clients and</w:t>
            </w:r>
            <w:r w:rsidRPr="00DA1BEE">
              <w:rPr>
                <w:rFonts w:ascii="Arial" w:hAnsi="Arial" w:cs="Arial"/>
                <w:lang w:val="en-US"/>
              </w:rPr>
              <w:t xml:space="preserve"> SBC Linux </w:t>
            </w:r>
            <w:r w:rsidR="00DA1BEE" w:rsidRPr="00DA1BEE">
              <w:rPr>
                <w:rFonts w:ascii="Arial" w:hAnsi="Arial" w:cs="Arial"/>
                <w:lang w:val="en-US"/>
              </w:rPr>
              <w:t>with</w:t>
            </w:r>
            <w:r w:rsidRPr="00DA1BEE">
              <w:rPr>
                <w:rFonts w:ascii="Arial" w:hAnsi="Arial" w:cs="Arial"/>
                <w:lang w:val="en-US"/>
              </w:rPr>
              <w:t xml:space="preserve"> Tarantella </w:t>
            </w:r>
            <w:r w:rsidR="00DA1BEE" w:rsidRPr="00DA1BEE">
              <w:rPr>
                <w:rFonts w:ascii="Arial" w:hAnsi="Arial" w:cs="Arial"/>
                <w:lang w:val="en-US"/>
              </w:rPr>
              <w:t>and</w:t>
            </w:r>
            <w:r w:rsidRPr="00DA1BEE">
              <w:rPr>
                <w:rFonts w:ascii="Arial" w:hAnsi="Arial" w:cs="Arial"/>
                <w:lang w:val="en-US"/>
              </w:rPr>
              <w:t xml:space="preserve"> LTSP (Linux Terminal Server Project). </w:t>
            </w:r>
            <w:r w:rsidRPr="008E677B">
              <w:rPr>
                <w:rFonts w:ascii="Arial" w:hAnsi="Arial" w:cs="Arial"/>
              </w:rPr>
              <w:t xml:space="preserve">Shell </w:t>
            </w:r>
            <w:r w:rsidR="00DA1BEE" w:rsidRPr="008E677B">
              <w:rPr>
                <w:rFonts w:ascii="Arial" w:hAnsi="Arial" w:cs="Arial"/>
              </w:rPr>
              <w:t xml:space="preserve">Scripting </w:t>
            </w:r>
            <w:r w:rsidRPr="008E677B">
              <w:rPr>
                <w:rFonts w:ascii="Arial" w:hAnsi="Arial" w:cs="Arial"/>
              </w:rPr>
              <w:t>(</w:t>
            </w:r>
            <w:proofErr w:type="spellStart"/>
            <w:r w:rsidRPr="008E677B">
              <w:rPr>
                <w:rFonts w:ascii="Arial" w:hAnsi="Arial" w:cs="Arial"/>
              </w:rPr>
              <w:t>ksh</w:t>
            </w:r>
            <w:proofErr w:type="spellEnd"/>
            <w:r w:rsidRPr="008E677B">
              <w:rPr>
                <w:rFonts w:ascii="Arial" w:hAnsi="Arial" w:cs="Arial"/>
              </w:rPr>
              <w:t xml:space="preserve">, </w:t>
            </w:r>
            <w:proofErr w:type="spellStart"/>
            <w:r w:rsidRPr="008E677B">
              <w:rPr>
                <w:rFonts w:ascii="Arial" w:hAnsi="Arial" w:cs="Arial"/>
              </w:rPr>
              <w:t>awk</w:t>
            </w:r>
            <w:proofErr w:type="spellEnd"/>
            <w:r w:rsidRPr="008E677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3C6557">
              <w:rPr>
                <w:rFonts w:ascii="Arial" w:hAnsi="Arial" w:cs="Arial"/>
              </w:rPr>
              <w:t>python, perl,</w:t>
            </w:r>
            <w:r w:rsidRPr="008E677B">
              <w:rPr>
                <w:rFonts w:ascii="Arial" w:hAnsi="Arial" w:cs="Arial"/>
              </w:rPr>
              <w:t xml:space="preserve"> </w:t>
            </w:r>
            <w:proofErr w:type="spellStart"/>
            <w:r w:rsidRPr="008E677B">
              <w:rPr>
                <w:rFonts w:ascii="Arial" w:hAnsi="Arial" w:cs="Arial"/>
              </w:rPr>
              <w:t>powershell</w:t>
            </w:r>
            <w:proofErr w:type="spellEnd"/>
            <w:r w:rsidR="003C6557">
              <w:rPr>
                <w:rFonts w:ascii="Arial" w:hAnsi="Arial" w:cs="Arial"/>
              </w:rPr>
              <w:t>, c#</w:t>
            </w:r>
            <w:r w:rsidRPr="008E677B">
              <w:rPr>
                <w:rFonts w:ascii="Arial" w:hAnsi="Arial" w:cs="Arial"/>
              </w:rPr>
              <w:t>).</w:t>
            </w:r>
          </w:p>
          <w:p w:rsidR="00270BC9" w:rsidRPr="00270BC9" w:rsidRDefault="00270BC9" w:rsidP="008E677B">
            <w:pPr>
              <w:pStyle w:val="En-tte"/>
              <w:spacing w:line="276" w:lineRule="auto"/>
              <w:ind w:left="1026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DA1BEE" w:rsidRPr="00DA1BEE" w:rsidRDefault="00DA1BEE" w:rsidP="00DA1BEE">
            <w:pPr>
              <w:pStyle w:val="Pieddepage"/>
              <w:numPr>
                <w:ilvl w:val="0"/>
                <w:numId w:val="10"/>
              </w:numPr>
              <w:spacing w:line="276" w:lineRule="auto"/>
              <w:ind w:left="1026" w:hanging="350"/>
              <w:rPr>
                <w:rFonts w:ascii="Arial" w:hAnsi="Arial" w:cs="Arial"/>
                <w:b/>
                <w:bCs/>
                <w:color w:val="244061"/>
              </w:rPr>
            </w:pPr>
            <w:r>
              <w:rPr>
                <w:rFonts w:ascii="Arial" w:hAnsi="Arial" w:cs="Arial"/>
                <w:b/>
                <w:bCs/>
                <w:color w:val="244061"/>
              </w:rPr>
              <w:t>Networks and S</w:t>
            </w:r>
            <w:r w:rsidRPr="00DA1BEE">
              <w:rPr>
                <w:rFonts w:ascii="Arial" w:hAnsi="Arial" w:cs="Arial"/>
                <w:b/>
                <w:bCs/>
                <w:color w:val="244061"/>
              </w:rPr>
              <w:t>oftware</w:t>
            </w:r>
            <w:r>
              <w:rPr>
                <w:rFonts w:ascii="Arial" w:hAnsi="Arial" w:cs="Arial"/>
                <w:b/>
                <w:bCs/>
                <w:color w:val="244061"/>
              </w:rPr>
              <w:t>s</w:t>
            </w:r>
          </w:p>
          <w:p w:rsidR="008D3E8B" w:rsidRDefault="00DA1BEE" w:rsidP="00DA1BEE">
            <w:pPr>
              <w:pStyle w:val="En-tte"/>
              <w:spacing w:line="276" w:lineRule="auto"/>
              <w:ind w:left="1026"/>
              <w:jc w:val="both"/>
              <w:rPr>
                <w:rFonts w:ascii="Arial" w:hAnsi="Arial" w:cs="Arial"/>
                <w:lang w:val="en-US"/>
              </w:rPr>
            </w:pPr>
            <w:r w:rsidRPr="00DA1BEE">
              <w:rPr>
                <w:rFonts w:ascii="Arial" w:hAnsi="Arial" w:cs="Arial"/>
                <w:lang w:val="en-US"/>
              </w:rPr>
              <w:t>Network Security</w:t>
            </w:r>
            <w:r w:rsidR="008E677B" w:rsidRPr="00DA1BEE">
              <w:rPr>
                <w:rFonts w:ascii="Arial" w:hAnsi="Arial" w:cs="Arial"/>
                <w:lang w:val="en-US"/>
              </w:rPr>
              <w:t xml:space="preserve"> </w:t>
            </w:r>
            <w:r w:rsidRPr="00DA1BEE">
              <w:rPr>
                <w:rFonts w:ascii="Arial" w:hAnsi="Arial" w:cs="Arial"/>
                <w:lang w:val="en-US"/>
              </w:rPr>
              <w:t xml:space="preserve">and </w:t>
            </w:r>
            <w:proofErr w:type="spellStart"/>
            <w:r w:rsidRPr="00DA1BEE">
              <w:rPr>
                <w:rFonts w:ascii="Arial" w:hAnsi="Arial" w:cs="Arial"/>
                <w:lang w:val="en-US"/>
              </w:rPr>
              <w:t>Plateform</w:t>
            </w:r>
            <w:r w:rsidR="008E677B" w:rsidRPr="00DA1BEE">
              <w:rPr>
                <w:rFonts w:ascii="Arial" w:hAnsi="Arial" w:cs="Arial"/>
                <w:lang w:val="en-US"/>
              </w:rPr>
              <w:t>s</w:t>
            </w:r>
            <w:proofErr w:type="spellEnd"/>
            <w:r w:rsidR="00E02CF8" w:rsidRPr="00DA1BEE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DA1BEE">
              <w:rPr>
                <w:rFonts w:ascii="Arial" w:hAnsi="Arial" w:cs="Arial"/>
                <w:lang w:val="en-US"/>
              </w:rPr>
              <w:t>DataBases</w:t>
            </w:r>
            <w:proofErr w:type="spellEnd"/>
            <w:r w:rsidR="00E02CF8" w:rsidRPr="00DA1BEE">
              <w:rPr>
                <w:rFonts w:ascii="Arial" w:hAnsi="Arial" w:cs="Arial"/>
                <w:lang w:val="en-US"/>
              </w:rPr>
              <w:t xml:space="preserve"> SQL </w:t>
            </w:r>
            <w:r>
              <w:rPr>
                <w:rFonts w:ascii="Arial" w:hAnsi="Arial" w:cs="Arial"/>
                <w:lang w:val="en-US"/>
              </w:rPr>
              <w:t>and</w:t>
            </w:r>
            <w:r w:rsidR="00E02CF8" w:rsidRPr="00DA1BEE">
              <w:rPr>
                <w:rFonts w:ascii="Arial" w:hAnsi="Arial" w:cs="Arial"/>
                <w:lang w:val="en-US"/>
              </w:rPr>
              <w:t xml:space="preserve"> Oracle, Application Servers WebSphere, J2EE, Apache/</w:t>
            </w:r>
            <w:proofErr w:type="spellStart"/>
            <w:r w:rsidR="00E02CF8" w:rsidRPr="00DA1BEE">
              <w:rPr>
                <w:rFonts w:ascii="Arial" w:hAnsi="Arial" w:cs="Arial"/>
                <w:lang w:val="en-US"/>
              </w:rPr>
              <w:t>TomCat</w:t>
            </w:r>
            <w:proofErr w:type="spellEnd"/>
            <w:r w:rsidR="003040CB" w:rsidRPr="00DA1BEE">
              <w:rPr>
                <w:rFonts w:ascii="Arial" w:hAnsi="Arial" w:cs="Arial"/>
                <w:lang w:val="en-US"/>
              </w:rPr>
              <w:t>.</w:t>
            </w:r>
          </w:p>
          <w:p w:rsidR="00270BC9" w:rsidRPr="00270BC9" w:rsidRDefault="00270BC9" w:rsidP="00DA1BEE">
            <w:pPr>
              <w:pStyle w:val="En-tte"/>
              <w:spacing w:line="276" w:lineRule="auto"/>
              <w:ind w:left="1026"/>
              <w:jc w:val="both"/>
              <w:rPr>
                <w:rFonts w:ascii="Arial" w:hAnsi="Arial" w:cs="Arial"/>
                <w:sz w:val="4"/>
                <w:szCs w:val="4"/>
                <w:lang w:val="en-US"/>
              </w:rPr>
            </w:pPr>
          </w:p>
          <w:p w:rsidR="008D3E8B" w:rsidRPr="002B6ED3" w:rsidRDefault="008D3E8B" w:rsidP="008D3E8B">
            <w:pPr>
              <w:pStyle w:val="En-tte"/>
              <w:numPr>
                <w:ilvl w:val="0"/>
                <w:numId w:val="10"/>
              </w:numPr>
              <w:spacing w:line="276" w:lineRule="auto"/>
              <w:ind w:left="1026" w:hanging="350"/>
              <w:jc w:val="both"/>
              <w:rPr>
                <w:rFonts w:ascii="Arial" w:hAnsi="Arial" w:cs="Arial"/>
              </w:rPr>
            </w:pPr>
            <w:proofErr w:type="spellStart"/>
            <w:r w:rsidRPr="002B6ED3">
              <w:rPr>
                <w:rFonts w:ascii="Arial" w:hAnsi="Arial" w:cs="Arial"/>
                <w:b/>
                <w:bCs/>
                <w:color w:val="244061"/>
              </w:rPr>
              <w:t>Lang</w:t>
            </w:r>
            <w:r w:rsidR="00DA1BEE">
              <w:rPr>
                <w:rFonts w:ascii="Arial" w:hAnsi="Arial" w:cs="Arial"/>
                <w:b/>
                <w:bCs/>
                <w:color w:val="244061"/>
              </w:rPr>
              <w:t>u</w:t>
            </w:r>
            <w:r w:rsidRPr="002B6ED3">
              <w:rPr>
                <w:rFonts w:ascii="Arial" w:hAnsi="Arial" w:cs="Arial"/>
                <w:b/>
                <w:bCs/>
                <w:color w:val="244061"/>
              </w:rPr>
              <w:t>ages</w:t>
            </w:r>
            <w:proofErr w:type="spellEnd"/>
          </w:p>
          <w:p w:rsidR="008E677B" w:rsidRPr="008E677B" w:rsidRDefault="008E677B" w:rsidP="008E677B">
            <w:pPr>
              <w:pStyle w:val="En-tte"/>
              <w:spacing w:line="276" w:lineRule="auto"/>
              <w:ind w:left="1026"/>
              <w:jc w:val="both"/>
              <w:rPr>
                <w:rFonts w:ascii="Arial" w:hAnsi="Arial" w:cs="Arial"/>
                <w:lang w:val="en-US"/>
              </w:rPr>
            </w:pPr>
            <w:r w:rsidRPr="005670D0">
              <w:rPr>
                <w:rFonts w:ascii="Arial" w:hAnsi="Arial" w:cs="Arial"/>
              </w:rPr>
              <w:t>C, C++, Fortran</w:t>
            </w:r>
            <w:r w:rsidRPr="008E677B">
              <w:rPr>
                <w:rFonts w:ascii="Arial" w:hAnsi="Arial" w:cs="Arial"/>
                <w:lang w:val="en-US"/>
              </w:rPr>
              <w:t>, Pascal, Basic, Ada, Java.</w:t>
            </w:r>
          </w:p>
          <w:p w:rsidR="00F3552B" w:rsidRPr="00F3552B" w:rsidRDefault="00F3552B" w:rsidP="00DA1BEE">
            <w:pPr>
              <w:pStyle w:val="En-tte"/>
              <w:spacing w:line="276" w:lineRule="auto"/>
              <w:ind w:left="1026"/>
              <w:jc w:val="both"/>
              <w:rPr>
                <w:rFonts w:ascii="Arial" w:hAnsi="Arial" w:cs="Arial"/>
                <w:b/>
                <w:color w:val="333399"/>
                <w:spacing w:val="40"/>
                <w:szCs w:val="22"/>
                <w:lang w:val="en-US"/>
              </w:rPr>
            </w:pPr>
          </w:p>
        </w:tc>
      </w:tr>
    </w:tbl>
    <w:p w:rsidR="008D3E8B" w:rsidRPr="00F3552B" w:rsidRDefault="008D3E8B" w:rsidP="003C6557">
      <w:pPr>
        <w:ind w:left="351"/>
        <w:rPr>
          <w:noProof/>
          <w:sz w:val="20"/>
          <w:szCs w:val="20"/>
          <w:lang w:val="en-US"/>
        </w:rPr>
      </w:pPr>
    </w:p>
    <w:p w:rsidR="008D3E8B" w:rsidRPr="0087020D" w:rsidRDefault="0020032E" w:rsidP="008D3E8B">
      <w:pPr>
        <w:spacing w:line="360" w:lineRule="auto"/>
        <w:rPr>
          <w:rFonts w:ascii="Arial" w:hAnsi="Arial" w:cs="Arial"/>
          <w:b/>
          <w:bCs/>
          <w:i/>
          <w:color w:val="5F497A"/>
          <w:sz w:val="22"/>
          <w:szCs w:val="20"/>
        </w:rPr>
      </w:pPr>
      <w:r>
        <w:rPr>
          <w:rFonts w:ascii="Arial" w:hAnsi="Arial" w:cs="Arial"/>
          <w:b/>
          <w:noProof/>
          <w:color w:val="365F91"/>
          <w:sz w:val="28"/>
        </w:rPr>
        <w:t>Language Skills</w:t>
      </w:r>
    </w:p>
    <w:p w:rsidR="008D3E8B" w:rsidRPr="008A1220" w:rsidRDefault="0020032E" w:rsidP="008D3E8B">
      <w:pPr>
        <w:pStyle w:val="En-tte"/>
        <w:numPr>
          <w:ilvl w:val="0"/>
          <w:numId w:val="10"/>
        </w:numPr>
        <w:spacing w:line="276" w:lineRule="auto"/>
        <w:ind w:left="560" w:hanging="35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color w:val="244061"/>
        </w:rPr>
        <w:t>English</w:t>
      </w:r>
      <w:r w:rsidR="008D3E8B" w:rsidRPr="008A1220">
        <w:rPr>
          <w:rFonts w:ascii="Arial" w:hAnsi="Arial" w:cs="Arial"/>
          <w:b/>
          <w:bCs/>
          <w:color w:val="244061"/>
        </w:rPr>
        <w:t> </w:t>
      </w:r>
      <w:r w:rsidR="008D3E8B" w:rsidRPr="008A1220">
        <w:rPr>
          <w:rFonts w:ascii="Arial" w:hAnsi="Arial" w:cs="Arial"/>
          <w:b/>
          <w:bCs/>
          <w:noProof/>
          <w:color w:val="365F91"/>
        </w:rPr>
        <w:t xml:space="preserve">: </w:t>
      </w:r>
      <w:r>
        <w:rPr>
          <w:rFonts w:ascii="Arial" w:hAnsi="Arial" w:cs="Arial"/>
          <w:bCs/>
          <w:noProof/>
        </w:rPr>
        <w:t>quasi fluent</w:t>
      </w:r>
      <w:r w:rsidR="008D3E8B" w:rsidRPr="008A1220">
        <w:rPr>
          <w:rFonts w:ascii="Arial" w:hAnsi="Arial" w:cs="Arial"/>
          <w:bCs/>
          <w:noProof/>
        </w:rPr>
        <w:t xml:space="preserve"> </w:t>
      </w:r>
    </w:p>
    <w:p w:rsidR="008D3E8B" w:rsidRPr="0020032E" w:rsidRDefault="0020032E" w:rsidP="008D3E8B">
      <w:pPr>
        <w:pStyle w:val="En-tte"/>
        <w:numPr>
          <w:ilvl w:val="0"/>
          <w:numId w:val="10"/>
        </w:numPr>
        <w:spacing w:line="276" w:lineRule="auto"/>
        <w:ind w:left="560" w:hanging="350"/>
        <w:jc w:val="both"/>
        <w:rPr>
          <w:rFonts w:ascii="Arial" w:hAnsi="Arial" w:cs="Arial"/>
          <w:b/>
          <w:noProof/>
          <w:color w:val="365F91"/>
        </w:rPr>
      </w:pPr>
      <w:proofErr w:type="spellStart"/>
      <w:r>
        <w:rPr>
          <w:rFonts w:ascii="Arial" w:hAnsi="Arial" w:cs="Arial"/>
          <w:b/>
          <w:bCs/>
          <w:color w:val="244061"/>
        </w:rPr>
        <w:t>German</w:t>
      </w:r>
      <w:proofErr w:type="spellEnd"/>
      <w:r w:rsidR="008D3E8B" w:rsidRPr="00A51A6B">
        <w:rPr>
          <w:rFonts w:ascii="Arial" w:hAnsi="Arial" w:cs="Arial"/>
          <w:b/>
          <w:bCs/>
          <w:color w:val="244061"/>
        </w:rPr>
        <w:t> :</w:t>
      </w:r>
      <w:r w:rsidR="008D3E8B">
        <w:rPr>
          <w:rFonts w:ascii="Arial" w:hAnsi="Arial" w:cs="Arial"/>
          <w:b/>
          <w:noProof/>
          <w:color w:val="365F91"/>
        </w:rPr>
        <w:t xml:space="preserve"> </w:t>
      </w:r>
      <w:r>
        <w:rPr>
          <w:rFonts w:ascii="Arial" w:hAnsi="Arial" w:cs="Arial"/>
          <w:bCs/>
          <w:noProof/>
        </w:rPr>
        <w:t>read, written, talked</w:t>
      </w:r>
    </w:p>
    <w:p w:rsidR="008E677B" w:rsidRPr="00E9556A" w:rsidRDefault="0020032E" w:rsidP="00E9556A">
      <w:pPr>
        <w:pStyle w:val="En-tte"/>
        <w:numPr>
          <w:ilvl w:val="0"/>
          <w:numId w:val="10"/>
        </w:numPr>
        <w:spacing w:line="276" w:lineRule="auto"/>
        <w:ind w:left="560" w:hanging="350"/>
        <w:jc w:val="both"/>
        <w:rPr>
          <w:rFonts w:ascii="Arial" w:hAnsi="Arial" w:cs="Arial"/>
          <w:b/>
          <w:noProof/>
          <w:color w:val="365F91"/>
        </w:rPr>
      </w:pPr>
      <w:r>
        <w:rPr>
          <w:rFonts w:ascii="Arial" w:hAnsi="Arial" w:cs="Arial"/>
          <w:b/>
          <w:bCs/>
          <w:color w:val="244061"/>
        </w:rPr>
        <w:t>French</w:t>
      </w:r>
      <w:r w:rsidRPr="008A1220">
        <w:rPr>
          <w:rFonts w:ascii="Arial" w:hAnsi="Arial" w:cs="Arial"/>
          <w:b/>
          <w:bCs/>
          <w:color w:val="244061"/>
        </w:rPr>
        <w:t> </w:t>
      </w:r>
      <w:r w:rsidRPr="008A1220">
        <w:rPr>
          <w:rFonts w:ascii="Arial" w:hAnsi="Arial" w:cs="Arial"/>
          <w:b/>
          <w:bCs/>
          <w:noProof/>
          <w:color w:val="365F91"/>
        </w:rPr>
        <w:t xml:space="preserve">: </w:t>
      </w:r>
      <w:r>
        <w:rPr>
          <w:rFonts w:ascii="Arial" w:hAnsi="Arial" w:cs="Arial"/>
          <w:bCs/>
          <w:noProof/>
        </w:rPr>
        <w:t>mother tongue</w:t>
      </w:r>
      <w:r w:rsidR="00DB720C" w:rsidRPr="00E9556A">
        <w:rPr>
          <w:rFonts w:ascii="Arial" w:hAnsi="Arial" w:cs="Arial"/>
          <w:bCs/>
          <w:lang w:val="en-GB"/>
        </w:rPr>
        <w:br w:type="page"/>
      </w:r>
    </w:p>
    <w:p w:rsidR="008D3E8B" w:rsidRDefault="00E9556A" w:rsidP="00E37A55">
      <w:pPr>
        <w:spacing w:line="276" w:lineRule="auto"/>
        <w:rPr>
          <w:rFonts w:ascii="Arial" w:hAnsi="Arial" w:cs="Arial"/>
          <w:b/>
          <w:noProof/>
          <w:color w:val="365F91"/>
          <w:sz w:val="28"/>
          <w:lang w:val="en-US"/>
        </w:rPr>
      </w:pPr>
      <w:r w:rsidRPr="00E9556A">
        <w:rPr>
          <w:rFonts w:ascii="Arial" w:hAnsi="Arial" w:cs="Arial"/>
          <w:b/>
          <w:noProof/>
          <w:color w:val="365F91"/>
          <w:sz w:val="28"/>
          <w:lang w:val="en-US"/>
        </w:rPr>
        <w:lastRenderedPageBreak/>
        <w:t xml:space="preserve">Professional </w:t>
      </w:r>
      <w:r w:rsidR="008D3E8B" w:rsidRPr="00E9556A">
        <w:rPr>
          <w:rFonts w:ascii="Arial" w:hAnsi="Arial" w:cs="Arial"/>
          <w:b/>
          <w:noProof/>
          <w:color w:val="365F91"/>
          <w:sz w:val="28"/>
          <w:lang w:val="en-US"/>
        </w:rPr>
        <w:t>E</w:t>
      </w:r>
      <w:r w:rsidRPr="00E9556A">
        <w:rPr>
          <w:rFonts w:ascii="Arial" w:hAnsi="Arial" w:cs="Arial"/>
          <w:b/>
          <w:noProof/>
          <w:color w:val="365F91"/>
          <w:sz w:val="28"/>
          <w:lang w:val="en-US"/>
        </w:rPr>
        <w:t>xperiences</w:t>
      </w:r>
    </w:p>
    <w:p w:rsidR="00E37A55" w:rsidRPr="00E37A55" w:rsidRDefault="00E37A55" w:rsidP="00E37A55">
      <w:pPr>
        <w:spacing w:line="276" w:lineRule="auto"/>
        <w:rPr>
          <w:rFonts w:ascii="Arial" w:hAnsi="Arial" w:cs="Arial"/>
          <w:b/>
          <w:noProof/>
          <w:color w:val="365F91"/>
          <w:lang w:val="en-US"/>
        </w:rPr>
      </w:pPr>
    </w:p>
    <w:p w:rsidR="00E37A55" w:rsidRPr="001615E9" w:rsidRDefault="00E37A55" w:rsidP="00E37A55">
      <w:pPr>
        <w:rPr>
          <w:rFonts w:ascii="Arial" w:hAnsi="Arial" w:cs="Arial"/>
          <w:sz w:val="20"/>
          <w:szCs w:val="20"/>
        </w:rPr>
      </w:pPr>
      <w:r>
        <w:rPr>
          <w:rFonts w:ascii="Arial Gras" w:hAnsi="Arial Gras" w:cs="Arial"/>
          <w:b/>
          <w:sz w:val="26"/>
        </w:rPr>
        <w:t>La Banque Postale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>
        <w:rPr>
          <w:rFonts w:ascii="Arial" w:hAnsi="Arial" w:cs="Arial"/>
          <w:i/>
          <w:sz w:val="22"/>
        </w:rPr>
        <w:t>from</w:t>
      </w:r>
      <w:proofErr w:type="spellEnd"/>
      <w:r>
        <w:rPr>
          <w:rFonts w:ascii="Arial" w:hAnsi="Arial" w:cs="Arial"/>
          <w:i/>
          <w:sz w:val="22"/>
        </w:rPr>
        <w:t xml:space="preserve"> </w:t>
      </w:r>
      <w:r>
        <w:rPr>
          <w:rFonts w:ascii="Arial" w:hAnsi="Arial" w:cs="Arial"/>
          <w:i/>
          <w:sz w:val="22"/>
        </w:rPr>
        <w:t xml:space="preserve">01/2018 </w:t>
      </w:r>
      <w:r>
        <w:rPr>
          <w:rFonts w:ascii="Arial" w:hAnsi="Arial" w:cs="Arial"/>
          <w:i/>
          <w:sz w:val="22"/>
        </w:rPr>
        <w:t>to</w:t>
      </w:r>
      <w:r>
        <w:rPr>
          <w:rFonts w:ascii="Arial" w:hAnsi="Arial" w:cs="Arial"/>
          <w:i/>
          <w:sz w:val="22"/>
        </w:rPr>
        <w:t xml:space="preserve"> 03/2018</w:t>
      </w:r>
    </w:p>
    <w:p w:rsidR="00E37A55" w:rsidRPr="002C11CD" w:rsidRDefault="00E37A55" w:rsidP="00E37A55">
      <w:pPr>
        <w:ind w:left="993" w:hanging="993"/>
        <w:rPr>
          <w:rFonts w:ascii="Arial" w:hAnsi="Arial" w:cs="Arial"/>
          <w:color w:val="365F91"/>
          <w:sz w:val="20"/>
          <w:szCs w:val="20"/>
          <w:u w:val="single"/>
        </w:rPr>
      </w:pPr>
    </w:p>
    <w:p w:rsidR="00E37A55" w:rsidRPr="002C11CD" w:rsidRDefault="007E33CA" w:rsidP="00E37A55">
      <w:pPr>
        <w:ind w:left="993" w:hanging="993"/>
        <w:rPr>
          <w:rFonts w:ascii="Arial" w:hAnsi="Arial" w:cs="Arial"/>
          <w:b/>
          <w:bCs/>
          <w:sz w:val="20"/>
          <w:szCs w:val="20"/>
        </w:rPr>
      </w:pPr>
      <w:r w:rsidRPr="00E9556A">
        <w:rPr>
          <w:rFonts w:ascii="Arial" w:hAnsi="Arial" w:cs="Arial"/>
          <w:color w:val="365F91"/>
          <w:sz w:val="20"/>
          <w:szCs w:val="20"/>
          <w:u w:val="single"/>
          <w:lang w:val="en-US"/>
        </w:rPr>
        <w:t>Function</w:t>
      </w:r>
      <w:r w:rsidR="00E37A55" w:rsidRPr="002C11CD">
        <w:rPr>
          <w:rFonts w:ascii="Arial" w:hAnsi="Arial" w:cs="Arial"/>
          <w:color w:val="365F91"/>
          <w:sz w:val="20"/>
          <w:szCs w:val="20"/>
        </w:rPr>
        <w:t>:</w:t>
      </w:r>
      <w:r w:rsidR="00E37A55" w:rsidRPr="002C11CD">
        <w:rPr>
          <w:rFonts w:ascii="Arial" w:hAnsi="Arial" w:cs="Arial"/>
          <w:sz w:val="20"/>
          <w:szCs w:val="20"/>
        </w:rPr>
        <w:t xml:space="preserve"> </w:t>
      </w:r>
      <w:r w:rsidRPr="00E9556A">
        <w:rPr>
          <w:rFonts w:ascii="Arial" w:hAnsi="Arial" w:cs="Arial"/>
          <w:b/>
          <w:sz w:val="20"/>
          <w:szCs w:val="20"/>
          <w:lang w:val="en-US"/>
        </w:rPr>
        <w:t>Project Manager</w:t>
      </w:r>
      <w:r w:rsidR="00E37A55">
        <w:rPr>
          <w:rFonts w:ascii="Arial" w:hAnsi="Arial" w:cs="Arial"/>
          <w:b/>
          <w:sz w:val="20"/>
          <w:szCs w:val="20"/>
        </w:rPr>
        <w:t>.</w:t>
      </w:r>
    </w:p>
    <w:p w:rsidR="00E37A55" w:rsidRDefault="00E37A55" w:rsidP="00E37A55">
      <w:pPr>
        <w:tabs>
          <w:tab w:val="left" w:pos="1190"/>
        </w:tabs>
        <w:rPr>
          <w:rFonts w:ascii="Arial" w:hAnsi="Arial" w:cs="Arial"/>
          <w:color w:val="365F91"/>
          <w:sz w:val="20"/>
          <w:szCs w:val="20"/>
          <w:u w:val="single"/>
        </w:rPr>
      </w:pPr>
    </w:p>
    <w:p w:rsidR="00E37A55" w:rsidRDefault="007E33CA" w:rsidP="00E37A55">
      <w:pPr>
        <w:tabs>
          <w:tab w:val="left" w:pos="1190"/>
        </w:tabs>
        <w:ind w:left="709" w:hanging="709"/>
        <w:jc w:val="both"/>
        <w:rPr>
          <w:rFonts w:ascii="Arial" w:hAnsi="Arial" w:cs="Arial"/>
          <w:sz w:val="20"/>
          <w:szCs w:val="20"/>
        </w:rPr>
      </w:pPr>
      <w:r w:rsidRPr="00E9556A">
        <w:rPr>
          <w:rFonts w:ascii="Arial" w:hAnsi="Arial" w:cs="Arial"/>
          <w:color w:val="365F91"/>
          <w:sz w:val="20"/>
          <w:szCs w:val="20"/>
          <w:u w:val="single"/>
          <w:lang w:val="en-US"/>
        </w:rPr>
        <w:t xml:space="preserve">Technical </w:t>
      </w:r>
      <w:proofErr w:type="gramStart"/>
      <w:r w:rsidRPr="00E9556A">
        <w:rPr>
          <w:rFonts w:ascii="Arial" w:hAnsi="Arial" w:cs="Arial"/>
          <w:color w:val="365F91"/>
          <w:sz w:val="20"/>
          <w:szCs w:val="20"/>
          <w:u w:val="single"/>
          <w:lang w:val="en-US"/>
        </w:rPr>
        <w:t>Environment</w:t>
      </w:r>
      <w:r w:rsidR="00E37A55" w:rsidRPr="002748C3">
        <w:rPr>
          <w:rFonts w:ascii="Arial" w:hAnsi="Arial" w:cs="Arial"/>
          <w:color w:val="365F91"/>
          <w:sz w:val="20"/>
          <w:szCs w:val="20"/>
        </w:rPr>
        <w:t xml:space="preserve"> </w:t>
      </w:r>
      <w:r w:rsidR="00E37A55" w:rsidRPr="002C11CD">
        <w:rPr>
          <w:rFonts w:ascii="Arial" w:hAnsi="Arial" w:cs="Arial"/>
          <w:color w:val="365F91"/>
          <w:sz w:val="20"/>
          <w:szCs w:val="20"/>
        </w:rPr>
        <w:t>:</w:t>
      </w:r>
      <w:proofErr w:type="gramEnd"/>
      <w:r w:rsidR="00E37A55">
        <w:rPr>
          <w:rFonts w:ascii="Arial" w:hAnsi="Arial" w:cs="Arial"/>
          <w:color w:val="365F91"/>
          <w:sz w:val="20"/>
          <w:szCs w:val="20"/>
        </w:rPr>
        <w:t xml:space="preserve"> </w:t>
      </w:r>
      <w:r w:rsidR="00E37A55">
        <w:rPr>
          <w:rFonts w:ascii="Arial" w:hAnsi="Arial" w:cs="Arial"/>
          <w:b/>
          <w:sz w:val="20"/>
          <w:szCs w:val="20"/>
        </w:rPr>
        <w:t>IBM Power-</w:t>
      </w:r>
      <w:proofErr w:type="spellStart"/>
      <w:r w:rsidR="00E37A55">
        <w:rPr>
          <w:rFonts w:ascii="Arial" w:hAnsi="Arial" w:cs="Arial"/>
          <w:b/>
          <w:sz w:val="20"/>
          <w:szCs w:val="20"/>
        </w:rPr>
        <w:t>Series</w:t>
      </w:r>
      <w:proofErr w:type="spellEnd"/>
      <w:r w:rsidR="00E37A55">
        <w:rPr>
          <w:rFonts w:ascii="Arial" w:hAnsi="Arial" w:cs="Arial"/>
          <w:b/>
          <w:sz w:val="20"/>
          <w:szCs w:val="20"/>
        </w:rPr>
        <w:t xml:space="preserve"> </w:t>
      </w:r>
      <w:r w:rsidR="00E37A55">
        <w:rPr>
          <w:rFonts w:ascii="Arial" w:hAnsi="Arial" w:cs="Arial"/>
          <w:b/>
          <w:sz w:val="20"/>
          <w:szCs w:val="20"/>
        </w:rPr>
        <w:t>and</w:t>
      </w:r>
      <w:r w:rsidR="00E37A55">
        <w:rPr>
          <w:rFonts w:ascii="Arial" w:hAnsi="Arial" w:cs="Arial"/>
          <w:b/>
          <w:sz w:val="20"/>
          <w:szCs w:val="20"/>
        </w:rPr>
        <w:t xml:space="preserve"> AIX, SAN</w:t>
      </w:r>
      <w:r w:rsidR="00E37A55" w:rsidRPr="00E37A55">
        <w:rPr>
          <w:rFonts w:ascii="Arial" w:hAnsi="Arial" w:cs="Arial"/>
          <w:b/>
          <w:sz w:val="20"/>
          <w:szCs w:val="20"/>
        </w:rPr>
        <w:t xml:space="preserve"> </w:t>
      </w:r>
      <w:r w:rsidR="00E37A55">
        <w:rPr>
          <w:rFonts w:ascii="Arial" w:hAnsi="Arial" w:cs="Arial"/>
          <w:b/>
          <w:sz w:val="20"/>
          <w:szCs w:val="20"/>
        </w:rPr>
        <w:t>Stor</w:t>
      </w:r>
      <w:r w:rsidR="00E37A55">
        <w:rPr>
          <w:rFonts w:ascii="Arial" w:hAnsi="Arial" w:cs="Arial"/>
          <w:b/>
          <w:sz w:val="20"/>
          <w:szCs w:val="20"/>
        </w:rPr>
        <w:t>age.</w:t>
      </w:r>
    </w:p>
    <w:p w:rsidR="00E37A55" w:rsidRDefault="00E37A55" w:rsidP="00E37A55">
      <w:pPr>
        <w:tabs>
          <w:tab w:val="left" w:pos="1190"/>
        </w:tabs>
        <w:rPr>
          <w:rFonts w:ascii="Arial" w:hAnsi="Arial" w:cs="Arial"/>
          <w:sz w:val="20"/>
          <w:szCs w:val="20"/>
        </w:rPr>
      </w:pPr>
    </w:p>
    <w:p w:rsidR="00E37A55" w:rsidRPr="008E677B" w:rsidRDefault="007E33CA" w:rsidP="00E37A55">
      <w:pPr>
        <w:tabs>
          <w:tab w:val="left" w:pos="1190"/>
        </w:tabs>
        <w:spacing w:line="360" w:lineRule="auto"/>
        <w:rPr>
          <w:rFonts w:ascii="Arial" w:hAnsi="Arial" w:cs="Arial"/>
          <w:color w:val="365F91"/>
          <w:sz w:val="20"/>
          <w:szCs w:val="20"/>
        </w:rPr>
      </w:pPr>
      <w:proofErr w:type="spellStart"/>
      <w:r>
        <w:rPr>
          <w:rFonts w:ascii="Arial" w:hAnsi="Arial" w:cs="Arial"/>
          <w:color w:val="365F91"/>
          <w:sz w:val="20"/>
          <w:szCs w:val="20"/>
          <w:u w:val="single"/>
        </w:rPr>
        <w:t>Achievements</w:t>
      </w:r>
      <w:proofErr w:type="spellEnd"/>
      <w:r w:rsidR="00E37A55" w:rsidRPr="002C11CD">
        <w:rPr>
          <w:rFonts w:ascii="Arial" w:hAnsi="Arial" w:cs="Arial"/>
          <w:color w:val="365F91"/>
          <w:sz w:val="20"/>
          <w:szCs w:val="20"/>
        </w:rPr>
        <w:t>:</w:t>
      </w:r>
    </w:p>
    <w:p w:rsidR="007E33CA" w:rsidRPr="007E33CA" w:rsidRDefault="00E37A55" w:rsidP="00E37A55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7A55">
        <w:rPr>
          <w:rFonts w:ascii="Arial" w:hAnsi="Arial" w:cs="Arial"/>
          <w:sz w:val="20"/>
          <w:szCs w:val="20"/>
          <w:lang w:val="en-US"/>
        </w:rPr>
        <w:t>Project completed in 6 weeks: firmware update of 57 HMC (Hardware Management Console) that manage about 60 Power-Series chassis and about 4000 LPARs (AIX virtual machines).</w:t>
      </w:r>
    </w:p>
    <w:p w:rsidR="00E37A55" w:rsidRDefault="007E33CA" w:rsidP="007E33CA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7E33CA">
        <w:rPr>
          <w:rFonts w:ascii="Arial" w:hAnsi="Arial" w:cs="Arial"/>
          <w:sz w:val="20"/>
          <w:szCs w:val="20"/>
        </w:rPr>
        <w:t>Ongoing</w:t>
      </w:r>
      <w:proofErr w:type="spellEnd"/>
      <w:r w:rsidRPr="007E33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E33CA">
        <w:rPr>
          <w:rFonts w:ascii="Arial" w:hAnsi="Arial" w:cs="Arial"/>
          <w:sz w:val="20"/>
          <w:szCs w:val="20"/>
        </w:rPr>
        <w:t>project</w:t>
      </w:r>
      <w:proofErr w:type="spellEnd"/>
      <w:r w:rsidRPr="007E33CA">
        <w:rPr>
          <w:rFonts w:ascii="Arial" w:hAnsi="Arial" w:cs="Arial"/>
          <w:sz w:val="20"/>
          <w:szCs w:val="20"/>
        </w:rPr>
        <w:t xml:space="preserve"> to drive the update the software version of 50 Power-HA clusters, </w:t>
      </w:r>
      <w:proofErr w:type="spellStart"/>
      <w:r w:rsidRPr="007E33CA">
        <w:rPr>
          <w:rFonts w:ascii="Arial" w:hAnsi="Arial" w:cs="Arial"/>
          <w:sz w:val="20"/>
          <w:szCs w:val="20"/>
        </w:rPr>
        <w:t>which</w:t>
      </w:r>
      <w:proofErr w:type="spellEnd"/>
      <w:r w:rsidRPr="007E33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E33CA">
        <w:rPr>
          <w:rFonts w:ascii="Arial" w:hAnsi="Arial" w:cs="Arial"/>
          <w:sz w:val="20"/>
          <w:szCs w:val="20"/>
        </w:rPr>
        <w:t>involves</w:t>
      </w:r>
      <w:proofErr w:type="spellEnd"/>
      <w:r w:rsidRPr="007E33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E33CA">
        <w:rPr>
          <w:rFonts w:ascii="Arial" w:hAnsi="Arial" w:cs="Arial"/>
          <w:sz w:val="20"/>
          <w:szCs w:val="20"/>
        </w:rPr>
        <w:t>updating</w:t>
      </w:r>
      <w:proofErr w:type="spellEnd"/>
      <w:r w:rsidRPr="007E33CA">
        <w:rPr>
          <w:rFonts w:ascii="Arial" w:hAnsi="Arial" w:cs="Arial"/>
          <w:sz w:val="20"/>
          <w:szCs w:val="20"/>
        </w:rPr>
        <w:t xml:space="preserve"> the AIX version of the 100 </w:t>
      </w:r>
      <w:proofErr w:type="spellStart"/>
      <w:r w:rsidRPr="007E33CA">
        <w:rPr>
          <w:rFonts w:ascii="Arial" w:hAnsi="Arial" w:cs="Arial"/>
          <w:sz w:val="20"/>
          <w:szCs w:val="20"/>
        </w:rPr>
        <w:t>LPARs</w:t>
      </w:r>
      <w:proofErr w:type="spellEnd"/>
      <w:r w:rsidRPr="007E33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E33CA">
        <w:rPr>
          <w:rFonts w:ascii="Arial" w:hAnsi="Arial" w:cs="Arial"/>
          <w:sz w:val="20"/>
          <w:szCs w:val="20"/>
        </w:rPr>
        <w:t>that</w:t>
      </w:r>
      <w:proofErr w:type="spellEnd"/>
      <w:r w:rsidRPr="007E33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E33CA">
        <w:rPr>
          <w:rFonts w:ascii="Arial" w:hAnsi="Arial" w:cs="Arial"/>
          <w:sz w:val="20"/>
          <w:szCs w:val="20"/>
        </w:rPr>
        <w:t>make</w:t>
      </w:r>
      <w:proofErr w:type="spellEnd"/>
      <w:r w:rsidRPr="007E33CA">
        <w:rPr>
          <w:rFonts w:ascii="Arial" w:hAnsi="Arial" w:cs="Arial"/>
          <w:sz w:val="20"/>
          <w:szCs w:val="20"/>
        </w:rPr>
        <w:t xml:space="preserve"> up </w:t>
      </w:r>
      <w:proofErr w:type="spellStart"/>
      <w:r w:rsidRPr="007E33CA">
        <w:rPr>
          <w:rFonts w:ascii="Arial" w:hAnsi="Arial" w:cs="Arial"/>
          <w:sz w:val="20"/>
          <w:szCs w:val="20"/>
        </w:rPr>
        <w:t>these</w:t>
      </w:r>
      <w:proofErr w:type="spellEnd"/>
      <w:r w:rsidRPr="007E33C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E33CA">
        <w:rPr>
          <w:rFonts w:ascii="Arial" w:hAnsi="Arial" w:cs="Arial"/>
          <w:sz w:val="20"/>
          <w:szCs w:val="20"/>
        </w:rPr>
        <w:t>clusters.</w:t>
      </w:r>
      <w:r w:rsidR="00E37A55">
        <w:rPr>
          <w:rFonts w:ascii="Arial" w:hAnsi="Arial" w:cs="Arial"/>
          <w:sz w:val="20"/>
          <w:szCs w:val="20"/>
        </w:rPr>
        <w:t>.</w:t>
      </w:r>
      <w:proofErr w:type="gramEnd"/>
      <w:r w:rsidR="00E37A55">
        <w:rPr>
          <w:rFonts w:ascii="Arial" w:hAnsi="Arial" w:cs="Arial"/>
          <w:sz w:val="20"/>
          <w:szCs w:val="20"/>
        </w:rPr>
        <w:t xml:space="preserve"> </w:t>
      </w:r>
    </w:p>
    <w:p w:rsidR="00E37A55" w:rsidRPr="007E33CA" w:rsidRDefault="00E37A55" w:rsidP="007E33CA">
      <w:pPr>
        <w:rPr>
          <w:rFonts w:ascii="Arial Gras" w:hAnsi="Arial Gras" w:cs="Arial"/>
          <w:b/>
          <w:sz w:val="26"/>
          <w:lang w:val="en-US"/>
        </w:rPr>
      </w:pPr>
    </w:p>
    <w:p w:rsidR="00E37A55" w:rsidRPr="007E33CA" w:rsidRDefault="00E37A55" w:rsidP="007E33CA">
      <w:pPr>
        <w:rPr>
          <w:rFonts w:ascii="Arial" w:hAnsi="Arial" w:cs="Arial"/>
          <w:b/>
          <w:noProof/>
          <w:lang w:val="en-US"/>
        </w:rPr>
      </w:pPr>
    </w:p>
    <w:p w:rsidR="00381B23" w:rsidRPr="00E9556A" w:rsidRDefault="00381B23" w:rsidP="00381B23">
      <w:pPr>
        <w:rPr>
          <w:rFonts w:ascii="Arial" w:hAnsi="Arial" w:cs="Arial"/>
          <w:sz w:val="20"/>
          <w:szCs w:val="20"/>
          <w:lang w:val="en-US"/>
        </w:rPr>
      </w:pPr>
      <w:r w:rsidRPr="00E9556A">
        <w:rPr>
          <w:rFonts w:ascii="Arial Gras" w:hAnsi="Arial Gras" w:cs="Arial"/>
          <w:b/>
          <w:sz w:val="26"/>
          <w:lang w:val="en-US"/>
        </w:rPr>
        <w:t>ATOS (</w:t>
      </w:r>
      <w:r w:rsidR="00E9556A" w:rsidRPr="00E9556A">
        <w:rPr>
          <w:rFonts w:ascii="Arial Gras" w:hAnsi="Arial Gras" w:cs="Arial"/>
          <w:b/>
          <w:sz w:val="26"/>
          <w:lang w:val="en-US"/>
        </w:rPr>
        <w:t xml:space="preserve">ABC outsourcing contract for </w:t>
      </w:r>
      <w:r w:rsidRPr="00E9556A">
        <w:rPr>
          <w:rFonts w:ascii="Arial Gras" w:hAnsi="Arial Gras" w:cs="Arial"/>
          <w:b/>
          <w:sz w:val="26"/>
          <w:lang w:val="en-US"/>
        </w:rPr>
        <w:t>AIRBUS</w:t>
      </w:r>
      <w:r w:rsidR="00E9556A" w:rsidRPr="00E9556A">
        <w:rPr>
          <w:rFonts w:ascii="Arial Gras" w:hAnsi="Arial Gras" w:cs="Arial"/>
          <w:b/>
          <w:sz w:val="26"/>
          <w:lang w:val="en-US"/>
        </w:rPr>
        <w:t xml:space="preserve"> IS</w:t>
      </w:r>
      <w:r w:rsidRPr="00E9556A">
        <w:rPr>
          <w:rFonts w:ascii="Arial Gras" w:hAnsi="Arial Gras" w:cs="Arial"/>
          <w:b/>
          <w:sz w:val="26"/>
          <w:lang w:val="en-US"/>
        </w:rPr>
        <w:t>)</w:t>
      </w:r>
      <w:r w:rsidRPr="00E9556A">
        <w:rPr>
          <w:rFonts w:ascii="Verdana" w:hAnsi="Verdana"/>
          <w:sz w:val="18"/>
          <w:szCs w:val="18"/>
          <w:lang w:val="en-US"/>
        </w:rPr>
        <w:tab/>
      </w:r>
      <w:r w:rsidR="00E37A55">
        <w:rPr>
          <w:rFonts w:ascii="Verdana" w:hAnsi="Verdana"/>
          <w:sz w:val="18"/>
          <w:szCs w:val="18"/>
          <w:lang w:val="en-US"/>
        </w:rPr>
        <w:tab/>
      </w:r>
      <w:r w:rsidR="00E9556A" w:rsidRPr="00E9556A">
        <w:rPr>
          <w:rFonts w:ascii="Arial" w:hAnsi="Arial" w:cs="Arial"/>
          <w:i/>
          <w:sz w:val="22"/>
          <w:lang w:val="en-US"/>
        </w:rPr>
        <w:t>from</w:t>
      </w:r>
      <w:r w:rsidRPr="00E9556A">
        <w:rPr>
          <w:rFonts w:ascii="Arial" w:hAnsi="Arial" w:cs="Arial"/>
          <w:i/>
          <w:sz w:val="22"/>
          <w:lang w:val="en-US"/>
        </w:rPr>
        <w:t xml:space="preserve"> </w:t>
      </w:r>
      <w:r w:rsidR="00E36461" w:rsidRPr="00E9556A">
        <w:rPr>
          <w:rFonts w:ascii="Arial" w:hAnsi="Arial" w:cs="Arial"/>
          <w:i/>
          <w:sz w:val="22"/>
          <w:lang w:val="en-US"/>
        </w:rPr>
        <w:t>02/2017</w:t>
      </w:r>
      <w:r w:rsidRPr="00E9556A">
        <w:rPr>
          <w:rFonts w:ascii="Arial" w:hAnsi="Arial" w:cs="Arial"/>
          <w:i/>
          <w:sz w:val="22"/>
          <w:lang w:val="en-US"/>
        </w:rPr>
        <w:t xml:space="preserve"> </w:t>
      </w:r>
      <w:r w:rsidR="00E37A55">
        <w:rPr>
          <w:rFonts w:ascii="Arial" w:hAnsi="Arial" w:cs="Arial"/>
          <w:i/>
          <w:sz w:val="22"/>
          <w:lang w:val="en-US"/>
        </w:rPr>
        <w:t>to 11/2017</w:t>
      </w:r>
    </w:p>
    <w:p w:rsidR="00381B23" w:rsidRPr="00E9556A" w:rsidRDefault="00381B23" w:rsidP="00381B23">
      <w:pPr>
        <w:ind w:left="993" w:hanging="993"/>
        <w:rPr>
          <w:rFonts w:ascii="Arial" w:hAnsi="Arial" w:cs="Arial"/>
          <w:color w:val="365F91"/>
          <w:sz w:val="20"/>
          <w:szCs w:val="20"/>
          <w:u w:val="single"/>
          <w:lang w:val="en-US"/>
        </w:rPr>
      </w:pPr>
    </w:p>
    <w:p w:rsidR="00381B23" w:rsidRPr="00E9556A" w:rsidRDefault="00E9556A" w:rsidP="00381B23">
      <w:pPr>
        <w:ind w:left="993" w:hanging="993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E9556A">
        <w:rPr>
          <w:rFonts w:ascii="Arial" w:hAnsi="Arial" w:cs="Arial"/>
          <w:color w:val="365F91"/>
          <w:sz w:val="20"/>
          <w:szCs w:val="20"/>
          <w:u w:val="single"/>
          <w:lang w:val="en-US"/>
        </w:rPr>
        <w:t>Function</w:t>
      </w:r>
      <w:r w:rsidR="00381B23" w:rsidRPr="00E9556A">
        <w:rPr>
          <w:rFonts w:ascii="Arial" w:hAnsi="Arial" w:cs="Arial"/>
          <w:color w:val="365F91"/>
          <w:sz w:val="20"/>
          <w:szCs w:val="20"/>
          <w:lang w:val="en-US"/>
        </w:rPr>
        <w:t xml:space="preserve"> :</w:t>
      </w:r>
      <w:proofErr w:type="gramEnd"/>
      <w:r w:rsidR="00381B23" w:rsidRPr="00E9556A">
        <w:rPr>
          <w:rFonts w:ascii="Arial" w:hAnsi="Arial" w:cs="Arial"/>
          <w:sz w:val="20"/>
          <w:szCs w:val="20"/>
          <w:lang w:val="en-US"/>
        </w:rPr>
        <w:t xml:space="preserve"> </w:t>
      </w:r>
      <w:r w:rsidRPr="00E9556A">
        <w:rPr>
          <w:rFonts w:ascii="Arial" w:hAnsi="Arial" w:cs="Arial"/>
          <w:b/>
          <w:sz w:val="20"/>
          <w:szCs w:val="20"/>
          <w:lang w:val="en-US"/>
        </w:rPr>
        <w:t>Project Manager</w:t>
      </w:r>
      <w:r w:rsidR="00E36461" w:rsidRPr="00E9556A">
        <w:rPr>
          <w:rFonts w:ascii="Arial" w:hAnsi="Arial" w:cs="Arial"/>
          <w:b/>
          <w:sz w:val="20"/>
          <w:szCs w:val="20"/>
          <w:lang w:val="en-US"/>
        </w:rPr>
        <w:t>.</w:t>
      </w:r>
    </w:p>
    <w:p w:rsidR="00381B23" w:rsidRPr="00E9556A" w:rsidRDefault="00381B23" w:rsidP="00381B23">
      <w:pPr>
        <w:tabs>
          <w:tab w:val="left" w:pos="1190"/>
        </w:tabs>
        <w:rPr>
          <w:rFonts w:ascii="Arial" w:hAnsi="Arial" w:cs="Arial"/>
          <w:color w:val="365F91"/>
          <w:sz w:val="20"/>
          <w:szCs w:val="20"/>
          <w:u w:val="single"/>
          <w:lang w:val="en-US"/>
        </w:rPr>
      </w:pPr>
    </w:p>
    <w:p w:rsidR="00381B23" w:rsidRPr="00E9556A" w:rsidRDefault="00E9556A" w:rsidP="00381B23">
      <w:pPr>
        <w:tabs>
          <w:tab w:val="left" w:pos="1190"/>
        </w:tabs>
        <w:ind w:left="709" w:hanging="709"/>
        <w:jc w:val="both"/>
        <w:rPr>
          <w:rFonts w:ascii="Arial" w:hAnsi="Arial" w:cs="Arial"/>
          <w:sz w:val="20"/>
          <w:szCs w:val="20"/>
          <w:lang w:val="en-US"/>
        </w:rPr>
      </w:pPr>
      <w:r w:rsidRPr="00E9556A">
        <w:rPr>
          <w:rFonts w:ascii="Arial" w:hAnsi="Arial" w:cs="Arial"/>
          <w:color w:val="365F91"/>
          <w:sz w:val="20"/>
          <w:szCs w:val="20"/>
          <w:u w:val="single"/>
          <w:lang w:val="en-US"/>
        </w:rPr>
        <w:t xml:space="preserve">Technical </w:t>
      </w:r>
      <w:proofErr w:type="gramStart"/>
      <w:r w:rsidRPr="00E9556A">
        <w:rPr>
          <w:rFonts w:ascii="Arial" w:hAnsi="Arial" w:cs="Arial"/>
          <w:color w:val="365F91"/>
          <w:sz w:val="20"/>
          <w:szCs w:val="20"/>
          <w:u w:val="single"/>
          <w:lang w:val="en-US"/>
        </w:rPr>
        <w:t>Environment</w:t>
      </w:r>
      <w:r w:rsidR="00381B23" w:rsidRPr="00E9556A">
        <w:rPr>
          <w:rFonts w:ascii="Arial" w:hAnsi="Arial" w:cs="Arial"/>
          <w:color w:val="365F91"/>
          <w:sz w:val="20"/>
          <w:szCs w:val="20"/>
          <w:lang w:val="en-US"/>
        </w:rPr>
        <w:t xml:space="preserve"> :</w:t>
      </w:r>
      <w:proofErr w:type="gramEnd"/>
      <w:r w:rsidR="00381B23" w:rsidRPr="00E9556A">
        <w:rPr>
          <w:rFonts w:ascii="Arial" w:hAnsi="Arial" w:cs="Arial"/>
          <w:color w:val="365F91"/>
          <w:sz w:val="20"/>
          <w:szCs w:val="20"/>
          <w:lang w:val="en-US"/>
        </w:rPr>
        <w:t xml:space="preserve"> </w:t>
      </w:r>
      <w:r w:rsidR="00381B23" w:rsidRPr="00E9556A">
        <w:rPr>
          <w:rFonts w:ascii="Arial" w:hAnsi="Arial" w:cs="Arial"/>
          <w:b/>
          <w:sz w:val="20"/>
          <w:szCs w:val="20"/>
          <w:lang w:val="en-US"/>
        </w:rPr>
        <w:t xml:space="preserve">Windows, UNIX, Linux, </w:t>
      </w:r>
      <w:r w:rsidR="00D05F89" w:rsidRPr="00E9556A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="00D05F89" w:rsidRPr="00E9556A">
        <w:rPr>
          <w:rFonts w:ascii="Arial" w:hAnsi="Arial" w:cs="Arial"/>
          <w:b/>
          <w:sz w:val="20"/>
          <w:szCs w:val="20"/>
          <w:lang w:val="en-US"/>
        </w:rPr>
        <w:t>WMware</w:t>
      </w:r>
      <w:proofErr w:type="spellEnd"/>
      <w:r w:rsidR="00D05F89" w:rsidRPr="00E9556A">
        <w:rPr>
          <w:rFonts w:ascii="Arial" w:hAnsi="Arial" w:cs="Arial"/>
          <w:b/>
          <w:sz w:val="20"/>
          <w:szCs w:val="20"/>
          <w:lang w:val="en-US"/>
        </w:rPr>
        <w:t xml:space="preserve">, </w:t>
      </w:r>
      <w:r w:rsidR="00381B23" w:rsidRPr="00E9556A">
        <w:rPr>
          <w:rFonts w:ascii="Arial" w:hAnsi="Arial" w:cs="Arial"/>
          <w:b/>
          <w:sz w:val="20"/>
          <w:szCs w:val="20"/>
          <w:lang w:val="en-US"/>
        </w:rPr>
        <w:t>Sto</w:t>
      </w:r>
      <w:r w:rsidR="003A5434">
        <w:rPr>
          <w:rFonts w:ascii="Arial" w:hAnsi="Arial" w:cs="Arial"/>
          <w:b/>
          <w:sz w:val="20"/>
          <w:szCs w:val="20"/>
          <w:lang w:val="en-US"/>
        </w:rPr>
        <w:t>r</w:t>
      </w:r>
      <w:r w:rsidR="00381B23" w:rsidRPr="00E9556A">
        <w:rPr>
          <w:rFonts w:ascii="Arial" w:hAnsi="Arial" w:cs="Arial"/>
          <w:b/>
          <w:sz w:val="20"/>
          <w:szCs w:val="20"/>
          <w:lang w:val="en-US"/>
        </w:rPr>
        <w:t>age SAN et NAS.</w:t>
      </w:r>
    </w:p>
    <w:p w:rsidR="00381B23" w:rsidRPr="00E9556A" w:rsidRDefault="00381B23" w:rsidP="00381B23">
      <w:pPr>
        <w:tabs>
          <w:tab w:val="left" w:pos="1190"/>
        </w:tabs>
        <w:rPr>
          <w:rFonts w:ascii="Arial" w:hAnsi="Arial" w:cs="Arial"/>
          <w:sz w:val="20"/>
          <w:szCs w:val="20"/>
          <w:lang w:val="en-US"/>
        </w:rPr>
      </w:pPr>
    </w:p>
    <w:p w:rsidR="00381B23" w:rsidRPr="008E677B" w:rsidRDefault="00E9556A" w:rsidP="00381B23">
      <w:pPr>
        <w:tabs>
          <w:tab w:val="left" w:pos="1190"/>
        </w:tabs>
        <w:spacing w:line="360" w:lineRule="auto"/>
        <w:rPr>
          <w:rFonts w:ascii="Arial" w:hAnsi="Arial" w:cs="Arial"/>
          <w:color w:val="365F91"/>
          <w:sz w:val="20"/>
          <w:szCs w:val="20"/>
        </w:rPr>
      </w:pPr>
      <w:proofErr w:type="spellStart"/>
      <w:r>
        <w:rPr>
          <w:rFonts w:ascii="Arial" w:hAnsi="Arial" w:cs="Arial"/>
          <w:color w:val="365F91"/>
          <w:sz w:val="20"/>
          <w:szCs w:val="20"/>
          <w:u w:val="single"/>
        </w:rPr>
        <w:t>Achievements</w:t>
      </w:r>
      <w:proofErr w:type="spellEnd"/>
      <w:r w:rsidR="00381B23" w:rsidRPr="002C11CD">
        <w:rPr>
          <w:rFonts w:ascii="Arial" w:hAnsi="Arial" w:cs="Arial"/>
          <w:color w:val="365F91"/>
          <w:sz w:val="20"/>
          <w:szCs w:val="20"/>
        </w:rPr>
        <w:t xml:space="preserve"> :</w:t>
      </w:r>
    </w:p>
    <w:p w:rsidR="00E9556A" w:rsidRPr="00E9556A" w:rsidRDefault="00D05F89" w:rsidP="001215F6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9556A">
        <w:rPr>
          <w:rFonts w:ascii="Arial" w:hAnsi="Arial" w:cs="Arial"/>
          <w:sz w:val="20"/>
          <w:szCs w:val="20"/>
          <w:lang w:val="en-US"/>
        </w:rPr>
        <w:t xml:space="preserve">STORM </w:t>
      </w:r>
      <w:r w:rsidR="00E9556A" w:rsidRPr="00E9556A">
        <w:rPr>
          <w:rFonts w:ascii="Arial" w:hAnsi="Arial" w:cs="Arial"/>
          <w:sz w:val="20"/>
          <w:szCs w:val="20"/>
          <w:lang w:val="en-US"/>
        </w:rPr>
        <w:t xml:space="preserve">Project </w:t>
      </w:r>
      <w:r w:rsidRPr="00E9556A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E9556A">
        <w:rPr>
          <w:rFonts w:ascii="Arial" w:hAnsi="Arial" w:cs="Arial"/>
          <w:sz w:val="20"/>
          <w:szCs w:val="20"/>
          <w:lang w:val="en-US"/>
        </w:rPr>
        <w:t>STorage</w:t>
      </w:r>
      <w:proofErr w:type="spellEnd"/>
      <w:r w:rsidRPr="00E9556A">
        <w:rPr>
          <w:rFonts w:ascii="Arial" w:hAnsi="Arial" w:cs="Arial"/>
          <w:sz w:val="20"/>
          <w:szCs w:val="20"/>
          <w:lang w:val="en-US"/>
        </w:rPr>
        <w:t xml:space="preserve"> Obsolescence and </w:t>
      </w:r>
      <w:proofErr w:type="spellStart"/>
      <w:r w:rsidRPr="00E9556A">
        <w:rPr>
          <w:rFonts w:ascii="Arial" w:hAnsi="Arial" w:cs="Arial"/>
          <w:sz w:val="20"/>
          <w:szCs w:val="20"/>
          <w:lang w:val="en-US"/>
        </w:rPr>
        <w:t>ReMoval</w:t>
      </w:r>
      <w:proofErr w:type="spellEnd"/>
      <w:r w:rsidRPr="00E9556A">
        <w:rPr>
          <w:rFonts w:ascii="Arial" w:hAnsi="Arial" w:cs="Arial"/>
          <w:sz w:val="20"/>
          <w:szCs w:val="20"/>
          <w:lang w:val="en-US"/>
        </w:rPr>
        <w:t>)</w:t>
      </w:r>
      <w:r w:rsidR="00381B23" w:rsidRPr="00E9556A">
        <w:rPr>
          <w:rFonts w:ascii="Arial" w:hAnsi="Arial" w:cs="Arial"/>
          <w:sz w:val="20"/>
          <w:szCs w:val="20"/>
          <w:lang w:val="en-US"/>
        </w:rPr>
        <w:t>.</w:t>
      </w:r>
      <w:r w:rsidRPr="00E9556A">
        <w:rPr>
          <w:rFonts w:ascii="Arial" w:hAnsi="Arial" w:cs="Arial"/>
          <w:sz w:val="20"/>
          <w:szCs w:val="20"/>
          <w:lang w:val="en-US"/>
        </w:rPr>
        <w:t xml:space="preserve"> </w:t>
      </w:r>
      <w:r w:rsidR="00E9556A">
        <w:rPr>
          <w:rFonts w:ascii="Arial" w:hAnsi="Arial" w:cs="Arial"/>
          <w:sz w:val="20"/>
          <w:szCs w:val="20"/>
          <w:lang w:val="en-US"/>
        </w:rPr>
        <w:t>P</w:t>
      </w:r>
      <w:r w:rsidR="00E9556A" w:rsidRPr="00E9556A">
        <w:rPr>
          <w:rFonts w:ascii="Arial" w:hAnsi="Arial" w:cs="Arial"/>
          <w:sz w:val="20"/>
          <w:szCs w:val="20"/>
          <w:lang w:val="en-US"/>
        </w:rPr>
        <w:t>roject to manage the obsolescence of 70 HP SAN EVA and XP arrays with 700 connected servers.</w:t>
      </w:r>
      <w:r w:rsidR="00793F6A">
        <w:rPr>
          <w:rFonts w:ascii="Arial" w:hAnsi="Arial" w:cs="Arial"/>
          <w:sz w:val="20"/>
          <w:szCs w:val="20"/>
          <w:lang w:val="en-US"/>
        </w:rPr>
        <w:t xml:space="preserve"> </w:t>
      </w:r>
      <w:r w:rsidR="00E9556A" w:rsidRPr="00E9556A">
        <w:rPr>
          <w:rFonts w:ascii="Arial" w:hAnsi="Arial" w:cs="Arial"/>
          <w:sz w:val="20"/>
          <w:szCs w:val="20"/>
          <w:lang w:val="en-US"/>
        </w:rPr>
        <w:t xml:space="preserve">Migration of data to HP 3PAR SAN arrays. </w:t>
      </w:r>
    </w:p>
    <w:p w:rsidR="00986608" w:rsidRPr="00CB35A8" w:rsidRDefault="00986608" w:rsidP="001215F6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CB35A8">
        <w:rPr>
          <w:rFonts w:ascii="Arial" w:hAnsi="Arial" w:cs="Arial"/>
          <w:sz w:val="20"/>
          <w:szCs w:val="20"/>
          <w:lang w:val="en-US"/>
        </w:rPr>
        <w:t>BC-Removal</w:t>
      </w:r>
      <w:r w:rsidR="00CB35A8" w:rsidRPr="00CB35A8">
        <w:rPr>
          <w:rFonts w:ascii="Arial" w:hAnsi="Arial" w:cs="Arial"/>
          <w:sz w:val="20"/>
          <w:szCs w:val="20"/>
          <w:lang w:val="en-US"/>
        </w:rPr>
        <w:t xml:space="preserve"> Project</w:t>
      </w:r>
      <w:r w:rsidRPr="00CB35A8">
        <w:rPr>
          <w:rFonts w:ascii="Arial" w:hAnsi="Arial" w:cs="Arial"/>
          <w:sz w:val="20"/>
          <w:szCs w:val="20"/>
          <w:lang w:val="en-US"/>
        </w:rPr>
        <w:t xml:space="preserve">: </w:t>
      </w:r>
      <w:r w:rsidR="00793F6A">
        <w:rPr>
          <w:rFonts w:ascii="Arial" w:hAnsi="Arial" w:cs="Arial"/>
          <w:sz w:val="20"/>
          <w:szCs w:val="20"/>
          <w:lang w:val="en-US"/>
        </w:rPr>
        <w:t>t</w:t>
      </w:r>
      <w:r w:rsidR="00CB35A8">
        <w:rPr>
          <w:rFonts w:ascii="Arial" w:hAnsi="Arial" w:cs="Arial"/>
          <w:sz w:val="20"/>
          <w:szCs w:val="20"/>
          <w:lang w:val="en-US"/>
        </w:rPr>
        <w:t>i</w:t>
      </w:r>
      <w:r w:rsidR="00CB35A8" w:rsidRPr="00CB35A8">
        <w:rPr>
          <w:rFonts w:ascii="Arial" w:hAnsi="Arial" w:cs="Arial"/>
          <w:sz w:val="20"/>
          <w:szCs w:val="20"/>
          <w:lang w:val="en-US"/>
        </w:rPr>
        <w:t>ed to STORM to replace a proprietary backup system that is linked to HP XP array technology, which does not work on HP 3PAR arrays, so</w:t>
      </w:r>
      <w:r w:rsidR="00CB35A8">
        <w:rPr>
          <w:rFonts w:ascii="Arial" w:hAnsi="Arial" w:cs="Arial"/>
          <w:sz w:val="20"/>
          <w:szCs w:val="20"/>
          <w:lang w:val="en-US"/>
        </w:rPr>
        <w:t xml:space="preserve"> we have</w:t>
      </w:r>
      <w:r w:rsidR="00CB35A8" w:rsidRPr="00CB35A8">
        <w:rPr>
          <w:rFonts w:ascii="Arial" w:hAnsi="Arial" w:cs="Arial"/>
          <w:sz w:val="20"/>
          <w:szCs w:val="20"/>
          <w:lang w:val="en-US"/>
        </w:rPr>
        <w:t xml:space="preserve"> to migrate before STORM migrations. BC (Business Copy) mainly backup</w:t>
      </w:r>
      <w:r w:rsidR="00CB35A8">
        <w:rPr>
          <w:rFonts w:ascii="Arial" w:hAnsi="Arial" w:cs="Arial"/>
          <w:sz w:val="20"/>
          <w:szCs w:val="20"/>
          <w:lang w:val="en-US"/>
        </w:rPr>
        <w:t>s</w:t>
      </w:r>
      <w:r w:rsidR="00CB35A8" w:rsidRPr="00CB35A8">
        <w:rPr>
          <w:rFonts w:ascii="Arial" w:hAnsi="Arial" w:cs="Arial"/>
          <w:sz w:val="20"/>
          <w:szCs w:val="20"/>
          <w:lang w:val="en-US"/>
        </w:rPr>
        <w:t xml:space="preserve"> ORACLE </w:t>
      </w:r>
      <w:proofErr w:type="spellStart"/>
      <w:r w:rsidR="00CB35A8" w:rsidRPr="00CB35A8">
        <w:rPr>
          <w:rFonts w:ascii="Arial" w:hAnsi="Arial" w:cs="Arial"/>
          <w:sz w:val="20"/>
          <w:szCs w:val="20"/>
          <w:lang w:val="en-US"/>
        </w:rPr>
        <w:t>DataBases</w:t>
      </w:r>
      <w:proofErr w:type="spellEnd"/>
      <w:r w:rsidR="00CB35A8" w:rsidRPr="00CB35A8">
        <w:rPr>
          <w:rFonts w:ascii="Arial" w:hAnsi="Arial" w:cs="Arial"/>
          <w:sz w:val="20"/>
          <w:szCs w:val="20"/>
          <w:lang w:val="en-US"/>
        </w:rPr>
        <w:t>, whose backups are migrated to the Oracle backups standard: RMAN</w:t>
      </w:r>
      <w:proofErr w:type="gramStart"/>
      <w:r w:rsidR="00CB35A8" w:rsidRPr="00CB35A8">
        <w:rPr>
          <w:rFonts w:ascii="Arial" w:hAnsi="Arial" w:cs="Arial"/>
          <w:sz w:val="20"/>
          <w:szCs w:val="20"/>
          <w:lang w:val="en-US"/>
        </w:rPr>
        <w:t>.</w:t>
      </w:r>
      <w:r w:rsidRPr="00CB35A8">
        <w:rPr>
          <w:rFonts w:ascii="Arial" w:hAnsi="Arial" w:cs="Arial"/>
          <w:sz w:val="20"/>
          <w:szCs w:val="20"/>
          <w:lang w:val="en-US"/>
        </w:rPr>
        <w:t>.</w:t>
      </w:r>
      <w:proofErr w:type="gramEnd"/>
    </w:p>
    <w:p w:rsidR="00CB35A8" w:rsidRPr="00CB35A8" w:rsidRDefault="00CB35A8" w:rsidP="00CB35A8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CB35A8">
        <w:rPr>
          <w:rFonts w:ascii="Arial" w:hAnsi="Arial" w:cs="Arial"/>
          <w:sz w:val="20"/>
          <w:szCs w:val="20"/>
          <w:lang w:val="en-US"/>
        </w:rPr>
        <w:t xml:space="preserve">Qualification, </w:t>
      </w:r>
      <w:r>
        <w:rPr>
          <w:rFonts w:ascii="Arial" w:hAnsi="Arial" w:cs="Arial"/>
          <w:sz w:val="20"/>
          <w:szCs w:val="20"/>
          <w:lang w:val="en-US"/>
        </w:rPr>
        <w:t>Risk Assessment and S</w:t>
      </w:r>
      <w:r w:rsidRPr="00CB35A8">
        <w:rPr>
          <w:rFonts w:ascii="Arial" w:hAnsi="Arial" w:cs="Arial"/>
          <w:sz w:val="20"/>
          <w:szCs w:val="20"/>
          <w:lang w:val="en-US"/>
        </w:rPr>
        <w:t xml:space="preserve">chedule for migrating production servers </w:t>
      </w:r>
      <w:r>
        <w:rPr>
          <w:rFonts w:ascii="Arial" w:hAnsi="Arial" w:cs="Arial"/>
          <w:sz w:val="20"/>
          <w:szCs w:val="20"/>
          <w:lang w:val="en-US"/>
        </w:rPr>
        <w:t>while</w:t>
      </w:r>
      <w:r w:rsidRPr="00CB35A8">
        <w:rPr>
          <w:rFonts w:ascii="Arial" w:hAnsi="Arial" w:cs="Arial"/>
          <w:sz w:val="20"/>
          <w:szCs w:val="20"/>
          <w:lang w:val="en-US"/>
        </w:rPr>
        <w:t xml:space="preserve"> Maintenance Weekends (WEM) and OOH operations (Out of Open Hours</w:t>
      </w:r>
      <w:r>
        <w:rPr>
          <w:rFonts w:ascii="Arial" w:hAnsi="Arial" w:cs="Arial"/>
          <w:sz w:val="20"/>
          <w:szCs w:val="20"/>
          <w:lang w:val="en-US"/>
        </w:rPr>
        <w:t>). The validation/integration/test servers are processed during working hours (OH</w:t>
      </w:r>
      <w:r w:rsidRPr="00CB35A8">
        <w:rPr>
          <w:rFonts w:ascii="Arial" w:hAnsi="Arial" w:cs="Arial"/>
          <w:sz w:val="20"/>
          <w:szCs w:val="20"/>
          <w:lang w:val="en-US"/>
        </w:rPr>
        <w:t>: Open Hours).</w:t>
      </w:r>
    </w:p>
    <w:p w:rsidR="00381B23" w:rsidRPr="00AD5DEC" w:rsidRDefault="00CB35A8" w:rsidP="00AD5DEC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AD5DEC">
        <w:rPr>
          <w:rFonts w:ascii="Arial" w:hAnsi="Arial" w:cs="Arial"/>
          <w:sz w:val="20"/>
          <w:szCs w:val="20"/>
          <w:lang w:val="en-US"/>
        </w:rPr>
        <w:t>Steering of technical teams during operations in Europe (France, Germany, Spain) and India, teams are performing remote migrations in week or while WEM / OOH.</w:t>
      </w:r>
    </w:p>
    <w:p w:rsidR="00381B23" w:rsidRDefault="00927BB1" w:rsidP="00381B23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27BB1">
        <w:rPr>
          <w:rFonts w:ascii="Arial" w:hAnsi="Arial" w:cs="Arial"/>
          <w:sz w:val="20"/>
          <w:szCs w:val="20"/>
          <w:lang w:val="en-US"/>
        </w:rPr>
        <w:t>Documentation production and writing</w:t>
      </w:r>
      <w:r w:rsidR="00986608" w:rsidRPr="00927BB1">
        <w:rPr>
          <w:rFonts w:ascii="Arial" w:hAnsi="Arial" w:cs="Arial"/>
          <w:sz w:val="20"/>
          <w:szCs w:val="20"/>
          <w:lang w:val="en-US"/>
        </w:rPr>
        <w:t xml:space="preserve"> </w:t>
      </w:r>
      <w:r w:rsidRPr="00927BB1">
        <w:rPr>
          <w:rFonts w:ascii="Arial" w:hAnsi="Arial" w:cs="Arial"/>
          <w:sz w:val="20"/>
          <w:szCs w:val="20"/>
          <w:lang w:val="en-US"/>
        </w:rPr>
        <w:t>«Project Deliverables</w:t>
      </w:r>
      <w:r w:rsidR="00986608" w:rsidRPr="00927BB1">
        <w:rPr>
          <w:rFonts w:ascii="Arial" w:hAnsi="Arial" w:cs="Arial"/>
          <w:sz w:val="20"/>
          <w:szCs w:val="20"/>
          <w:lang w:val="en-US"/>
        </w:rPr>
        <w:t xml:space="preserve">» </w:t>
      </w:r>
      <w:r w:rsidRPr="00927BB1">
        <w:rPr>
          <w:rFonts w:ascii="Arial" w:hAnsi="Arial" w:cs="Arial"/>
          <w:sz w:val="20"/>
          <w:szCs w:val="20"/>
          <w:lang w:val="en-US"/>
        </w:rPr>
        <w:t>for</w:t>
      </w:r>
      <w:r w:rsidR="00986608" w:rsidRPr="00927BB1">
        <w:rPr>
          <w:rFonts w:ascii="Arial" w:hAnsi="Arial" w:cs="Arial"/>
          <w:sz w:val="20"/>
          <w:szCs w:val="20"/>
          <w:lang w:val="en-US"/>
        </w:rPr>
        <w:t xml:space="preserve"> Airbus</w:t>
      </w:r>
      <w:r w:rsidRPr="00927BB1">
        <w:rPr>
          <w:rFonts w:ascii="Arial" w:hAnsi="Arial" w:cs="Arial"/>
          <w:sz w:val="20"/>
          <w:szCs w:val="20"/>
          <w:lang w:val="en-US"/>
        </w:rPr>
        <w:t xml:space="preserve"> as</w:t>
      </w:r>
      <w:r w:rsidR="00986608" w:rsidRPr="00927BB1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="00986608" w:rsidRPr="00927BB1">
        <w:rPr>
          <w:rFonts w:ascii="Arial" w:hAnsi="Arial" w:cs="Arial"/>
          <w:sz w:val="20"/>
          <w:szCs w:val="20"/>
          <w:lang w:val="en-US"/>
        </w:rPr>
        <w:t>KickOff</w:t>
      </w:r>
      <w:proofErr w:type="spellEnd"/>
      <w:r w:rsidR="00986608" w:rsidRPr="00927BB1">
        <w:rPr>
          <w:rFonts w:ascii="Arial" w:hAnsi="Arial" w:cs="Arial"/>
          <w:sz w:val="20"/>
          <w:szCs w:val="20"/>
          <w:lang w:val="en-US"/>
        </w:rPr>
        <w:t xml:space="preserve">, TRD (Technical Requirement Document), Project Charter, </w:t>
      </w:r>
      <w:r>
        <w:rPr>
          <w:rFonts w:ascii="Arial" w:hAnsi="Arial" w:cs="Arial"/>
          <w:sz w:val="20"/>
          <w:szCs w:val="20"/>
          <w:lang w:val="en-US"/>
        </w:rPr>
        <w:t>M</w:t>
      </w:r>
      <w:r w:rsidR="00986608" w:rsidRPr="00927BB1">
        <w:rPr>
          <w:rFonts w:ascii="Arial" w:hAnsi="Arial" w:cs="Arial"/>
          <w:sz w:val="20"/>
          <w:szCs w:val="20"/>
          <w:lang w:val="en-US"/>
        </w:rPr>
        <w:t>igration</w:t>
      </w:r>
      <w:r>
        <w:rPr>
          <w:rFonts w:ascii="Arial" w:hAnsi="Arial" w:cs="Arial"/>
          <w:sz w:val="20"/>
          <w:szCs w:val="20"/>
          <w:lang w:val="en-US"/>
        </w:rPr>
        <w:t>’s Procedures</w:t>
      </w:r>
      <w:r w:rsidR="00986608" w:rsidRPr="00927BB1">
        <w:rPr>
          <w:rFonts w:ascii="Arial" w:hAnsi="Arial" w:cs="Arial"/>
          <w:sz w:val="20"/>
          <w:szCs w:val="20"/>
          <w:lang w:val="en-US"/>
        </w:rPr>
        <w:t>, etc</w:t>
      </w:r>
      <w:r w:rsidR="00381B23" w:rsidRPr="00927BB1">
        <w:rPr>
          <w:rFonts w:ascii="Arial" w:hAnsi="Arial" w:cs="Arial"/>
          <w:sz w:val="20"/>
          <w:szCs w:val="20"/>
          <w:lang w:val="en-US"/>
        </w:rPr>
        <w:t>.</w:t>
      </w:r>
    </w:p>
    <w:p w:rsidR="00E37A55" w:rsidRPr="00927BB1" w:rsidRDefault="00E37A55" w:rsidP="00E37A55">
      <w:pPr>
        <w:spacing w:line="276" w:lineRule="auto"/>
        <w:ind w:left="1069"/>
        <w:jc w:val="both"/>
        <w:rPr>
          <w:rFonts w:ascii="Arial" w:hAnsi="Arial" w:cs="Arial"/>
          <w:sz w:val="20"/>
          <w:szCs w:val="20"/>
          <w:lang w:val="en-US"/>
        </w:rPr>
      </w:pPr>
    </w:p>
    <w:p w:rsidR="00381B23" w:rsidRPr="00927BB1" w:rsidRDefault="00381B23" w:rsidP="002748C3">
      <w:pPr>
        <w:rPr>
          <w:rFonts w:ascii="Arial Gras" w:hAnsi="Arial Gras" w:cs="Arial"/>
          <w:b/>
          <w:sz w:val="26"/>
          <w:lang w:val="en-US"/>
        </w:rPr>
      </w:pPr>
    </w:p>
    <w:p w:rsidR="002748C3" w:rsidRPr="00FF2152" w:rsidRDefault="002748C3" w:rsidP="002748C3">
      <w:pPr>
        <w:rPr>
          <w:rFonts w:ascii="Arial" w:hAnsi="Arial" w:cs="Arial"/>
          <w:sz w:val="20"/>
          <w:szCs w:val="20"/>
          <w:lang w:val="en-US"/>
        </w:rPr>
      </w:pPr>
      <w:r w:rsidRPr="00FF2152">
        <w:rPr>
          <w:rFonts w:ascii="Arial Gras" w:hAnsi="Arial Gras" w:cs="Arial"/>
          <w:b/>
          <w:sz w:val="26"/>
          <w:lang w:val="en-US"/>
        </w:rPr>
        <w:t>TAORES (</w:t>
      </w:r>
      <w:r w:rsidR="00FF2152" w:rsidRPr="00FF2152">
        <w:rPr>
          <w:rFonts w:ascii="Arial Gras" w:hAnsi="Arial Gras" w:cs="Arial"/>
          <w:b/>
          <w:sz w:val="26"/>
          <w:lang w:val="en-US"/>
        </w:rPr>
        <w:t>EIG for</w:t>
      </w:r>
      <w:r w:rsidRPr="00FF2152">
        <w:rPr>
          <w:rFonts w:ascii="Arial Gras" w:hAnsi="Arial Gras" w:cs="Arial"/>
          <w:b/>
          <w:sz w:val="26"/>
          <w:lang w:val="en-US"/>
        </w:rPr>
        <w:t xml:space="preserve"> </w:t>
      </w:r>
      <w:r w:rsidRPr="00FF2152">
        <w:rPr>
          <w:rFonts w:ascii="Arial Gras" w:hAnsi="Arial Gras" w:cs="Arial"/>
          <w:b/>
          <w:color w:val="4BACC6" w:themeColor="accent5"/>
          <w:sz w:val="26"/>
          <w:lang w:val="en-US"/>
        </w:rPr>
        <w:t xml:space="preserve">La </w:t>
      </w:r>
      <w:proofErr w:type="spellStart"/>
      <w:r w:rsidRPr="00FF2152">
        <w:rPr>
          <w:rFonts w:ascii="Arial Gras" w:hAnsi="Arial Gras" w:cs="Arial"/>
          <w:b/>
          <w:color w:val="4BACC6" w:themeColor="accent5"/>
          <w:sz w:val="26"/>
          <w:lang w:val="en-US"/>
        </w:rPr>
        <w:t>Mutuelle</w:t>
      </w:r>
      <w:proofErr w:type="spellEnd"/>
      <w:r w:rsidRPr="00FF2152">
        <w:rPr>
          <w:rFonts w:ascii="Arial Gras" w:hAnsi="Arial Gras" w:cs="Arial"/>
          <w:b/>
          <w:color w:val="4BACC6" w:themeColor="accent5"/>
          <w:sz w:val="26"/>
          <w:lang w:val="en-US"/>
        </w:rPr>
        <w:t xml:space="preserve"> </w:t>
      </w:r>
      <w:proofErr w:type="spellStart"/>
      <w:r w:rsidRPr="00FF2152">
        <w:rPr>
          <w:rFonts w:ascii="Arial Gras" w:hAnsi="Arial Gras" w:cs="Arial"/>
          <w:b/>
          <w:color w:val="4BACC6" w:themeColor="accent5"/>
          <w:sz w:val="26"/>
          <w:lang w:val="en-US"/>
        </w:rPr>
        <w:t>Générale</w:t>
      </w:r>
      <w:proofErr w:type="spellEnd"/>
      <w:r w:rsidRPr="00FF2152">
        <w:rPr>
          <w:rFonts w:ascii="Arial Gras" w:hAnsi="Arial Gras" w:cs="Arial"/>
          <w:b/>
          <w:sz w:val="26"/>
          <w:lang w:val="en-US"/>
        </w:rPr>
        <w:t xml:space="preserve"> [LMG])</w:t>
      </w:r>
      <w:r w:rsidRPr="00FF2152">
        <w:rPr>
          <w:rFonts w:ascii="Verdana" w:hAnsi="Verdana"/>
          <w:sz w:val="18"/>
          <w:szCs w:val="18"/>
          <w:lang w:val="en-US"/>
        </w:rPr>
        <w:tab/>
      </w:r>
      <w:r w:rsidRPr="00FF2152">
        <w:rPr>
          <w:rFonts w:ascii="Verdana" w:hAnsi="Verdana"/>
          <w:sz w:val="18"/>
          <w:szCs w:val="18"/>
          <w:lang w:val="en-US"/>
        </w:rPr>
        <w:tab/>
      </w:r>
      <w:r w:rsidR="00FF2152" w:rsidRPr="00FF2152">
        <w:rPr>
          <w:rFonts w:ascii="Arial" w:hAnsi="Arial" w:cs="Arial"/>
          <w:i/>
          <w:sz w:val="22"/>
          <w:lang w:val="en-US"/>
        </w:rPr>
        <w:t>from</w:t>
      </w:r>
      <w:r w:rsidRPr="00FF2152">
        <w:rPr>
          <w:rFonts w:ascii="Arial" w:hAnsi="Arial" w:cs="Arial"/>
          <w:i/>
          <w:sz w:val="22"/>
          <w:lang w:val="en-US"/>
        </w:rPr>
        <w:t xml:space="preserve"> 11/2016 </w:t>
      </w:r>
      <w:r w:rsidR="00FF2152" w:rsidRPr="00FF2152">
        <w:rPr>
          <w:rFonts w:ascii="Arial" w:hAnsi="Arial" w:cs="Arial"/>
          <w:i/>
          <w:sz w:val="22"/>
          <w:lang w:val="en-US"/>
        </w:rPr>
        <w:t>to</w:t>
      </w:r>
      <w:r w:rsidRPr="00FF2152">
        <w:rPr>
          <w:rFonts w:ascii="Arial" w:hAnsi="Arial" w:cs="Arial"/>
          <w:i/>
          <w:sz w:val="22"/>
          <w:lang w:val="en-US"/>
        </w:rPr>
        <w:t xml:space="preserve"> 01/2017</w:t>
      </w:r>
    </w:p>
    <w:p w:rsidR="002748C3" w:rsidRPr="00FF2152" w:rsidRDefault="002748C3" w:rsidP="002748C3">
      <w:pPr>
        <w:ind w:left="993" w:hanging="993"/>
        <w:rPr>
          <w:rFonts w:ascii="Arial" w:hAnsi="Arial" w:cs="Arial"/>
          <w:color w:val="365F91"/>
          <w:sz w:val="20"/>
          <w:szCs w:val="20"/>
          <w:u w:val="single"/>
          <w:lang w:val="en-US"/>
        </w:rPr>
      </w:pPr>
    </w:p>
    <w:p w:rsidR="002748C3" w:rsidRPr="00FF2152" w:rsidRDefault="00E9556A" w:rsidP="002748C3">
      <w:pPr>
        <w:ind w:left="993" w:hanging="993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FF2152">
        <w:rPr>
          <w:rFonts w:ascii="Arial" w:hAnsi="Arial" w:cs="Arial"/>
          <w:color w:val="365F91"/>
          <w:sz w:val="20"/>
          <w:szCs w:val="20"/>
          <w:u w:val="single"/>
          <w:lang w:val="en-US"/>
        </w:rPr>
        <w:t>Function</w:t>
      </w:r>
      <w:r w:rsidR="002748C3" w:rsidRPr="00FF2152">
        <w:rPr>
          <w:rFonts w:ascii="Arial" w:hAnsi="Arial" w:cs="Arial"/>
          <w:color w:val="365F91"/>
          <w:sz w:val="20"/>
          <w:szCs w:val="20"/>
          <w:lang w:val="en-US"/>
        </w:rPr>
        <w:t xml:space="preserve"> :</w:t>
      </w:r>
      <w:proofErr w:type="gramEnd"/>
      <w:r w:rsidR="002748C3" w:rsidRPr="00FF2152">
        <w:rPr>
          <w:rFonts w:ascii="Arial" w:hAnsi="Arial" w:cs="Arial"/>
          <w:sz w:val="20"/>
          <w:szCs w:val="20"/>
          <w:lang w:val="en-US"/>
        </w:rPr>
        <w:t xml:space="preserve"> </w:t>
      </w:r>
      <w:r w:rsidR="002748C3" w:rsidRPr="00FF2152">
        <w:rPr>
          <w:rFonts w:ascii="Arial" w:hAnsi="Arial" w:cs="Arial"/>
          <w:b/>
          <w:sz w:val="20"/>
          <w:szCs w:val="20"/>
          <w:lang w:val="en-US"/>
        </w:rPr>
        <w:t xml:space="preserve">Change Manager </w:t>
      </w:r>
      <w:r w:rsidR="00FF2152" w:rsidRPr="00FF2152">
        <w:rPr>
          <w:rFonts w:ascii="Arial" w:hAnsi="Arial" w:cs="Arial"/>
          <w:b/>
          <w:sz w:val="20"/>
          <w:szCs w:val="20"/>
          <w:lang w:val="en-US"/>
        </w:rPr>
        <w:t>for</w:t>
      </w:r>
      <w:r w:rsidR="002748C3" w:rsidRPr="00FF2152">
        <w:rPr>
          <w:rFonts w:ascii="Arial" w:hAnsi="Arial" w:cs="Arial"/>
          <w:b/>
          <w:sz w:val="20"/>
          <w:szCs w:val="20"/>
          <w:lang w:val="en-US"/>
        </w:rPr>
        <w:t xml:space="preserve"> LMG </w:t>
      </w:r>
      <w:r w:rsidR="00FF2152" w:rsidRPr="00FF2152">
        <w:rPr>
          <w:rFonts w:ascii="Arial" w:hAnsi="Arial" w:cs="Arial"/>
          <w:b/>
          <w:sz w:val="20"/>
          <w:szCs w:val="20"/>
          <w:lang w:val="en-US"/>
        </w:rPr>
        <w:t xml:space="preserve">IS </w:t>
      </w:r>
      <w:r w:rsidR="002748C3" w:rsidRPr="00FF2152">
        <w:rPr>
          <w:rFonts w:ascii="Arial" w:hAnsi="Arial" w:cs="Arial"/>
          <w:b/>
          <w:sz w:val="20"/>
          <w:szCs w:val="20"/>
          <w:lang w:val="en-US"/>
        </w:rPr>
        <w:t>(</w:t>
      </w:r>
      <w:r w:rsidR="00FF2152" w:rsidRPr="00FF2152">
        <w:rPr>
          <w:rFonts w:ascii="Arial" w:hAnsi="Arial" w:cs="Arial"/>
          <w:b/>
          <w:sz w:val="20"/>
          <w:szCs w:val="20"/>
          <w:lang w:val="en-US"/>
        </w:rPr>
        <w:t>as per</w:t>
      </w:r>
      <w:r w:rsidR="002748C3" w:rsidRPr="00FF2152">
        <w:rPr>
          <w:rFonts w:ascii="Arial" w:hAnsi="Arial" w:cs="Arial"/>
          <w:b/>
          <w:sz w:val="20"/>
          <w:szCs w:val="20"/>
          <w:lang w:val="en-US"/>
        </w:rPr>
        <w:t xml:space="preserve"> ITIL</w:t>
      </w:r>
      <w:r w:rsidR="00FF2152" w:rsidRPr="00FF2152">
        <w:rPr>
          <w:rFonts w:ascii="Arial" w:hAnsi="Arial" w:cs="Arial"/>
          <w:b/>
          <w:sz w:val="20"/>
          <w:szCs w:val="20"/>
          <w:lang w:val="en-US"/>
        </w:rPr>
        <w:t xml:space="preserve"> spirit</w:t>
      </w:r>
      <w:r w:rsidR="002748C3" w:rsidRPr="00FF2152">
        <w:rPr>
          <w:rFonts w:ascii="Arial" w:hAnsi="Arial" w:cs="Arial"/>
          <w:b/>
          <w:sz w:val="20"/>
          <w:szCs w:val="20"/>
          <w:lang w:val="en-US"/>
        </w:rPr>
        <w:t>).</w:t>
      </w:r>
    </w:p>
    <w:p w:rsidR="002748C3" w:rsidRPr="00FF2152" w:rsidRDefault="002748C3" w:rsidP="002748C3">
      <w:pPr>
        <w:tabs>
          <w:tab w:val="left" w:pos="1190"/>
        </w:tabs>
        <w:rPr>
          <w:rFonts w:ascii="Arial" w:hAnsi="Arial" w:cs="Arial"/>
          <w:color w:val="365F91"/>
          <w:sz w:val="20"/>
          <w:szCs w:val="20"/>
          <w:u w:val="single"/>
          <w:lang w:val="en-US"/>
        </w:rPr>
      </w:pPr>
    </w:p>
    <w:p w:rsidR="00381B23" w:rsidRPr="00FF2152" w:rsidRDefault="00E9556A" w:rsidP="00381B23">
      <w:pPr>
        <w:tabs>
          <w:tab w:val="left" w:pos="1190"/>
        </w:tabs>
        <w:ind w:left="709" w:hanging="709"/>
        <w:jc w:val="both"/>
        <w:rPr>
          <w:rFonts w:ascii="Arial" w:hAnsi="Arial" w:cs="Arial"/>
          <w:sz w:val="20"/>
          <w:szCs w:val="20"/>
          <w:lang w:val="en-US"/>
        </w:rPr>
      </w:pPr>
      <w:r w:rsidRPr="00FF2152">
        <w:rPr>
          <w:rFonts w:ascii="Arial" w:hAnsi="Arial" w:cs="Arial"/>
          <w:color w:val="365F91"/>
          <w:sz w:val="20"/>
          <w:szCs w:val="20"/>
          <w:u w:val="single"/>
          <w:lang w:val="en-US"/>
        </w:rPr>
        <w:t xml:space="preserve">Technical </w:t>
      </w:r>
      <w:proofErr w:type="gramStart"/>
      <w:r w:rsidRPr="00FF2152">
        <w:rPr>
          <w:rFonts w:ascii="Arial" w:hAnsi="Arial" w:cs="Arial"/>
          <w:color w:val="365F91"/>
          <w:sz w:val="20"/>
          <w:szCs w:val="20"/>
          <w:u w:val="single"/>
          <w:lang w:val="en-US"/>
        </w:rPr>
        <w:t>Environment</w:t>
      </w:r>
      <w:r w:rsidR="00381B23" w:rsidRPr="00FF2152">
        <w:rPr>
          <w:rFonts w:ascii="Arial" w:hAnsi="Arial" w:cs="Arial"/>
          <w:color w:val="365F91"/>
          <w:sz w:val="20"/>
          <w:szCs w:val="20"/>
          <w:lang w:val="en-US"/>
        </w:rPr>
        <w:t xml:space="preserve"> :</w:t>
      </w:r>
      <w:proofErr w:type="gramEnd"/>
      <w:r w:rsidR="00381B23" w:rsidRPr="00FF2152">
        <w:rPr>
          <w:rFonts w:ascii="Arial" w:hAnsi="Arial" w:cs="Arial"/>
          <w:color w:val="365F91"/>
          <w:sz w:val="20"/>
          <w:szCs w:val="20"/>
          <w:lang w:val="en-US"/>
        </w:rPr>
        <w:t xml:space="preserve"> </w:t>
      </w:r>
      <w:r w:rsidR="00381B23" w:rsidRPr="00FF2152">
        <w:rPr>
          <w:rFonts w:ascii="Arial" w:hAnsi="Arial" w:cs="Arial"/>
          <w:b/>
          <w:sz w:val="20"/>
          <w:szCs w:val="20"/>
          <w:lang w:val="en-US"/>
        </w:rPr>
        <w:t>Windows, UNIX, Linux, Sto</w:t>
      </w:r>
      <w:r w:rsidR="00FF2152" w:rsidRPr="00FF2152">
        <w:rPr>
          <w:rFonts w:ascii="Arial" w:hAnsi="Arial" w:cs="Arial"/>
          <w:b/>
          <w:sz w:val="20"/>
          <w:szCs w:val="20"/>
          <w:lang w:val="en-US"/>
        </w:rPr>
        <w:t>r</w:t>
      </w:r>
      <w:r w:rsidR="00381B23" w:rsidRPr="00FF2152">
        <w:rPr>
          <w:rFonts w:ascii="Arial" w:hAnsi="Arial" w:cs="Arial"/>
          <w:b/>
          <w:sz w:val="20"/>
          <w:szCs w:val="20"/>
          <w:lang w:val="en-US"/>
        </w:rPr>
        <w:t xml:space="preserve">age SAN </w:t>
      </w:r>
      <w:r w:rsidR="00FF2152" w:rsidRPr="00FF2152">
        <w:rPr>
          <w:rFonts w:ascii="Arial" w:hAnsi="Arial" w:cs="Arial"/>
          <w:b/>
          <w:sz w:val="20"/>
          <w:szCs w:val="20"/>
          <w:lang w:val="en-US"/>
        </w:rPr>
        <w:t>and</w:t>
      </w:r>
      <w:r w:rsidR="00381B23" w:rsidRPr="00FF2152">
        <w:rPr>
          <w:rFonts w:ascii="Arial" w:hAnsi="Arial" w:cs="Arial"/>
          <w:b/>
          <w:sz w:val="20"/>
          <w:szCs w:val="20"/>
          <w:lang w:val="en-US"/>
        </w:rPr>
        <w:t xml:space="preserve"> NAS, IaaS</w:t>
      </w:r>
      <w:r w:rsidR="00FF2152">
        <w:rPr>
          <w:rFonts w:ascii="Arial" w:hAnsi="Arial" w:cs="Arial"/>
          <w:b/>
          <w:sz w:val="20"/>
          <w:szCs w:val="20"/>
          <w:lang w:val="en-US"/>
        </w:rPr>
        <w:t xml:space="preserve"> hosting</w:t>
      </w:r>
      <w:r w:rsidR="00381B23" w:rsidRPr="00FF2152">
        <w:rPr>
          <w:rFonts w:ascii="Arial" w:hAnsi="Arial" w:cs="Arial"/>
          <w:b/>
          <w:sz w:val="20"/>
          <w:szCs w:val="20"/>
          <w:lang w:val="en-US"/>
        </w:rPr>
        <w:t>.</w:t>
      </w:r>
    </w:p>
    <w:p w:rsidR="002748C3" w:rsidRPr="00FF2152" w:rsidRDefault="002748C3" w:rsidP="002748C3">
      <w:pPr>
        <w:tabs>
          <w:tab w:val="left" w:pos="1190"/>
        </w:tabs>
        <w:rPr>
          <w:rFonts w:ascii="Arial" w:hAnsi="Arial" w:cs="Arial"/>
          <w:sz w:val="20"/>
          <w:szCs w:val="20"/>
          <w:lang w:val="en-US"/>
        </w:rPr>
      </w:pPr>
    </w:p>
    <w:p w:rsidR="002748C3" w:rsidRPr="00FF2152" w:rsidRDefault="00E9556A" w:rsidP="002748C3">
      <w:pPr>
        <w:tabs>
          <w:tab w:val="left" w:pos="1190"/>
        </w:tabs>
        <w:spacing w:line="360" w:lineRule="auto"/>
        <w:rPr>
          <w:rFonts w:ascii="Arial" w:hAnsi="Arial" w:cs="Arial"/>
          <w:color w:val="365F91"/>
          <w:sz w:val="20"/>
          <w:szCs w:val="20"/>
          <w:lang w:val="en-US"/>
        </w:rPr>
      </w:pPr>
      <w:proofErr w:type="gramStart"/>
      <w:r w:rsidRPr="00FF2152">
        <w:rPr>
          <w:rFonts w:ascii="Arial" w:hAnsi="Arial" w:cs="Arial"/>
          <w:color w:val="365F91"/>
          <w:sz w:val="20"/>
          <w:szCs w:val="20"/>
          <w:u w:val="single"/>
          <w:lang w:val="en-US"/>
        </w:rPr>
        <w:t>Achievements</w:t>
      </w:r>
      <w:r w:rsidR="002748C3" w:rsidRPr="00FF2152">
        <w:rPr>
          <w:rFonts w:ascii="Arial" w:hAnsi="Arial" w:cs="Arial"/>
          <w:color w:val="365F91"/>
          <w:sz w:val="20"/>
          <w:szCs w:val="20"/>
          <w:lang w:val="en-US"/>
        </w:rPr>
        <w:t xml:space="preserve"> :</w:t>
      </w:r>
      <w:proofErr w:type="gramEnd"/>
    </w:p>
    <w:p w:rsidR="00381B23" w:rsidRPr="00FF2152" w:rsidRDefault="00381B23" w:rsidP="00381B23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F2152">
        <w:rPr>
          <w:rFonts w:ascii="Arial" w:hAnsi="Arial" w:cs="Arial"/>
          <w:sz w:val="20"/>
          <w:szCs w:val="20"/>
          <w:lang w:val="en-US"/>
        </w:rPr>
        <w:t xml:space="preserve">Validation </w:t>
      </w:r>
      <w:r w:rsidR="00FF2152" w:rsidRPr="00FF2152">
        <w:rPr>
          <w:rFonts w:ascii="Arial" w:hAnsi="Arial" w:cs="Arial"/>
          <w:sz w:val="20"/>
          <w:szCs w:val="20"/>
          <w:lang w:val="en-US"/>
        </w:rPr>
        <w:t>and acceptance</w:t>
      </w:r>
      <w:r w:rsidRPr="00FF2152">
        <w:rPr>
          <w:rFonts w:ascii="Arial" w:hAnsi="Arial" w:cs="Arial"/>
          <w:sz w:val="20"/>
          <w:szCs w:val="20"/>
          <w:lang w:val="en-US"/>
        </w:rPr>
        <w:t xml:space="preserve"> </w:t>
      </w:r>
      <w:r w:rsidR="00FF2152" w:rsidRPr="00FF2152">
        <w:rPr>
          <w:rFonts w:ascii="Arial" w:hAnsi="Arial" w:cs="Arial"/>
          <w:sz w:val="20"/>
          <w:szCs w:val="20"/>
          <w:lang w:val="en-US"/>
        </w:rPr>
        <w:t>of all</w:t>
      </w:r>
      <w:r w:rsidRPr="00FF2152">
        <w:rPr>
          <w:rFonts w:ascii="Arial" w:hAnsi="Arial" w:cs="Arial"/>
          <w:sz w:val="20"/>
          <w:szCs w:val="20"/>
          <w:lang w:val="en-US"/>
        </w:rPr>
        <w:t xml:space="preserve"> changes </w:t>
      </w:r>
      <w:r w:rsidR="00FF2152" w:rsidRPr="00FF2152">
        <w:rPr>
          <w:rFonts w:ascii="Arial" w:hAnsi="Arial" w:cs="Arial"/>
          <w:sz w:val="20"/>
          <w:szCs w:val="20"/>
          <w:lang w:val="en-US"/>
        </w:rPr>
        <w:t>made on</w:t>
      </w:r>
      <w:r w:rsidRPr="00FF2152">
        <w:rPr>
          <w:rFonts w:ascii="Arial" w:hAnsi="Arial" w:cs="Arial"/>
          <w:sz w:val="20"/>
          <w:szCs w:val="20"/>
          <w:lang w:val="en-US"/>
        </w:rPr>
        <w:t xml:space="preserve"> TAORES-LMG</w:t>
      </w:r>
      <w:r w:rsidR="00FF2152" w:rsidRPr="00FF2152">
        <w:rPr>
          <w:rFonts w:ascii="Arial" w:hAnsi="Arial" w:cs="Arial"/>
          <w:sz w:val="20"/>
          <w:szCs w:val="20"/>
          <w:lang w:val="en-US"/>
        </w:rPr>
        <w:t xml:space="preserve"> IS</w:t>
      </w:r>
      <w:r w:rsidRPr="00FF2152">
        <w:rPr>
          <w:rFonts w:ascii="Arial" w:hAnsi="Arial" w:cs="Arial"/>
          <w:sz w:val="20"/>
          <w:szCs w:val="20"/>
          <w:lang w:val="en-US"/>
        </w:rPr>
        <w:t>.</w:t>
      </w:r>
    </w:p>
    <w:p w:rsidR="002748C3" w:rsidRPr="00FF2152" w:rsidRDefault="00FF2152" w:rsidP="002748C3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F2152">
        <w:rPr>
          <w:rFonts w:ascii="Arial" w:hAnsi="Arial" w:cs="Arial"/>
          <w:sz w:val="20"/>
          <w:szCs w:val="20"/>
          <w:lang w:val="en-US"/>
        </w:rPr>
        <w:t xml:space="preserve">Weekly </w:t>
      </w:r>
      <w:r w:rsidR="00381B23" w:rsidRPr="00FF2152">
        <w:rPr>
          <w:rFonts w:ascii="Arial" w:hAnsi="Arial" w:cs="Arial"/>
          <w:sz w:val="20"/>
          <w:szCs w:val="20"/>
          <w:lang w:val="en-US"/>
        </w:rPr>
        <w:t>CAB</w:t>
      </w:r>
      <w:r w:rsidRPr="00FF2152">
        <w:rPr>
          <w:rFonts w:ascii="Arial" w:hAnsi="Arial" w:cs="Arial"/>
          <w:sz w:val="20"/>
          <w:szCs w:val="20"/>
          <w:lang w:val="en-US"/>
        </w:rPr>
        <w:t>s</w:t>
      </w:r>
      <w:r w:rsidR="00381B23" w:rsidRPr="00FF2152">
        <w:rPr>
          <w:rFonts w:ascii="Arial" w:hAnsi="Arial" w:cs="Arial"/>
          <w:sz w:val="20"/>
          <w:szCs w:val="20"/>
          <w:lang w:val="en-US"/>
        </w:rPr>
        <w:t xml:space="preserve"> </w:t>
      </w:r>
      <w:r w:rsidRPr="00FF2152">
        <w:rPr>
          <w:rFonts w:ascii="Arial" w:hAnsi="Arial" w:cs="Arial"/>
          <w:sz w:val="20"/>
          <w:szCs w:val="20"/>
          <w:lang w:val="en-US"/>
        </w:rPr>
        <w:t xml:space="preserve">leading </w:t>
      </w:r>
      <w:r w:rsidR="00381B23" w:rsidRPr="00FF2152">
        <w:rPr>
          <w:rFonts w:ascii="Arial" w:hAnsi="Arial" w:cs="Arial"/>
          <w:sz w:val="20"/>
          <w:szCs w:val="20"/>
          <w:lang w:val="en-US"/>
        </w:rPr>
        <w:t>(Change Advisory Board), 2 CAB</w:t>
      </w:r>
      <w:r w:rsidRPr="00FF2152">
        <w:rPr>
          <w:rFonts w:ascii="Arial" w:hAnsi="Arial" w:cs="Arial"/>
          <w:sz w:val="20"/>
          <w:szCs w:val="20"/>
          <w:lang w:val="en-US"/>
        </w:rPr>
        <w:t>s</w:t>
      </w:r>
      <w:r w:rsidR="00381B23" w:rsidRPr="00FF2152">
        <w:rPr>
          <w:rFonts w:ascii="Arial" w:hAnsi="Arial" w:cs="Arial"/>
          <w:sz w:val="20"/>
          <w:szCs w:val="20"/>
          <w:lang w:val="en-US"/>
        </w:rPr>
        <w:t xml:space="preserve"> </w:t>
      </w:r>
      <w:r w:rsidRPr="00FF2152">
        <w:rPr>
          <w:rFonts w:ascii="Arial" w:hAnsi="Arial" w:cs="Arial"/>
          <w:sz w:val="20"/>
          <w:szCs w:val="20"/>
          <w:lang w:val="en-US"/>
        </w:rPr>
        <w:t>for normal changes at beginning and end of week</w:t>
      </w:r>
      <w:r w:rsidR="00381B23" w:rsidRPr="00FF2152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 xml:space="preserve">one CAB dedicated to </w:t>
      </w:r>
      <w:r w:rsidR="00381B23" w:rsidRPr="00FF2152">
        <w:rPr>
          <w:rFonts w:ascii="Arial" w:hAnsi="Arial" w:cs="Arial"/>
          <w:sz w:val="20"/>
          <w:szCs w:val="20"/>
          <w:lang w:val="en-US"/>
        </w:rPr>
        <w:t>« 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significative</w:t>
      </w:r>
      <w:r w:rsidR="00381B23" w:rsidRPr="00FF2152">
        <w:rPr>
          <w:rFonts w:ascii="Arial" w:hAnsi="Arial" w:cs="Arial"/>
          <w:sz w:val="20"/>
          <w:szCs w:val="20"/>
          <w:lang w:val="en-US"/>
        </w:rPr>
        <w:t>s</w:t>
      </w:r>
      <w:proofErr w:type="spellEnd"/>
      <w:r w:rsidR="00381B23" w:rsidRPr="00FF2152">
        <w:rPr>
          <w:rFonts w:ascii="Arial" w:hAnsi="Arial" w:cs="Arial"/>
          <w:sz w:val="20"/>
          <w:szCs w:val="20"/>
          <w:lang w:val="en-US"/>
        </w:rPr>
        <w:t> »</w:t>
      </w:r>
      <w:r>
        <w:rPr>
          <w:rFonts w:ascii="Arial" w:hAnsi="Arial" w:cs="Arial"/>
          <w:sz w:val="20"/>
          <w:szCs w:val="20"/>
          <w:lang w:val="en-US"/>
        </w:rPr>
        <w:t xml:space="preserve"> changes, major</w:t>
      </w:r>
      <w:r w:rsidR="00381B23" w:rsidRPr="00FF2152">
        <w:rPr>
          <w:rFonts w:ascii="Arial" w:hAnsi="Arial" w:cs="Arial"/>
          <w:sz w:val="20"/>
          <w:szCs w:val="20"/>
          <w:lang w:val="en-US"/>
        </w:rPr>
        <w:t xml:space="preserve">s </w:t>
      </w:r>
      <w:r>
        <w:rPr>
          <w:rFonts w:ascii="Arial" w:hAnsi="Arial" w:cs="Arial"/>
          <w:sz w:val="20"/>
          <w:szCs w:val="20"/>
          <w:lang w:val="en-US"/>
        </w:rPr>
        <w:t>and high risks change (ITIL)</w:t>
      </w:r>
      <w:r w:rsidR="00381B23" w:rsidRPr="00FF2152">
        <w:rPr>
          <w:rFonts w:ascii="Arial" w:hAnsi="Arial" w:cs="Arial"/>
          <w:sz w:val="20"/>
          <w:szCs w:val="20"/>
          <w:lang w:val="en-US"/>
        </w:rPr>
        <w:t>.</w:t>
      </w:r>
    </w:p>
    <w:p w:rsidR="00381B23" w:rsidRPr="00FF2152" w:rsidRDefault="00381B23" w:rsidP="002748C3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F2152">
        <w:rPr>
          <w:rFonts w:ascii="Arial" w:hAnsi="Arial" w:cs="Arial"/>
          <w:sz w:val="20"/>
          <w:szCs w:val="20"/>
          <w:lang w:val="en-US"/>
        </w:rPr>
        <w:t xml:space="preserve">Validation </w:t>
      </w:r>
      <w:r w:rsidR="00FF2152" w:rsidRPr="00FF2152">
        <w:rPr>
          <w:rFonts w:ascii="Arial" w:hAnsi="Arial" w:cs="Arial"/>
          <w:sz w:val="20"/>
          <w:szCs w:val="20"/>
          <w:lang w:val="en-US"/>
        </w:rPr>
        <w:t>of</w:t>
      </w:r>
      <w:r w:rsidRPr="00FF2152">
        <w:rPr>
          <w:rFonts w:ascii="Arial" w:hAnsi="Arial" w:cs="Arial"/>
          <w:sz w:val="20"/>
          <w:szCs w:val="20"/>
          <w:lang w:val="en-US"/>
        </w:rPr>
        <w:t xml:space="preserve"> Emergency changes </w:t>
      </w:r>
      <w:r w:rsidR="00FF2152" w:rsidRPr="00FF2152">
        <w:rPr>
          <w:rFonts w:ascii="Arial" w:hAnsi="Arial" w:cs="Arial"/>
          <w:sz w:val="20"/>
          <w:szCs w:val="20"/>
          <w:lang w:val="en-US"/>
        </w:rPr>
        <w:t>out of</w:t>
      </w:r>
      <w:r w:rsidRPr="00FF2152">
        <w:rPr>
          <w:rFonts w:ascii="Arial" w:hAnsi="Arial" w:cs="Arial"/>
          <w:sz w:val="20"/>
          <w:szCs w:val="20"/>
          <w:lang w:val="en-US"/>
        </w:rPr>
        <w:t xml:space="preserve"> CAB </w:t>
      </w:r>
      <w:r w:rsidR="00FF2152" w:rsidRPr="00FF2152">
        <w:rPr>
          <w:rFonts w:ascii="Arial" w:hAnsi="Arial" w:cs="Arial"/>
          <w:sz w:val="20"/>
          <w:szCs w:val="20"/>
          <w:lang w:val="en-US"/>
        </w:rPr>
        <w:t>in case of production incident or problem</w:t>
      </w:r>
      <w:r w:rsidRPr="00FF2152">
        <w:rPr>
          <w:rFonts w:ascii="Arial" w:hAnsi="Arial" w:cs="Arial"/>
          <w:sz w:val="20"/>
          <w:szCs w:val="20"/>
          <w:lang w:val="en-US"/>
        </w:rPr>
        <w:t>.</w:t>
      </w:r>
    </w:p>
    <w:p w:rsidR="002748C3" w:rsidRDefault="002748C3" w:rsidP="00E52B50">
      <w:pPr>
        <w:rPr>
          <w:rFonts w:ascii="Arial Gras" w:hAnsi="Arial Gras" w:cs="Arial"/>
          <w:b/>
          <w:sz w:val="26"/>
          <w:lang w:val="en-US"/>
        </w:rPr>
      </w:pPr>
    </w:p>
    <w:p w:rsidR="00E37A55" w:rsidRDefault="00E37A55" w:rsidP="00E52B50">
      <w:pPr>
        <w:rPr>
          <w:rFonts w:ascii="Arial Gras" w:hAnsi="Arial Gras" w:cs="Arial"/>
          <w:b/>
          <w:sz w:val="26"/>
          <w:lang w:val="en-US"/>
        </w:rPr>
      </w:pPr>
    </w:p>
    <w:p w:rsidR="007E33CA" w:rsidRPr="00FF2152" w:rsidRDefault="007E33CA" w:rsidP="00E52B50">
      <w:pPr>
        <w:rPr>
          <w:rFonts w:ascii="Arial Gras" w:hAnsi="Arial Gras" w:cs="Arial"/>
          <w:b/>
          <w:sz w:val="26"/>
          <w:lang w:val="en-US"/>
        </w:rPr>
      </w:pPr>
    </w:p>
    <w:p w:rsidR="00E52B50" w:rsidRPr="008B40DE" w:rsidRDefault="008717C9" w:rsidP="00E52B50">
      <w:pPr>
        <w:rPr>
          <w:rFonts w:ascii="Arial" w:hAnsi="Arial" w:cs="Arial"/>
          <w:sz w:val="20"/>
          <w:szCs w:val="20"/>
          <w:lang w:val="en-US"/>
        </w:rPr>
      </w:pPr>
      <w:r w:rsidRPr="008B40DE">
        <w:rPr>
          <w:rFonts w:ascii="Arial Gras" w:hAnsi="Arial Gras" w:cs="Arial"/>
          <w:b/>
          <w:sz w:val="26"/>
          <w:lang w:val="en-US"/>
        </w:rPr>
        <w:lastRenderedPageBreak/>
        <w:t>R</w:t>
      </w:r>
      <w:r w:rsidR="003040CB" w:rsidRPr="008B40DE">
        <w:rPr>
          <w:rFonts w:ascii="Arial Gras" w:hAnsi="Arial Gras" w:cs="Arial"/>
          <w:b/>
          <w:sz w:val="26"/>
          <w:lang w:val="en-US"/>
        </w:rPr>
        <w:t>ESEAU</w:t>
      </w:r>
      <w:r w:rsidRPr="008B40DE">
        <w:rPr>
          <w:rFonts w:ascii="Arial Gras" w:hAnsi="Arial Gras" w:cs="Arial"/>
          <w:b/>
          <w:sz w:val="26"/>
          <w:lang w:val="en-US"/>
        </w:rPr>
        <w:t xml:space="preserve"> 5’A</w:t>
      </w:r>
      <w:r w:rsidR="00E52B50" w:rsidRPr="008B40DE">
        <w:rPr>
          <w:rFonts w:ascii="Verdana" w:hAnsi="Verdana"/>
          <w:sz w:val="18"/>
          <w:szCs w:val="18"/>
          <w:lang w:val="en-US"/>
        </w:rPr>
        <w:tab/>
      </w:r>
      <w:r w:rsidR="00E52B50" w:rsidRPr="008B40DE">
        <w:rPr>
          <w:rFonts w:ascii="Verdana" w:hAnsi="Verdana"/>
          <w:sz w:val="18"/>
          <w:szCs w:val="18"/>
          <w:lang w:val="en-US"/>
        </w:rPr>
        <w:tab/>
      </w:r>
      <w:r w:rsidR="00E52B50" w:rsidRPr="008B40DE">
        <w:rPr>
          <w:rFonts w:ascii="Verdana" w:hAnsi="Verdana"/>
          <w:sz w:val="18"/>
          <w:szCs w:val="18"/>
          <w:lang w:val="en-US"/>
        </w:rPr>
        <w:tab/>
      </w:r>
      <w:r w:rsidR="00E52B50" w:rsidRPr="008B40DE">
        <w:rPr>
          <w:rFonts w:ascii="Verdana" w:hAnsi="Verdana"/>
          <w:sz w:val="18"/>
          <w:szCs w:val="18"/>
          <w:lang w:val="en-US"/>
        </w:rPr>
        <w:tab/>
      </w:r>
      <w:r w:rsidR="00E52B50" w:rsidRPr="008B40DE">
        <w:rPr>
          <w:rFonts w:ascii="Verdana" w:hAnsi="Verdana"/>
          <w:sz w:val="18"/>
          <w:szCs w:val="18"/>
          <w:lang w:val="en-US"/>
        </w:rPr>
        <w:tab/>
      </w:r>
      <w:r w:rsidR="00E52B50" w:rsidRPr="008B40DE">
        <w:rPr>
          <w:rFonts w:ascii="Verdana" w:hAnsi="Verdana"/>
          <w:sz w:val="18"/>
          <w:szCs w:val="18"/>
          <w:lang w:val="en-US"/>
        </w:rPr>
        <w:tab/>
      </w:r>
      <w:r w:rsidR="00E52B50" w:rsidRPr="008B40DE">
        <w:rPr>
          <w:rFonts w:ascii="Verdana" w:hAnsi="Verdana"/>
          <w:sz w:val="18"/>
          <w:szCs w:val="18"/>
          <w:lang w:val="en-US"/>
        </w:rPr>
        <w:tab/>
      </w:r>
      <w:r w:rsidR="005B224D" w:rsidRPr="008B40DE">
        <w:rPr>
          <w:rFonts w:ascii="Verdana" w:hAnsi="Verdana"/>
          <w:sz w:val="18"/>
          <w:szCs w:val="18"/>
          <w:lang w:val="en-US"/>
        </w:rPr>
        <w:tab/>
      </w:r>
      <w:r w:rsidR="008B40DE" w:rsidRPr="008B40DE">
        <w:rPr>
          <w:rFonts w:ascii="Arial" w:hAnsi="Arial" w:cs="Arial"/>
          <w:i/>
          <w:sz w:val="22"/>
          <w:lang w:val="en-US"/>
        </w:rPr>
        <w:t>from</w:t>
      </w:r>
      <w:r w:rsidR="003040CB" w:rsidRPr="008B40DE">
        <w:rPr>
          <w:rFonts w:ascii="Arial" w:hAnsi="Arial" w:cs="Arial"/>
          <w:i/>
          <w:sz w:val="22"/>
          <w:lang w:val="en-US"/>
        </w:rPr>
        <w:t xml:space="preserve"> 11/2014</w:t>
      </w:r>
      <w:r w:rsidR="00E52B50" w:rsidRPr="008B40DE">
        <w:rPr>
          <w:rFonts w:ascii="Arial" w:hAnsi="Arial" w:cs="Arial"/>
          <w:i/>
          <w:sz w:val="22"/>
          <w:lang w:val="en-US"/>
        </w:rPr>
        <w:t xml:space="preserve"> </w:t>
      </w:r>
      <w:r w:rsidR="008B40DE">
        <w:rPr>
          <w:rFonts w:ascii="Arial" w:hAnsi="Arial" w:cs="Arial"/>
          <w:i/>
          <w:sz w:val="22"/>
          <w:lang w:val="en-US"/>
        </w:rPr>
        <w:t>until</w:t>
      </w:r>
      <w:r w:rsidR="00E52B50" w:rsidRPr="008B40DE">
        <w:rPr>
          <w:rFonts w:ascii="Arial" w:hAnsi="Arial" w:cs="Arial"/>
          <w:i/>
          <w:sz w:val="22"/>
          <w:lang w:val="en-US"/>
        </w:rPr>
        <w:t xml:space="preserve"> </w:t>
      </w:r>
      <w:r w:rsidR="008B40DE">
        <w:rPr>
          <w:rFonts w:ascii="Arial" w:hAnsi="Arial" w:cs="Arial"/>
          <w:i/>
          <w:sz w:val="22"/>
          <w:lang w:val="en-US"/>
        </w:rPr>
        <w:t>now</w:t>
      </w:r>
    </w:p>
    <w:p w:rsidR="00E52B50" w:rsidRPr="008B40DE" w:rsidRDefault="00E52B50" w:rsidP="00E52B50">
      <w:pPr>
        <w:ind w:left="993" w:hanging="993"/>
        <w:rPr>
          <w:rFonts w:ascii="Arial" w:hAnsi="Arial" w:cs="Arial"/>
          <w:color w:val="365F91"/>
          <w:sz w:val="20"/>
          <w:szCs w:val="20"/>
          <w:u w:val="single"/>
          <w:lang w:val="en-US"/>
        </w:rPr>
      </w:pPr>
    </w:p>
    <w:p w:rsidR="00E52B50" w:rsidRPr="008B40DE" w:rsidRDefault="00E9556A" w:rsidP="00E52B50">
      <w:pPr>
        <w:ind w:left="993" w:hanging="993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8B40DE">
        <w:rPr>
          <w:rFonts w:ascii="Arial" w:hAnsi="Arial" w:cs="Arial"/>
          <w:color w:val="365F91"/>
          <w:sz w:val="20"/>
          <w:szCs w:val="20"/>
          <w:u w:val="single"/>
          <w:lang w:val="en-US"/>
        </w:rPr>
        <w:t>Function</w:t>
      </w:r>
      <w:r w:rsidR="00E52B50" w:rsidRPr="008B40DE">
        <w:rPr>
          <w:rFonts w:ascii="Arial" w:hAnsi="Arial" w:cs="Arial"/>
          <w:color w:val="365F91"/>
          <w:sz w:val="20"/>
          <w:szCs w:val="20"/>
          <w:lang w:val="en-US"/>
        </w:rPr>
        <w:t xml:space="preserve"> :</w:t>
      </w:r>
      <w:proofErr w:type="gramEnd"/>
      <w:r w:rsidR="00E52B50" w:rsidRPr="008B40DE">
        <w:rPr>
          <w:rFonts w:ascii="Arial" w:hAnsi="Arial" w:cs="Arial"/>
          <w:sz w:val="20"/>
          <w:szCs w:val="20"/>
          <w:lang w:val="en-US"/>
        </w:rPr>
        <w:t xml:space="preserve"> </w:t>
      </w:r>
      <w:r w:rsidR="008B40DE" w:rsidRPr="008B40DE">
        <w:rPr>
          <w:rFonts w:ascii="Arial" w:hAnsi="Arial" w:cs="Arial"/>
          <w:b/>
          <w:sz w:val="20"/>
          <w:szCs w:val="20"/>
          <w:lang w:val="en-US"/>
        </w:rPr>
        <w:t>Active member of</w:t>
      </w:r>
      <w:r w:rsidR="003040CB" w:rsidRPr="008B40DE">
        <w:rPr>
          <w:rFonts w:ascii="Arial" w:hAnsi="Arial" w:cs="Arial"/>
          <w:b/>
          <w:sz w:val="20"/>
          <w:szCs w:val="20"/>
          <w:lang w:val="en-US"/>
        </w:rPr>
        <w:t xml:space="preserve"> bureau, </w:t>
      </w:r>
      <w:r w:rsidR="008B40DE" w:rsidRPr="008B40DE">
        <w:rPr>
          <w:rFonts w:ascii="Arial" w:hAnsi="Arial" w:cs="Arial"/>
          <w:b/>
          <w:sz w:val="20"/>
          <w:szCs w:val="20"/>
          <w:lang w:val="en-US"/>
        </w:rPr>
        <w:t>deputy of</w:t>
      </w:r>
      <w:r w:rsidR="003040CB" w:rsidRPr="008B40DE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8B40DE" w:rsidRPr="008B40DE">
        <w:rPr>
          <w:rFonts w:ascii="Arial" w:hAnsi="Arial" w:cs="Arial"/>
          <w:b/>
          <w:sz w:val="20"/>
          <w:szCs w:val="20"/>
          <w:lang w:val="en-US"/>
        </w:rPr>
        <w:t>association’s Pre</w:t>
      </w:r>
      <w:r w:rsidR="003040CB" w:rsidRPr="008B40DE">
        <w:rPr>
          <w:rFonts w:ascii="Arial" w:hAnsi="Arial" w:cs="Arial"/>
          <w:b/>
          <w:sz w:val="20"/>
          <w:szCs w:val="20"/>
          <w:lang w:val="en-US"/>
        </w:rPr>
        <w:t>sident</w:t>
      </w:r>
      <w:r w:rsidR="00156230" w:rsidRPr="008B40DE">
        <w:rPr>
          <w:rFonts w:ascii="Arial" w:hAnsi="Arial" w:cs="Arial"/>
          <w:b/>
          <w:sz w:val="20"/>
          <w:szCs w:val="20"/>
          <w:lang w:val="en-US"/>
        </w:rPr>
        <w:t>.</w:t>
      </w:r>
    </w:p>
    <w:p w:rsidR="00E52B50" w:rsidRPr="008B40DE" w:rsidRDefault="00E52B50" w:rsidP="00E52B50">
      <w:pPr>
        <w:tabs>
          <w:tab w:val="left" w:pos="1190"/>
        </w:tabs>
        <w:rPr>
          <w:rFonts w:ascii="Arial" w:hAnsi="Arial" w:cs="Arial"/>
          <w:color w:val="365F91"/>
          <w:sz w:val="20"/>
          <w:szCs w:val="20"/>
          <w:u w:val="single"/>
          <w:lang w:val="en-US"/>
        </w:rPr>
      </w:pPr>
    </w:p>
    <w:p w:rsidR="00381B23" w:rsidRPr="008B40DE" w:rsidRDefault="00381B23" w:rsidP="00381B23">
      <w:pPr>
        <w:tabs>
          <w:tab w:val="left" w:pos="1190"/>
        </w:tabs>
        <w:ind w:left="709" w:hanging="709"/>
        <w:jc w:val="both"/>
        <w:rPr>
          <w:rFonts w:ascii="Arial" w:hAnsi="Arial" w:cs="Arial"/>
          <w:sz w:val="20"/>
          <w:szCs w:val="20"/>
          <w:lang w:val="en-US"/>
        </w:rPr>
      </w:pPr>
      <w:r w:rsidRPr="008B40DE">
        <w:rPr>
          <w:rFonts w:ascii="Arial" w:hAnsi="Arial" w:cs="Arial"/>
          <w:color w:val="365F91"/>
          <w:sz w:val="20"/>
          <w:szCs w:val="20"/>
          <w:u w:val="single"/>
          <w:lang w:val="en-US"/>
        </w:rPr>
        <w:t xml:space="preserve">Association </w:t>
      </w:r>
      <w:proofErr w:type="spellStart"/>
      <w:r w:rsidRPr="008B40DE">
        <w:rPr>
          <w:rFonts w:ascii="Arial" w:hAnsi="Arial" w:cs="Arial"/>
          <w:color w:val="365F91"/>
          <w:sz w:val="20"/>
          <w:szCs w:val="20"/>
          <w:u w:val="single"/>
          <w:lang w:val="en-US"/>
        </w:rPr>
        <w:t>Réseau</w:t>
      </w:r>
      <w:proofErr w:type="spellEnd"/>
      <w:r w:rsidRPr="008B40DE">
        <w:rPr>
          <w:rFonts w:ascii="Arial" w:hAnsi="Arial" w:cs="Arial"/>
          <w:color w:val="365F91"/>
          <w:sz w:val="20"/>
          <w:szCs w:val="20"/>
          <w:u w:val="single"/>
          <w:lang w:val="en-US"/>
        </w:rPr>
        <w:t xml:space="preserve"> 5’A</w:t>
      </w:r>
      <w:r w:rsidRPr="008B40DE">
        <w:rPr>
          <w:rFonts w:ascii="Arial" w:hAnsi="Arial" w:cs="Arial"/>
          <w:color w:val="365F91"/>
          <w:sz w:val="20"/>
          <w:szCs w:val="20"/>
          <w:lang w:val="en-US"/>
        </w:rPr>
        <w:t xml:space="preserve"> : </w:t>
      </w:r>
      <w:r w:rsidR="008B40DE" w:rsidRPr="008B40DE">
        <w:rPr>
          <w:rFonts w:ascii="Arial" w:hAnsi="Arial" w:cs="Arial"/>
          <w:sz w:val="20"/>
          <w:szCs w:val="20"/>
          <w:lang w:val="en-US"/>
        </w:rPr>
        <w:t xml:space="preserve">The </w:t>
      </w:r>
      <w:r w:rsidR="008B40DE">
        <w:rPr>
          <w:rFonts w:ascii="Arial" w:hAnsi="Arial" w:cs="Arial"/>
          <w:sz w:val="20"/>
          <w:szCs w:val="20"/>
          <w:lang w:val="en-US"/>
        </w:rPr>
        <w:t>“</w:t>
      </w:r>
      <w:r w:rsidR="008B40DE" w:rsidRPr="008B40DE">
        <w:rPr>
          <w:rFonts w:ascii="Arial" w:hAnsi="Arial" w:cs="Arial"/>
          <w:sz w:val="20"/>
          <w:szCs w:val="20"/>
          <w:lang w:val="en-US"/>
        </w:rPr>
        <w:t>5'A Network</w:t>
      </w:r>
      <w:r w:rsidR="008B40DE">
        <w:rPr>
          <w:rFonts w:ascii="Arial" w:hAnsi="Arial" w:cs="Arial"/>
          <w:sz w:val="20"/>
          <w:szCs w:val="20"/>
          <w:lang w:val="en-US"/>
        </w:rPr>
        <w:t>”</w:t>
      </w:r>
      <w:r w:rsidR="008B40DE" w:rsidRPr="008B40DE">
        <w:rPr>
          <w:rFonts w:ascii="Arial" w:hAnsi="Arial" w:cs="Arial"/>
          <w:sz w:val="20"/>
          <w:szCs w:val="20"/>
          <w:lang w:val="en-US"/>
        </w:rPr>
        <w:t xml:space="preserve"> assists </w:t>
      </w:r>
      <w:r w:rsidR="008B40DE">
        <w:rPr>
          <w:rFonts w:ascii="Arial" w:hAnsi="Arial" w:cs="Arial"/>
          <w:sz w:val="20"/>
          <w:szCs w:val="20"/>
          <w:lang w:val="en-US"/>
        </w:rPr>
        <w:t xml:space="preserve">people </w:t>
      </w:r>
      <w:r w:rsidR="008B40DE" w:rsidRPr="008B40DE">
        <w:rPr>
          <w:rFonts w:ascii="Arial" w:hAnsi="Arial" w:cs="Arial"/>
          <w:sz w:val="20"/>
          <w:szCs w:val="20"/>
          <w:lang w:val="en-US"/>
        </w:rPr>
        <w:t>over 50 in their career or job search</w:t>
      </w:r>
      <w:r w:rsidR="008B40DE">
        <w:rPr>
          <w:rFonts w:ascii="Arial" w:hAnsi="Arial" w:cs="Arial"/>
          <w:sz w:val="20"/>
          <w:szCs w:val="20"/>
          <w:lang w:val="en-US"/>
        </w:rPr>
        <w:t>ing</w:t>
      </w:r>
      <w:r w:rsidR="008B40DE" w:rsidRPr="008B40DE">
        <w:rPr>
          <w:rFonts w:ascii="Arial" w:hAnsi="Arial" w:cs="Arial"/>
          <w:sz w:val="20"/>
          <w:szCs w:val="20"/>
          <w:lang w:val="en-US"/>
        </w:rPr>
        <w:t>, by sharing experiences and creating synergy between members, to boost their act</w:t>
      </w:r>
      <w:r w:rsidR="008B40DE">
        <w:rPr>
          <w:rFonts w:ascii="Arial" w:hAnsi="Arial" w:cs="Arial"/>
          <w:sz w:val="20"/>
          <w:szCs w:val="20"/>
          <w:lang w:val="en-US"/>
        </w:rPr>
        <w:t xml:space="preserve">ivities or help in starting new </w:t>
      </w:r>
      <w:proofErr w:type="spellStart"/>
      <w:r w:rsidR="008B40DE">
        <w:rPr>
          <w:rFonts w:ascii="Arial" w:hAnsi="Arial" w:cs="Arial"/>
          <w:sz w:val="20"/>
          <w:szCs w:val="20"/>
          <w:lang w:val="en-US"/>
        </w:rPr>
        <w:t>one’s</w:t>
      </w:r>
      <w:proofErr w:type="spellEnd"/>
      <w:r w:rsidRPr="008B40DE">
        <w:rPr>
          <w:rFonts w:ascii="Arial" w:hAnsi="Arial" w:cs="Arial"/>
          <w:sz w:val="20"/>
          <w:szCs w:val="20"/>
          <w:lang w:val="en-US"/>
        </w:rPr>
        <w:t>.</w:t>
      </w:r>
    </w:p>
    <w:p w:rsidR="00E52B50" w:rsidRPr="008B40DE" w:rsidRDefault="00E52B50" w:rsidP="00E52B50">
      <w:pPr>
        <w:tabs>
          <w:tab w:val="left" w:pos="1190"/>
        </w:tabs>
        <w:rPr>
          <w:rFonts w:ascii="Arial" w:hAnsi="Arial" w:cs="Arial"/>
          <w:sz w:val="20"/>
          <w:szCs w:val="20"/>
          <w:lang w:val="en-US"/>
        </w:rPr>
      </w:pPr>
    </w:p>
    <w:p w:rsidR="00E52B50" w:rsidRPr="008E677B" w:rsidRDefault="00E9556A" w:rsidP="00E52B50">
      <w:pPr>
        <w:tabs>
          <w:tab w:val="left" w:pos="1190"/>
        </w:tabs>
        <w:spacing w:line="360" w:lineRule="auto"/>
        <w:rPr>
          <w:rFonts w:ascii="Arial" w:hAnsi="Arial" w:cs="Arial"/>
          <w:color w:val="365F91"/>
          <w:sz w:val="20"/>
          <w:szCs w:val="20"/>
        </w:rPr>
      </w:pPr>
      <w:proofErr w:type="spellStart"/>
      <w:r>
        <w:rPr>
          <w:rFonts w:ascii="Arial" w:hAnsi="Arial" w:cs="Arial"/>
          <w:color w:val="365F91"/>
          <w:sz w:val="20"/>
          <w:szCs w:val="20"/>
          <w:u w:val="single"/>
        </w:rPr>
        <w:t>Achievements</w:t>
      </w:r>
      <w:proofErr w:type="spellEnd"/>
      <w:r w:rsidR="00E52B50" w:rsidRPr="002C11CD">
        <w:rPr>
          <w:rFonts w:ascii="Arial" w:hAnsi="Arial" w:cs="Arial"/>
          <w:color w:val="365F91"/>
          <w:sz w:val="20"/>
          <w:szCs w:val="20"/>
        </w:rPr>
        <w:t xml:space="preserve"> :</w:t>
      </w:r>
    </w:p>
    <w:p w:rsidR="00E52B50" w:rsidRPr="008B40DE" w:rsidRDefault="00253F85" w:rsidP="00E52B50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8B40DE">
        <w:rPr>
          <w:rFonts w:ascii="Arial" w:hAnsi="Arial" w:cs="Arial"/>
          <w:sz w:val="20"/>
          <w:szCs w:val="20"/>
          <w:lang w:val="en-US"/>
        </w:rPr>
        <w:t xml:space="preserve">Conception </w:t>
      </w:r>
      <w:r w:rsidR="008B40DE" w:rsidRPr="008B40DE">
        <w:rPr>
          <w:rFonts w:ascii="Arial" w:hAnsi="Arial" w:cs="Arial"/>
          <w:sz w:val="20"/>
          <w:szCs w:val="20"/>
          <w:lang w:val="en-US"/>
        </w:rPr>
        <w:t xml:space="preserve">and graphic design of </w:t>
      </w:r>
      <w:r w:rsidR="008B40DE">
        <w:rPr>
          <w:rFonts w:ascii="Arial" w:hAnsi="Arial" w:cs="Arial"/>
          <w:sz w:val="20"/>
          <w:szCs w:val="20"/>
          <w:lang w:val="en-US"/>
        </w:rPr>
        <w:t xml:space="preserve">both </w:t>
      </w:r>
      <w:r w:rsidR="008B40DE" w:rsidRPr="008B40DE">
        <w:rPr>
          <w:rFonts w:ascii="Arial" w:hAnsi="Arial" w:cs="Arial"/>
          <w:sz w:val="20"/>
          <w:szCs w:val="20"/>
          <w:lang w:val="en-US"/>
        </w:rPr>
        <w:t>a</w:t>
      </w:r>
      <w:r w:rsidRPr="008B40DE">
        <w:rPr>
          <w:rFonts w:ascii="Arial" w:hAnsi="Arial" w:cs="Arial"/>
          <w:sz w:val="20"/>
          <w:szCs w:val="20"/>
          <w:lang w:val="en-US"/>
        </w:rPr>
        <w:t xml:space="preserve"> flyer </w:t>
      </w:r>
      <w:r w:rsidR="008B40DE" w:rsidRPr="008B40DE">
        <w:rPr>
          <w:rFonts w:ascii="Arial" w:hAnsi="Arial" w:cs="Arial"/>
          <w:sz w:val="20"/>
          <w:szCs w:val="20"/>
          <w:lang w:val="en-US"/>
        </w:rPr>
        <w:t xml:space="preserve">and a business card </w:t>
      </w:r>
      <w:r w:rsidR="008B40DE">
        <w:rPr>
          <w:rFonts w:ascii="Arial" w:hAnsi="Arial" w:cs="Arial"/>
          <w:sz w:val="20"/>
          <w:szCs w:val="20"/>
          <w:lang w:val="en-US"/>
        </w:rPr>
        <w:t>to present</w:t>
      </w:r>
      <w:r w:rsidR="008B40DE" w:rsidRPr="008B40DE">
        <w:rPr>
          <w:rFonts w:ascii="Arial" w:hAnsi="Arial" w:cs="Arial"/>
          <w:sz w:val="20"/>
          <w:szCs w:val="20"/>
          <w:lang w:val="en-US"/>
        </w:rPr>
        <w:t xml:space="preserve"> the </w:t>
      </w:r>
      <w:r w:rsidRPr="008B40DE">
        <w:rPr>
          <w:rFonts w:ascii="Arial" w:hAnsi="Arial" w:cs="Arial"/>
          <w:sz w:val="20"/>
          <w:szCs w:val="20"/>
          <w:lang w:val="en-US"/>
        </w:rPr>
        <w:t>association.</w:t>
      </w:r>
    </w:p>
    <w:p w:rsidR="00E52B50" w:rsidRPr="008B40DE" w:rsidRDefault="008B40DE" w:rsidP="00E52B50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8B40DE">
        <w:rPr>
          <w:rFonts w:ascii="Arial" w:hAnsi="Arial" w:cs="Arial"/>
          <w:sz w:val="20"/>
          <w:szCs w:val="20"/>
          <w:lang w:val="en-US"/>
        </w:rPr>
        <w:t>Seeking of</w:t>
      </w:r>
      <w:r w:rsidR="00253F85" w:rsidRPr="008B40DE">
        <w:rPr>
          <w:rFonts w:ascii="Arial" w:hAnsi="Arial" w:cs="Arial"/>
          <w:sz w:val="20"/>
          <w:szCs w:val="20"/>
          <w:lang w:val="en-US"/>
        </w:rPr>
        <w:t xml:space="preserve"> </w:t>
      </w:r>
      <w:r w:rsidRPr="008B40DE">
        <w:rPr>
          <w:rFonts w:ascii="Arial" w:hAnsi="Arial" w:cs="Arial"/>
          <w:sz w:val="20"/>
          <w:szCs w:val="20"/>
          <w:lang w:val="en-US"/>
        </w:rPr>
        <w:t xml:space="preserve">presenters to </w:t>
      </w:r>
      <w:r w:rsidR="00104EE4">
        <w:rPr>
          <w:rFonts w:ascii="Arial" w:hAnsi="Arial" w:cs="Arial"/>
          <w:sz w:val="20"/>
          <w:szCs w:val="20"/>
          <w:lang w:val="en-US"/>
        </w:rPr>
        <w:t>animate</w:t>
      </w:r>
      <w:r w:rsidRPr="008B40DE">
        <w:rPr>
          <w:rFonts w:ascii="Arial" w:hAnsi="Arial" w:cs="Arial"/>
          <w:sz w:val="20"/>
          <w:szCs w:val="20"/>
          <w:lang w:val="en-US"/>
        </w:rPr>
        <w:t xml:space="preserve"> monthly pre</w:t>
      </w:r>
      <w:r w:rsidR="00253F85" w:rsidRPr="008B40DE">
        <w:rPr>
          <w:rFonts w:ascii="Arial" w:hAnsi="Arial" w:cs="Arial"/>
          <w:sz w:val="20"/>
          <w:szCs w:val="20"/>
          <w:lang w:val="en-US"/>
        </w:rPr>
        <w:t xml:space="preserve">sentations </w:t>
      </w:r>
      <w:r w:rsidRPr="008B40DE">
        <w:rPr>
          <w:rFonts w:ascii="Arial" w:hAnsi="Arial" w:cs="Arial"/>
          <w:sz w:val="20"/>
          <w:szCs w:val="20"/>
          <w:lang w:val="en-US"/>
        </w:rPr>
        <w:t>on socio-professional topics</w:t>
      </w:r>
      <w:r w:rsidR="00104EE4">
        <w:rPr>
          <w:rFonts w:ascii="Arial" w:hAnsi="Arial" w:cs="Arial"/>
          <w:sz w:val="20"/>
          <w:szCs w:val="20"/>
          <w:lang w:val="en-US"/>
        </w:rPr>
        <w:t>,</w:t>
      </w:r>
      <w:r w:rsidRPr="008B40DE">
        <w:rPr>
          <w:rFonts w:ascii="Arial" w:hAnsi="Arial" w:cs="Arial"/>
          <w:sz w:val="20"/>
          <w:szCs w:val="20"/>
          <w:lang w:val="en-US"/>
        </w:rPr>
        <w:t xml:space="preserve"> to the </w:t>
      </w:r>
      <w:r w:rsidR="00104EE4">
        <w:rPr>
          <w:rFonts w:ascii="Arial" w:hAnsi="Arial" w:cs="Arial"/>
          <w:sz w:val="20"/>
          <w:szCs w:val="20"/>
          <w:lang w:val="en-US"/>
        </w:rPr>
        <w:t>association members as well exte</w:t>
      </w:r>
      <w:r w:rsidRPr="008B40DE">
        <w:rPr>
          <w:rFonts w:ascii="Arial" w:hAnsi="Arial" w:cs="Arial"/>
          <w:sz w:val="20"/>
          <w:szCs w:val="20"/>
          <w:lang w:val="en-US"/>
        </w:rPr>
        <w:t>rnals</w:t>
      </w:r>
      <w:r w:rsidR="00104EE4">
        <w:rPr>
          <w:rFonts w:ascii="Arial" w:hAnsi="Arial" w:cs="Arial"/>
          <w:sz w:val="20"/>
          <w:szCs w:val="20"/>
          <w:lang w:val="en-US"/>
        </w:rPr>
        <w:t xml:space="preserve"> guests</w:t>
      </w:r>
      <w:r w:rsidR="00253F85" w:rsidRPr="008B40DE">
        <w:rPr>
          <w:rFonts w:ascii="Arial" w:hAnsi="Arial" w:cs="Arial"/>
          <w:sz w:val="20"/>
          <w:szCs w:val="20"/>
          <w:lang w:val="en-US"/>
        </w:rPr>
        <w:t>.</w:t>
      </w:r>
    </w:p>
    <w:p w:rsidR="00253F85" w:rsidRPr="00104EE4" w:rsidRDefault="00104EE4" w:rsidP="00E52B50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04EE4">
        <w:rPr>
          <w:rFonts w:ascii="Arial" w:hAnsi="Arial" w:cs="Arial"/>
          <w:sz w:val="20"/>
          <w:szCs w:val="20"/>
          <w:lang w:val="en-US"/>
        </w:rPr>
        <w:t>Participating to weekly meetings of the</w:t>
      </w:r>
      <w:r w:rsidR="00253F85" w:rsidRPr="00104EE4">
        <w:rPr>
          <w:rFonts w:ascii="Arial" w:hAnsi="Arial" w:cs="Arial"/>
          <w:sz w:val="20"/>
          <w:szCs w:val="20"/>
          <w:lang w:val="en-US"/>
        </w:rPr>
        <w:t xml:space="preserve"> bureau </w:t>
      </w:r>
      <w:r w:rsidR="00793F6A">
        <w:rPr>
          <w:rFonts w:ascii="Arial" w:hAnsi="Arial" w:cs="Arial"/>
          <w:sz w:val="20"/>
          <w:szCs w:val="20"/>
          <w:lang w:val="en-US"/>
        </w:rPr>
        <w:t>to setup</w:t>
      </w:r>
      <w:r w:rsidRPr="00104EE4">
        <w:rPr>
          <w:rFonts w:ascii="Arial" w:hAnsi="Arial" w:cs="Arial"/>
          <w:sz w:val="20"/>
          <w:szCs w:val="20"/>
          <w:lang w:val="en-US"/>
        </w:rPr>
        <w:t xml:space="preserve">: the objectives of the </w:t>
      </w:r>
      <w:r w:rsidR="00253F85" w:rsidRPr="00104EE4">
        <w:rPr>
          <w:rFonts w:ascii="Arial" w:hAnsi="Arial" w:cs="Arial"/>
          <w:sz w:val="20"/>
          <w:szCs w:val="20"/>
          <w:lang w:val="en-US"/>
        </w:rPr>
        <w:t xml:space="preserve">association, </w:t>
      </w:r>
      <w:r w:rsidRPr="00104EE4">
        <w:rPr>
          <w:rFonts w:ascii="Arial" w:hAnsi="Arial" w:cs="Arial"/>
          <w:sz w:val="20"/>
          <w:szCs w:val="20"/>
          <w:lang w:val="en-US"/>
        </w:rPr>
        <w:t>the agenda of</w:t>
      </w:r>
      <w:r w:rsidR="00253F85" w:rsidRPr="00104EE4">
        <w:rPr>
          <w:rFonts w:ascii="Arial" w:hAnsi="Arial" w:cs="Arial"/>
          <w:sz w:val="20"/>
          <w:szCs w:val="20"/>
          <w:lang w:val="en-US"/>
        </w:rPr>
        <w:t xml:space="preserve"> pr</w:t>
      </w:r>
      <w:r>
        <w:rPr>
          <w:rFonts w:ascii="Arial" w:hAnsi="Arial" w:cs="Arial"/>
          <w:sz w:val="20"/>
          <w:szCs w:val="20"/>
          <w:lang w:val="en-US"/>
        </w:rPr>
        <w:t>e</w:t>
      </w:r>
      <w:r w:rsidR="00253F85" w:rsidRPr="00104EE4">
        <w:rPr>
          <w:rFonts w:ascii="Arial" w:hAnsi="Arial" w:cs="Arial"/>
          <w:sz w:val="20"/>
          <w:szCs w:val="20"/>
          <w:lang w:val="en-US"/>
        </w:rPr>
        <w:t xml:space="preserve">sentations, </w:t>
      </w:r>
      <w:r>
        <w:rPr>
          <w:rFonts w:ascii="Arial" w:hAnsi="Arial" w:cs="Arial"/>
          <w:sz w:val="20"/>
          <w:szCs w:val="20"/>
          <w:lang w:val="en-US"/>
        </w:rPr>
        <w:t>the prospecti</w:t>
      </w:r>
      <w:r w:rsidR="00253F85" w:rsidRPr="00104EE4">
        <w:rPr>
          <w:rFonts w:ascii="Arial" w:hAnsi="Arial" w:cs="Arial"/>
          <w:sz w:val="20"/>
          <w:szCs w:val="20"/>
          <w:lang w:val="en-US"/>
        </w:rPr>
        <w:t>n</w:t>
      </w:r>
      <w:r>
        <w:rPr>
          <w:rFonts w:ascii="Arial" w:hAnsi="Arial" w:cs="Arial"/>
          <w:sz w:val="20"/>
          <w:szCs w:val="20"/>
          <w:lang w:val="en-US"/>
        </w:rPr>
        <w:t>g</w:t>
      </w:r>
      <w:r w:rsidR="00253F85" w:rsidRPr="00104EE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strate</w:t>
      </w:r>
      <w:r w:rsidRPr="00104EE4">
        <w:rPr>
          <w:rFonts w:ascii="Arial" w:hAnsi="Arial" w:cs="Arial"/>
          <w:sz w:val="20"/>
          <w:szCs w:val="20"/>
          <w:lang w:val="en-US"/>
        </w:rPr>
        <w:t xml:space="preserve">gies </w:t>
      </w:r>
      <w:r>
        <w:rPr>
          <w:rFonts w:ascii="Arial" w:hAnsi="Arial" w:cs="Arial"/>
          <w:sz w:val="20"/>
          <w:szCs w:val="20"/>
          <w:lang w:val="en-US"/>
        </w:rPr>
        <w:t xml:space="preserve">to find new topics </w:t>
      </w:r>
      <w:proofErr w:type="gramStart"/>
      <w:r>
        <w:rPr>
          <w:rFonts w:ascii="Arial" w:hAnsi="Arial" w:cs="Arial"/>
          <w:sz w:val="20"/>
          <w:szCs w:val="20"/>
          <w:lang w:val="en-US"/>
        </w:rPr>
        <w:t>an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speakers for our pre</w:t>
      </w:r>
      <w:r w:rsidR="00253F85" w:rsidRPr="00104EE4">
        <w:rPr>
          <w:rFonts w:ascii="Arial" w:hAnsi="Arial" w:cs="Arial"/>
          <w:sz w:val="20"/>
          <w:szCs w:val="20"/>
          <w:lang w:val="en-US"/>
        </w:rPr>
        <w:t>sentations.</w:t>
      </w:r>
    </w:p>
    <w:p w:rsidR="00253F85" w:rsidRDefault="00104EE4" w:rsidP="00E52B50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Welcoming</w:t>
      </w:r>
      <w:proofErr w:type="spellEnd"/>
      <w:r>
        <w:rPr>
          <w:rFonts w:ascii="Arial" w:hAnsi="Arial" w:cs="Arial"/>
          <w:sz w:val="20"/>
          <w:szCs w:val="20"/>
        </w:rPr>
        <w:t xml:space="preserve"> of new </w:t>
      </w:r>
      <w:proofErr w:type="spellStart"/>
      <w:r>
        <w:rPr>
          <w:rFonts w:ascii="Arial" w:hAnsi="Arial" w:cs="Arial"/>
          <w:sz w:val="20"/>
          <w:szCs w:val="20"/>
        </w:rPr>
        <w:t>member</w:t>
      </w:r>
      <w:r w:rsidR="00253F85">
        <w:rPr>
          <w:rFonts w:ascii="Arial" w:hAnsi="Arial" w:cs="Arial"/>
          <w:sz w:val="20"/>
          <w:szCs w:val="20"/>
        </w:rPr>
        <w:t>s</w:t>
      </w:r>
      <w:proofErr w:type="spellEnd"/>
      <w:r w:rsidR="00253F85">
        <w:rPr>
          <w:rFonts w:ascii="Arial" w:hAnsi="Arial" w:cs="Arial"/>
          <w:sz w:val="20"/>
          <w:szCs w:val="20"/>
        </w:rPr>
        <w:t xml:space="preserve">. </w:t>
      </w:r>
    </w:p>
    <w:p w:rsidR="008D3E8B" w:rsidRDefault="00253F85" w:rsidP="00793F6A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04EE4">
        <w:rPr>
          <w:rFonts w:ascii="Arial" w:hAnsi="Arial" w:cs="Arial"/>
          <w:sz w:val="20"/>
          <w:szCs w:val="20"/>
          <w:lang w:val="en-US"/>
        </w:rPr>
        <w:t xml:space="preserve">Coaching </w:t>
      </w:r>
      <w:r w:rsidR="00104EE4">
        <w:rPr>
          <w:rFonts w:ascii="Arial" w:hAnsi="Arial" w:cs="Arial"/>
          <w:sz w:val="20"/>
          <w:szCs w:val="20"/>
          <w:lang w:val="en-US"/>
        </w:rPr>
        <w:t>and</w:t>
      </w:r>
      <w:r w:rsidRPr="00104EE4">
        <w:rPr>
          <w:rFonts w:ascii="Arial" w:hAnsi="Arial" w:cs="Arial"/>
          <w:sz w:val="20"/>
          <w:szCs w:val="20"/>
          <w:lang w:val="en-US"/>
        </w:rPr>
        <w:t xml:space="preserve"> </w:t>
      </w:r>
      <w:r w:rsidR="00104EE4" w:rsidRPr="00104EE4">
        <w:rPr>
          <w:rFonts w:ascii="Arial" w:hAnsi="Arial" w:cs="Arial"/>
          <w:sz w:val="20"/>
          <w:szCs w:val="20"/>
          <w:lang w:val="en-US"/>
        </w:rPr>
        <w:t>advices to member</w:t>
      </w:r>
      <w:r w:rsidRPr="00104EE4">
        <w:rPr>
          <w:rFonts w:ascii="Arial" w:hAnsi="Arial" w:cs="Arial"/>
          <w:sz w:val="20"/>
          <w:szCs w:val="20"/>
          <w:lang w:val="en-US"/>
        </w:rPr>
        <w:t xml:space="preserve">s </w:t>
      </w:r>
      <w:r w:rsidR="00104EE4" w:rsidRPr="00104EE4">
        <w:rPr>
          <w:rFonts w:ascii="Arial" w:hAnsi="Arial" w:cs="Arial"/>
          <w:sz w:val="20"/>
          <w:szCs w:val="20"/>
          <w:lang w:val="en-US"/>
        </w:rPr>
        <w:t xml:space="preserve">in </w:t>
      </w:r>
      <w:r w:rsidR="00452A3E">
        <w:rPr>
          <w:rFonts w:ascii="Arial" w:hAnsi="Arial" w:cs="Arial"/>
          <w:sz w:val="20"/>
          <w:szCs w:val="20"/>
          <w:lang w:val="en-US"/>
        </w:rPr>
        <w:t>their job search</w:t>
      </w:r>
      <w:r w:rsidR="00104EE4" w:rsidRPr="00104EE4">
        <w:rPr>
          <w:rFonts w:ascii="Arial" w:hAnsi="Arial" w:cs="Arial"/>
          <w:sz w:val="20"/>
          <w:szCs w:val="20"/>
          <w:lang w:val="en-US"/>
        </w:rPr>
        <w:t xml:space="preserve"> for</w:t>
      </w:r>
      <w:r w:rsidR="00104EE4">
        <w:rPr>
          <w:rFonts w:ascii="Arial" w:hAnsi="Arial" w:cs="Arial"/>
          <w:sz w:val="20"/>
          <w:szCs w:val="20"/>
          <w:lang w:val="en-US"/>
        </w:rPr>
        <w:t>:</w:t>
      </w:r>
      <w:r w:rsidR="00104EE4" w:rsidRPr="00104EE4">
        <w:rPr>
          <w:rFonts w:ascii="Arial" w:hAnsi="Arial" w:cs="Arial"/>
          <w:sz w:val="20"/>
          <w:szCs w:val="20"/>
          <w:lang w:val="en-US"/>
        </w:rPr>
        <w:t xml:space="preserve"> resumes, cover letters, strategies </w:t>
      </w:r>
      <w:r w:rsidR="00793F6A">
        <w:rPr>
          <w:rFonts w:ascii="Arial" w:hAnsi="Arial" w:cs="Arial"/>
          <w:sz w:val="20"/>
          <w:szCs w:val="20"/>
          <w:lang w:val="en-US"/>
        </w:rPr>
        <w:t>and</w:t>
      </w:r>
      <w:r w:rsidR="00104EE4" w:rsidRPr="00104EE4">
        <w:rPr>
          <w:rFonts w:ascii="Arial" w:hAnsi="Arial" w:cs="Arial"/>
          <w:sz w:val="20"/>
          <w:szCs w:val="20"/>
          <w:lang w:val="en-US"/>
        </w:rPr>
        <w:t xml:space="preserve"> organiz</w:t>
      </w:r>
      <w:r w:rsidR="00955974" w:rsidRPr="00104EE4">
        <w:rPr>
          <w:rFonts w:ascii="Arial" w:hAnsi="Arial" w:cs="Arial"/>
          <w:sz w:val="20"/>
          <w:szCs w:val="20"/>
          <w:lang w:val="en-US"/>
        </w:rPr>
        <w:t xml:space="preserve">ation </w:t>
      </w:r>
      <w:r w:rsidR="00104EE4" w:rsidRPr="00104EE4">
        <w:rPr>
          <w:rFonts w:ascii="Arial" w:hAnsi="Arial" w:cs="Arial"/>
          <w:sz w:val="20"/>
          <w:szCs w:val="20"/>
          <w:lang w:val="en-US"/>
        </w:rPr>
        <w:t xml:space="preserve">of their </w:t>
      </w:r>
      <w:proofErr w:type="spellStart"/>
      <w:r w:rsidR="00104EE4" w:rsidRPr="00104EE4">
        <w:rPr>
          <w:rFonts w:ascii="Arial" w:hAnsi="Arial" w:cs="Arial"/>
          <w:sz w:val="20"/>
          <w:szCs w:val="20"/>
          <w:lang w:val="en-US"/>
        </w:rPr>
        <w:t>researchs</w:t>
      </w:r>
      <w:proofErr w:type="spellEnd"/>
      <w:r w:rsidR="00955974" w:rsidRPr="00104EE4">
        <w:rPr>
          <w:rFonts w:ascii="Arial" w:hAnsi="Arial" w:cs="Arial"/>
          <w:sz w:val="20"/>
          <w:szCs w:val="20"/>
          <w:lang w:val="en-US"/>
        </w:rPr>
        <w:t xml:space="preserve">, </w:t>
      </w:r>
      <w:r w:rsidR="00104EE4">
        <w:rPr>
          <w:rFonts w:ascii="Arial" w:hAnsi="Arial" w:cs="Arial"/>
          <w:sz w:val="20"/>
          <w:szCs w:val="20"/>
          <w:lang w:val="en-US"/>
        </w:rPr>
        <w:t>networking, etc.</w:t>
      </w:r>
    </w:p>
    <w:p w:rsidR="00E37A55" w:rsidRDefault="00E37A55" w:rsidP="00E37A55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E37A55" w:rsidRDefault="00E37A55" w:rsidP="00E37A55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E37A55" w:rsidRPr="00793F6A" w:rsidRDefault="00E37A55" w:rsidP="00E37A55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D3E8B" w:rsidRPr="00D03773" w:rsidRDefault="008E677B" w:rsidP="008D3E8B">
      <w:pPr>
        <w:rPr>
          <w:rFonts w:ascii="Arial" w:hAnsi="Arial" w:cs="Arial"/>
          <w:sz w:val="20"/>
          <w:szCs w:val="20"/>
          <w:lang w:val="en-US"/>
        </w:rPr>
      </w:pPr>
      <w:r w:rsidRPr="00D03773">
        <w:rPr>
          <w:rFonts w:ascii="Arial Gras" w:hAnsi="Arial Gras" w:cs="Arial"/>
          <w:b/>
          <w:sz w:val="26"/>
          <w:lang w:val="en-US"/>
        </w:rPr>
        <w:t>CUNNINGHAM LINDSEY</w:t>
      </w:r>
      <w:r w:rsidR="008D3E8B" w:rsidRPr="00D03773">
        <w:rPr>
          <w:rFonts w:ascii="Verdana" w:hAnsi="Verdana"/>
          <w:sz w:val="18"/>
          <w:szCs w:val="18"/>
          <w:lang w:val="en-US"/>
        </w:rPr>
        <w:tab/>
      </w:r>
      <w:r w:rsidR="008D3E8B" w:rsidRPr="00D03773">
        <w:rPr>
          <w:rFonts w:ascii="Verdana" w:hAnsi="Verdana"/>
          <w:sz w:val="18"/>
          <w:szCs w:val="18"/>
          <w:lang w:val="en-US"/>
        </w:rPr>
        <w:tab/>
      </w:r>
      <w:r w:rsidR="008D3E8B" w:rsidRPr="00D03773">
        <w:rPr>
          <w:rFonts w:ascii="Verdana" w:hAnsi="Verdana"/>
          <w:sz w:val="18"/>
          <w:szCs w:val="18"/>
          <w:lang w:val="en-US"/>
        </w:rPr>
        <w:tab/>
      </w:r>
      <w:r w:rsidR="008D3E8B" w:rsidRPr="00D03773">
        <w:rPr>
          <w:rFonts w:ascii="Verdana" w:hAnsi="Verdana"/>
          <w:sz w:val="18"/>
          <w:szCs w:val="18"/>
          <w:lang w:val="en-US"/>
        </w:rPr>
        <w:tab/>
      </w:r>
      <w:r w:rsidR="008D3E8B" w:rsidRPr="00D03773">
        <w:rPr>
          <w:rFonts w:ascii="Verdana" w:hAnsi="Verdana"/>
          <w:sz w:val="18"/>
          <w:szCs w:val="18"/>
          <w:lang w:val="en-US"/>
        </w:rPr>
        <w:tab/>
      </w:r>
      <w:r w:rsidR="008D3E8B" w:rsidRPr="00D03773">
        <w:rPr>
          <w:rFonts w:ascii="Verdana" w:hAnsi="Verdana"/>
          <w:sz w:val="18"/>
          <w:szCs w:val="18"/>
          <w:lang w:val="en-US"/>
        </w:rPr>
        <w:tab/>
      </w:r>
      <w:r w:rsidR="00D03773" w:rsidRPr="00D03773">
        <w:rPr>
          <w:rFonts w:ascii="Arial" w:hAnsi="Arial" w:cs="Arial"/>
          <w:i/>
          <w:sz w:val="22"/>
          <w:lang w:val="en-US"/>
        </w:rPr>
        <w:t>from</w:t>
      </w:r>
      <w:r w:rsidRPr="00D03773">
        <w:rPr>
          <w:rFonts w:ascii="Arial" w:hAnsi="Arial" w:cs="Arial"/>
          <w:i/>
          <w:sz w:val="22"/>
          <w:lang w:val="en-US"/>
        </w:rPr>
        <w:t xml:space="preserve"> 09/2009</w:t>
      </w:r>
      <w:r w:rsidR="00F47B07" w:rsidRPr="00D03773">
        <w:rPr>
          <w:rFonts w:ascii="Arial" w:hAnsi="Arial" w:cs="Arial"/>
          <w:i/>
          <w:sz w:val="22"/>
          <w:lang w:val="en-US"/>
        </w:rPr>
        <w:t xml:space="preserve"> </w:t>
      </w:r>
      <w:r w:rsidR="00D03773" w:rsidRPr="00D03773">
        <w:rPr>
          <w:rFonts w:ascii="Arial" w:hAnsi="Arial" w:cs="Arial"/>
          <w:i/>
          <w:sz w:val="22"/>
          <w:lang w:val="en-US"/>
        </w:rPr>
        <w:t>to</w:t>
      </w:r>
      <w:r w:rsidR="00F47B07" w:rsidRPr="00D03773">
        <w:rPr>
          <w:rFonts w:ascii="Arial" w:hAnsi="Arial" w:cs="Arial"/>
          <w:i/>
          <w:sz w:val="22"/>
          <w:lang w:val="en-US"/>
        </w:rPr>
        <w:t xml:space="preserve"> 11</w:t>
      </w:r>
      <w:r w:rsidR="008D3E8B" w:rsidRPr="00D03773">
        <w:rPr>
          <w:rFonts w:ascii="Arial" w:hAnsi="Arial" w:cs="Arial"/>
          <w:i/>
          <w:sz w:val="22"/>
          <w:lang w:val="en-US"/>
        </w:rPr>
        <w:t>/20</w:t>
      </w:r>
      <w:r w:rsidR="00F47B07" w:rsidRPr="00D03773">
        <w:rPr>
          <w:rFonts w:ascii="Arial" w:hAnsi="Arial" w:cs="Arial"/>
          <w:i/>
          <w:sz w:val="22"/>
          <w:lang w:val="en-US"/>
        </w:rPr>
        <w:t>14</w:t>
      </w:r>
    </w:p>
    <w:p w:rsidR="008D3E8B" w:rsidRPr="00D03773" w:rsidRDefault="008D3E8B" w:rsidP="008D3E8B">
      <w:pPr>
        <w:ind w:left="993" w:hanging="993"/>
        <w:rPr>
          <w:rFonts w:ascii="Arial" w:hAnsi="Arial" w:cs="Arial"/>
          <w:color w:val="365F91"/>
          <w:sz w:val="20"/>
          <w:szCs w:val="20"/>
          <w:u w:val="single"/>
          <w:lang w:val="en-US"/>
        </w:rPr>
      </w:pPr>
    </w:p>
    <w:p w:rsidR="008D3E8B" w:rsidRPr="00E9556A" w:rsidRDefault="00E9556A" w:rsidP="008D3E8B">
      <w:pPr>
        <w:ind w:left="993" w:hanging="993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E9556A">
        <w:rPr>
          <w:rFonts w:ascii="Arial" w:hAnsi="Arial" w:cs="Arial"/>
          <w:color w:val="365F91"/>
          <w:sz w:val="20"/>
          <w:szCs w:val="20"/>
          <w:u w:val="single"/>
          <w:lang w:val="en-US"/>
        </w:rPr>
        <w:t>Function</w:t>
      </w:r>
      <w:r w:rsidR="008D3E8B" w:rsidRPr="00E9556A">
        <w:rPr>
          <w:rFonts w:ascii="Arial" w:hAnsi="Arial" w:cs="Arial"/>
          <w:color w:val="365F91"/>
          <w:sz w:val="20"/>
          <w:szCs w:val="20"/>
          <w:lang w:val="en-US"/>
        </w:rPr>
        <w:t xml:space="preserve"> :</w:t>
      </w:r>
      <w:proofErr w:type="gramEnd"/>
      <w:r w:rsidR="008D3E8B" w:rsidRPr="00E9556A">
        <w:rPr>
          <w:rFonts w:ascii="Arial" w:hAnsi="Arial" w:cs="Arial"/>
          <w:sz w:val="20"/>
          <w:szCs w:val="20"/>
          <w:lang w:val="en-US"/>
        </w:rPr>
        <w:t xml:space="preserve"> </w:t>
      </w:r>
      <w:r w:rsidR="008E677B" w:rsidRPr="00E9556A">
        <w:rPr>
          <w:rFonts w:ascii="Arial" w:hAnsi="Arial" w:cs="Arial"/>
          <w:b/>
          <w:sz w:val="20"/>
          <w:szCs w:val="20"/>
          <w:lang w:val="en-US"/>
        </w:rPr>
        <w:t>IT</w:t>
      </w:r>
      <w:r w:rsidR="00D03773">
        <w:rPr>
          <w:rFonts w:ascii="Arial" w:hAnsi="Arial" w:cs="Arial"/>
          <w:b/>
          <w:sz w:val="20"/>
          <w:szCs w:val="20"/>
          <w:lang w:val="en-US"/>
        </w:rPr>
        <w:t xml:space="preserve"> Manager </w:t>
      </w:r>
      <w:r w:rsidR="004C3A55" w:rsidRPr="00E9556A">
        <w:rPr>
          <w:rFonts w:ascii="Arial" w:hAnsi="Arial" w:cs="Arial"/>
          <w:b/>
          <w:sz w:val="20"/>
          <w:szCs w:val="20"/>
          <w:lang w:val="en-US"/>
        </w:rPr>
        <w:t>/</w:t>
      </w:r>
      <w:r w:rsidR="00D03773" w:rsidRPr="00D03773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D03773" w:rsidRPr="00E9556A">
        <w:rPr>
          <w:rFonts w:ascii="Arial" w:hAnsi="Arial" w:cs="Arial"/>
          <w:b/>
          <w:sz w:val="20"/>
          <w:szCs w:val="20"/>
          <w:lang w:val="en-US"/>
        </w:rPr>
        <w:t xml:space="preserve">IT </w:t>
      </w:r>
      <w:r w:rsidRPr="00E9556A">
        <w:rPr>
          <w:rFonts w:ascii="Arial" w:hAnsi="Arial" w:cs="Arial"/>
          <w:b/>
          <w:sz w:val="20"/>
          <w:szCs w:val="20"/>
          <w:lang w:val="en-US"/>
        </w:rPr>
        <w:t>Project Manager</w:t>
      </w:r>
      <w:r w:rsidR="00793F6A">
        <w:rPr>
          <w:rFonts w:ascii="Arial" w:hAnsi="Arial" w:cs="Arial"/>
          <w:b/>
          <w:sz w:val="20"/>
          <w:szCs w:val="20"/>
          <w:lang w:val="en-US"/>
        </w:rPr>
        <w:t>.</w:t>
      </w:r>
    </w:p>
    <w:p w:rsidR="008D3E8B" w:rsidRPr="00E9556A" w:rsidRDefault="008D3E8B" w:rsidP="008D3E8B">
      <w:pPr>
        <w:tabs>
          <w:tab w:val="left" w:pos="1190"/>
        </w:tabs>
        <w:rPr>
          <w:rFonts w:ascii="Arial" w:hAnsi="Arial" w:cs="Arial"/>
          <w:color w:val="365F91"/>
          <w:sz w:val="20"/>
          <w:szCs w:val="20"/>
          <w:u w:val="single"/>
          <w:lang w:val="en-US"/>
        </w:rPr>
      </w:pPr>
    </w:p>
    <w:p w:rsidR="008D3E8B" w:rsidRPr="00D03773" w:rsidRDefault="00E9556A" w:rsidP="008D3E8B">
      <w:pPr>
        <w:tabs>
          <w:tab w:val="left" w:pos="1190"/>
        </w:tabs>
        <w:rPr>
          <w:rFonts w:ascii="Arial" w:hAnsi="Arial" w:cs="Arial"/>
          <w:sz w:val="20"/>
          <w:szCs w:val="20"/>
          <w:lang w:val="en-US"/>
        </w:rPr>
      </w:pPr>
      <w:r w:rsidRPr="00D03773">
        <w:rPr>
          <w:rFonts w:ascii="Arial" w:hAnsi="Arial" w:cs="Arial"/>
          <w:color w:val="365F91"/>
          <w:sz w:val="20"/>
          <w:szCs w:val="20"/>
          <w:u w:val="single"/>
          <w:lang w:val="en-US"/>
        </w:rPr>
        <w:t xml:space="preserve">Technical </w:t>
      </w:r>
      <w:proofErr w:type="gramStart"/>
      <w:r w:rsidRPr="00D03773">
        <w:rPr>
          <w:rFonts w:ascii="Arial" w:hAnsi="Arial" w:cs="Arial"/>
          <w:color w:val="365F91"/>
          <w:sz w:val="20"/>
          <w:szCs w:val="20"/>
          <w:u w:val="single"/>
          <w:lang w:val="en-US"/>
        </w:rPr>
        <w:t>Environment</w:t>
      </w:r>
      <w:r w:rsidR="008D3E8B" w:rsidRPr="00D03773">
        <w:rPr>
          <w:rFonts w:ascii="Arial" w:hAnsi="Arial" w:cs="Arial"/>
          <w:color w:val="365F91"/>
          <w:sz w:val="20"/>
          <w:szCs w:val="20"/>
          <w:lang w:val="en-US"/>
        </w:rPr>
        <w:t xml:space="preserve"> :</w:t>
      </w:r>
      <w:proofErr w:type="gramEnd"/>
      <w:r w:rsidR="008D3E8B" w:rsidRPr="00D03773">
        <w:rPr>
          <w:rFonts w:ascii="Arial" w:hAnsi="Arial" w:cs="Arial"/>
          <w:color w:val="365F91"/>
          <w:sz w:val="20"/>
          <w:szCs w:val="20"/>
          <w:lang w:val="en-US"/>
        </w:rPr>
        <w:t xml:space="preserve"> </w:t>
      </w:r>
      <w:r w:rsidR="008E677B" w:rsidRPr="00D03773">
        <w:rPr>
          <w:rFonts w:ascii="Arial" w:hAnsi="Arial" w:cs="Arial"/>
          <w:b/>
          <w:sz w:val="20"/>
          <w:szCs w:val="20"/>
          <w:lang w:val="en-US"/>
        </w:rPr>
        <w:t>Windows</w:t>
      </w:r>
      <w:r w:rsidR="002748C3" w:rsidRPr="00D03773">
        <w:rPr>
          <w:rFonts w:ascii="Arial" w:hAnsi="Arial" w:cs="Arial"/>
          <w:b/>
          <w:sz w:val="20"/>
          <w:szCs w:val="20"/>
          <w:lang w:val="en-US"/>
        </w:rPr>
        <w:t>.</w:t>
      </w:r>
      <w:r w:rsidR="00D03773">
        <w:rPr>
          <w:rFonts w:ascii="Arial" w:hAnsi="Arial" w:cs="Arial"/>
          <w:b/>
          <w:sz w:val="20"/>
          <w:szCs w:val="20"/>
          <w:lang w:val="en-US"/>
        </w:rPr>
        <w:t xml:space="preserve"> And NetApp storage</w:t>
      </w:r>
      <w:r w:rsidR="00793F6A">
        <w:rPr>
          <w:rFonts w:ascii="Arial" w:hAnsi="Arial" w:cs="Arial"/>
          <w:b/>
          <w:sz w:val="20"/>
          <w:szCs w:val="20"/>
          <w:lang w:val="en-US"/>
        </w:rPr>
        <w:t>.</w:t>
      </w:r>
    </w:p>
    <w:p w:rsidR="008D3E8B" w:rsidRPr="00D03773" w:rsidRDefault="008D3E8B" w:rsidP="008D3E8B">
      <w:pPr>
        <w:tabs>
          <w:tab w:val="left" w:pos="1190"/>
        </w:tabs>
        <w:rPr>
          <w:rFonts w:ascii="Arial" w:hAnsi="Arial" w:cs="Arial"/>
          <w:sz w:val="20"/>
          <w:szCs w:val="20"/>
          <w:lang w:val="en-US"/>
        </w:rPr>
      </w:pPr>
    </w:p>
    <w:p w:rsidR="00237393" w:rsidRPr="00D03773" w:rsidRDefault="00E9556A" w:rsidP="008E677B">
      <w:pPr>
        <w:tabs>
          <w:tab w:val="left" w:pos="1190"/>
        </w:tabs>
        <w:spacing w:line="360" w:lineRule="auto"/>
        <w:rPr>
          <w:rFonts w:ascii="Arial" w:hAnsi="Arial" w:cs="Arial"/>
          <w:color w:val="365F91"/>
          <w:sz w:val="20"/>
          <w:szCs w:val="20"/>
          <w:lang w:val="en-US"/>
        </w:rPr>
      </w:pPr>
      <w:proofErr w:type="gramStart"/>
      <w:r w:rsidRPr="00D03773">
        <w:rPr>
          <w:rFonts w:ascii="Arial" w:hAnsi="Arial" w:cs="Arial"/>
          <w:color w:val="365F91"/>
          <w:sz w:val="20"/>
          <w:szCs w:val="20"/>
          <w:u w:val="single"/>
          <w:lang w:val="en-US"/>
        </w:rPr>
        <w:t>Achievements</w:t>
      </w:r>
      <w:r w:rsidR="008D3E8B" w:rsidRPr="00D03773">
        <w:rPr>
          <w:rFonts w:ascii="Arial" w:hAnsi="Arial" w:cs="Arial"/>
          <w:color w:val="365F91"/>
          <w:sz w:val="20"/>
          <w:szCs w:val="20"/>
          <w:lang w:val="en-US"/>
        </w:rPr>
        <w:t xml:space="preserve"> :</w:t>
      </w:r>
      <w:proofErr w:type="gramEnd"/>
    </w:p>
    <w:p w:rsidR="00D03773" w:rsidRPr="00D03773" w:rsidRDefault="00D03773" w:rsidP="00D03773">
      <w:pPr>
        <w:pStyle w:val="Paragraphedeliste"/>
        <w:numPr>
          <w:ilvl w:val="0"/>
          <w:numId w:val="10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Management of Maintenance in Operational C</w:t>
      </w:r>
      <w:r w:rsidRPr="00D03773">
        <w:rPr>
          <w:rFonts w:ascii="Arial" w:hAnsi="Arial" w:cs="Arial"/>
          <w:sz w:val="20"/>
          <w:szCs w:val="20"/>
          <w:lang w:val="en-US"/>
        </w:rPr>
        <w:t>ondition</w:t>
      </w:r>
      <w:r>
        <w:rPr>
          <w:rFonts w:ascii="Arial" w:hAnsi="Arial" w:cs="Arial"/>
          <w:sz w:val="20"/>
          <w:szCs w:val="20"/>
          <w:lang w:val="en-US"/>
        </w:rPr>
        <w:t>s</w:t>
      </w:r>
      <w:r w:rsidRPr="00D03773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of servers</w:t>
      </w:r>
      <w:r w:rsidRPr="00D03773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in South-West offices.</w:t>
      </w:r>
    </w:p>
    <w:p w:rsidR="00741065" w:rsidRPr="00D03773" w:rsidRDefault="00D03773" w:rsidP="00DD5EB4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03773">
        <w:rPr>
          <w:rFonts w:ascii="Arial" w:hAnsi="Arial" w:cs="Arial"/>
          <w:sz w:val="20"/>
          <w:szCs w:val="20"/>
          <w:lang w:val="en-US"/>
        </w:rPr>
        <w:t xml:space="preserve">Management of </w:t>
      </w:r>
      <w:r w:rsidR="00DB720C" w:rsidRPr="00D03773">
        <w:rPr>
          <w:rFonts w:ascii="Arial" w:hAnsi="Arial" w:cs="Arial"/>
          <w:sz w:val="20"/>
          <w:szCs w:val="20"/>
          <w:lang w:val="en-US"/>
        </w:rPr>
        <w:t xml:space="preserve">support </w:t>
      </w:r>
      <w:r w:rsidRPr="00D03773">
        <w:rPr>
          <w:rFonts w:ascii="Arial" w:hAnsi="Arial" w:cs="Arial"/>
          <w:sz w:val="20"/>
          <w:szCs w:val="20"/>
          <w:lang w:val="en-US"/>
        </w:rPr>
        <w:t xml:space="preserve">in priority to </w:t>
      </w:r>
      <w:r>
        <w:rPr>
          <w:rFonts w:ascii="Arial" w:hAnsi="Arial" w:cs="Arial"/>
          <w:sz w:val="20"/>
          <w:szCs w:val="20"/>
          <w:lang w:val="en-US"/>
        </w:rPr>
        <w:t xml:space="preserve">South-West employees and next to </w:t>
      </w:r>
      <w:r w:rsidR="00DB720C" w:rsidRPr="00D03773">
        <w:rPr>
          <w:rFonts w:ascii="Arial" w:hAnsi="Arial" w:cs="Arial"/>
          <w:sz w:val="20"/>
          <w:szCs w:val="20"/>
          <w:lang w:val="en-US"/>
        </w:rPr>
        <w:t xml:space="preserve">France </w:t>
      </w:r>
      <w:r>
        <w:rPr>
          <w:rFonts w:ascii="Arial" w:hAnsi="Arial" w:cs="Arial"/>
          <w:sz w:val="20"/>
          <w:szCs w:val="20"/>
          <w:lang w:val="en-US"/>
        </w:rPr>
        <w:t>wide on workstations</w:t>
      </w:r>
      <w:r w:rsidR="00EC453A" w:rsidRPr="00D03773">
        <w:rPr>
          <w:rFonts w:ascii="Arial" w:hAnsi="Arial" w:cs="Arial"/>
          <w:sz w:val="20"/>
          <w:szCs w:val="20"/>
          <w:lang w:val="en-US"/>
        </w:rPr>
        <w:t>.</w:t>
      </w:r>
    </w:p>
    <w:p w:rsidR="00741065" w:rsidRPr="00D03773" w:rsidRDefault="00D03773" w:rsidP="00DD5EB4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03773">
        <w:rPr>
          <w:rFonts w:ascii="Arial" w:hAnsi="Arial" w:cs="Arial"/>
          <w:sz w:val="20"/>
          <w:szCs w:val="20"/>
          <w:lang w:val="en-US"/>
        </w:rPr>
        <w:t>Management of support of</w:t>
      </w:r>
      <w:r w:rsidR="00DB720C" w:rsidRPr="00D03773">
        <w:rPr>
          <w:rFonts w:ascii="Arial" w:hAnsi="Arial" w:cs="Arial"/>
          <w:sz w:val="20"/>
          <w:szCs w:val="20"/>
          <w:lang w:val="en-US"/>
        </w:rPr>
        <w:t xml:space="preserve"> applications </w:t>
      </w:r>
      <w:r w:rsidRPr="00D03773">
        <w:rPr>
          <w:rFonts w:ascii="Arial" w:hAnsi="Arial" w:cs="Arial"/>
          <w:sz w:val="20"/>
          <w:szCs w:val="20"/>
          <w:lang w:val="en-US"/>
        </w:rPr>
        <w:t>and services delivered by the Information System.</w:t>
      </w:r>
    </w:p>
    <w:p w:rsidR="00741065" w:rsidRPr="00936E5B" w:rsidRDefault="00D03773" w:rsidP="00DD5EB4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36E5B">
        <w:rPr>
          <w:rFonts w:ascii="Arial" w:hAnsi="Arial" w:cs="Arial"/>
          <w:sz w:val="20"/>
          <w:szCs w:val="20"/>
          <w:lang w:val="en-US"/>
        </w:rPr>
        <w:t>Design of installation</w:t>
      </w:r>
      <w:r w:rsidR="00DB720C" w:rsidRPr="00936E5B">
        <w:rPr>
          <w:rFonts w:ascii="Arial" w:hAnsi="Arial" w:cs="Arial"/>
          <w:sz w:val="20"/>
          <w:szCs w:val="20"/>
          <w:lang w:val="en-US"/>
        </w:rPr>
        <w:t xml:space="preserve"> masters </w:t>
      </w:r>
      <w:r w:rsidRPr="00936E5B">
        <w:rPr>
          <w:rFonts w:ascii="Arial" w:hAnsi="Arial" w:cs="Arial"/>
          <w:sz w:val="20"/>
          <w:szCs w:val="20"/>
          <w:lang w:val="en-US"/>
        </w:rPr>
        <w:t xml:space="preserve">and deployment </w:t>
      </w:r>
      <w:r w:rsidR="00936E5B" w:rsidRPr="00936E5B">
        <w:rPr>
          <w:rFonts w:ascii="Arial" w:hAnsi="Arial" w:cs="Arial"/>
          <w:sz w:val="20"/>
          <w:szCs w:val="20"/>
          <w:lang w:val="en-US"/>
        </w:rPr>
        <w:t>on the workstations</w:t>
      </w:r>
      <w:r w:rsidR="00EC453A" w:rsidRPr="00936E5B">
        <w:rPr>
          <w:rFonts w:ascii="Arial" w:hAnsi="Arial" w:cs="Arial"/>
          <w:sz w:val="20"/>
          <w:szCs w:val="20"/>
          <w:lang w:val="en-US"/>
        </w:rPr>
        <w:t>.</w:t>
      </w:r>
    </w:p>
    <w:p w:rsidR="00DD5EB4" w:rsidRPr="00936E5B" w:rsidRDefault="00DD5EB4" w:rsidP="00DD5EB4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36E5B">
        <w:rPr>
          <w:rFonts w:ascii="Arial" w:hAnsi="Arial" w:cs="Arial"/>
          <w:sz w:val="20"/>
          <w:szCs w:val="20"/>
          <w:lang w:val="en-US"/>
        </w:rPr>
        <w:t xml:space="preserve">Interface </w:t>
      </w:r>
      <w:r w:rsidR="00936E5B">
        <w:rPr>
          <w:rFonts w:ascii="Arial" w:hAnsi="Arial" w:cs="Arial"/>
          <w:sz w:val="20"/>
          <w:szCs w:val="20"/>
          <w:lang w:val="en-US"/>
        </w:rPr>
        <w:t xml:space="preserve">with </w:t>
      </w:r>
      <w:r w:rsidR="00936E5B" w:rsidRPr="00936E5B">
        <w:rPr>
          <w:rFonts w:ascii="Arial" w:hAnsi="Arial" w:cs="Arial"/>
          <w:sz w:val="20"/>
          <w:szCs w:val="20"/>
          <w:lang w:val="en-US"/>
        </w:rPr>
        <w:t>company direction</w:t>
      </w:r>
      <w:r w:rsidRPr="00936E5B">
        <w:rPr>
          <w:rFonts w:ascii="Arial" w:hAnsi="Arial" w:cs="Arial"/>
          <w:sz w:val="20"/>
          <w:szCs w:val="20"/>
          <w:lang w:val="en-US"/>
        </w:rPr>
        <w:t xml:space="preserve">: reporting, </w:t>
      </w:r>
      <w:r w:rsidR="00936E5B" w:rsidRPr="00936E5B">
        <w:rPr>
          <w:rFonts w:ascii="Arial" w:hAnsi="Arial" w:cs="Arial"/>
          <w:sz w:val="20"/>
          <w:szCs w:val="20"/>
          <w:lang w:val="en-US"/>
        </w:rPr>
        <w:t>committees leading</w:t>
      </w:r>
      <w:r w:rsidR="00EC453A" w:rsidRPr="00936E5B">
        <w:rPr>
          <w:rFonts w:ascii="Arial" w:hAnsi="Arial" w:cs="Arial"/>
          <w:sz w:val="20"/>
          <w:szCs w:val="20"/>
          <w:lang w:val="en-US"/>
        </w:rPr>
        <w:t>.</w:t>
      </w:r>
    </w:p>
    <w:p w:rsidR="00DD5EB4" w:rsidRPr="00936E5B" w:rsidRDefault="00936E5B" w:rsidP="00EC453A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36E5B">
        <w:rPr>
          <w:rFonts w:ascii="Arial" w:hAnsi="Arial" w:cs="Arial"/>
          <w:sz w:val="20"/>
          <w:szCs w:val="20"/>
          <w:lang w:val="en-US"/>
        </w:rPr>
        <w:t>Leading and management of</w:t>
      </w:r>
      <w:r w:rsidR="00DD5EB4" w:rsidRPr="00936E5B">
        <w:rPr>
          <w:rFonts w:ascii="Arial" w:hAnsi="Arial" w:cs="Arial"/>
          <w:sz w:val="20"/>
          <w:szCs w:val="20"/>
          <w:lang w:val="en-US"/>
        </w:rPr>
        <w:t xml:space="preserve"> IT</w:t>
      </w:r>
      <w:r w:rsidRPr="00936E5B">
        <w:rPr>
          <w:rFonts w:ascii="Arial" w:hAnsi="Arial" w:cs="Arial"/>
          <w:sz w:val="20"/>
          <w:szCs w:val="20"/>
          <w:lang w:val="en-US"/>
        </w:rPr>
        <w:t xml:space="preserve"> teams</w:t>
      </w:r>
      <w:r w:rsidR="00DD5EB4" w:rsidRPr="00936E5B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="00DD5EB4" w:rsidRPr="00936E5B">
        <w:rPr>
          <w:rFonts w:ascii="Arial" w:hAnsi="Arial" w:cs="Arial"/>
          <w:sz w:val="20"/>
          <w:szCs w:val="20"/>
          <w:lang w:val="en-US"/>
        </w:rPr>
        <w:t>planification</w:t>
      </w:r>
      <w:proofErr w:type="spellEnd"/>
      <w:r w:rsidR="00DD5EB4" w:rsidRPr="00936E5B">
        <w:rPr>
          <w:rFonts w:ascii="Arial" w:hAnsi="Arial" w:cs="Arial"/>
          <w:sz w:val="20"/>
          <w:szCs w:val="20"/>
          <w:lang w:val="en-US"/>
        </w:rPr>
        <w:t>, coordination</w:t>
      </w:r>
      <w:r w:rsidR="00EC453A" w:rsidRPr="00936E5B">
        <w:rPr>
          <w:rFonts w:ascii="Arial" w:hAnsi="Arial" w:cs="Arial"/>
          <w:sz w:val="20"/>
          <w:szCs w:val="20"/>
          <w:lang w:val="en-US"/>
        </w:rPr>
        <w:t>.</w:t>
      </w:r>
    </w:p>
    <w:p w:rsidR="008E677B" w:rsidRPr="00936E5B" w:rsidRDefault="00DD5EB4" w:rsidP="00DD5EB4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36E5B">
        <w:rPr>
          <w:rFonts w:ascii="Arial" w:hAnsi="Arial" w:cs="Arial"/>
          <w:sz w:val="20"/>
          <w:szCs w:val="20"/>
        </w:rPr>
        <w:t>D</w:t>
      </w:r>
      <w:r w:rsidR="00936E5B">
        <w:rPr>
          <w:rFonts w:ascii="Arial" w:hAnsi="Arial" w:cs="Arial"/>
          <w:sz w:val="20"/>
          <w:szCs w:val="20"/>
        </w:rPr>
        <w:t>e</w:t>
      </w:r>
      <w:r w:rsidRPr="00936E5B">
        <w:rPr>
          <w:rFonts w:ascii="Arial" w:hAnsi="Arial" w:cs="Arial"/>
          <w:sz w:val="20"/>
          <w:szCs w:val="20"/>
        </w:rPr>
        <w:t>finition</w:t>
      </w:r>
      <w:proofErr w:type="spellEnd"/>
      <w:r w:rsidRPr="00936E5B">
        <w:rPr>
          <w:rFonts w:ascii="Arial" w:hAnsi="Arial" w:cs="Arial"/>
          <w:sz w:val="20"/>
          <w:szCs w:val="20"/>
        </w:rPr>
        <w:t xml:space="preserve"> </w:t>
      </w:r>
      <w:r w:rsidR="00936E5B">
        <w:rPr>
          <w:rFonts w:ascii="Arial" w:hAnsi="Arial" w:cs="Arial"/>
          <w:sz w:val="20"/>
          <w:szCs w:val="20"/>
        </w:rPr>
        <w:t xml:space="preserve">of </w:t>
      </w:r>
      <w:r w:rsidRPr="00936E5B">
        <w:rPr>
          <w:rFonts w:ascii="Arial" w:hAnsi="Arial" w:cs="Arial"/>
          <w:sz w:val="20"/>
          <w:szCs w:val="20"/>
        </w:rPr>
        <w:t>infrastructures</w:t>
      </w:r>
      <w:r w:rsidR="00936E5B">
        <w:rPr>
          <w:rFonts w:ascii="Arial" w:hAnsi="Arial" w:cs="Arial"/>
          <w:sz w:val="20"/>
          <w:szCs w:val="20"/>
        </w:rPr>
        <w:t xml:space="preserve"> architectures</w:t>
      </w:r>
      <w:r w:rsidR="00DB720C" w:rsidRPr="00936E5B">
        <w:rPr>
          <w:rFonts w:ascii="Arial" w:hAnsi="Arial" w:cs="Arial"/>
          <w:sz w:val="20"/>
          <w:szCs w:val="20"/>
        </w:rPr>
        <w:t>.</w:t>
      </w:r>
    </w:p>
    <w:p w:rsidR="00DD5EB4" w:rsidRPr="00936E5B" w:rsidRDefault="00936E5B" w:rsidP="00DD5EB4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Structuring’</w:t>
      </w:r>
      <w:r w:rsidR="00DD5EB4" w:rsidRPr="00936E5B">
        <w:rPr>
          <w:rFonts w:ascii="Arial" w:hAnsi="Arial" w:cs="Arial"/>
          <w:sz w:val="20"/>
          <w:szCs w:val="20"/>
        </w:rPr>
        <w:t>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Projects</w:t>
      </w:r>
      <w:proofErr w:type="spellEnd"/>
      <w:r>
        <w:rPr>
          <w:rFonts w:ascii="Arial" w:hAnsi="Arial" w:cs="Arial"/>
          <w:sz w:val="20"/>
          <w:szCs w:val="20"/>
        </w:rPr>
        <w:t xml:space="preserve"> Management</w:t>
      </w:r>
      <w:r w:rsidR="00EC453A" w:rsidRPr="00936E5B">
        <w:rPr>
          <w:rFonts w:ascii="Arial" w:hAnsi="Arial" w:cs="Arial"/>
          <w:sz w:val="20"/>
          <w:szCs w:val="20"/>
        </w:rPr>
        <w:t>.</w:t>
      </w:r>
    </w:p>
    <w:p w:rsidR="00DD5EB4" w:rsidRDefault="00DD5EB4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</w:p>
    <w:p w:rsidR="002023A4" w:rsidRPr="00401E47" w:rsidRDefault="00401E47" w:rsidP="002023A4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More </w:t>
      </w:r>
      <w:r w:rsidRPr="00401E47">
        <w:rPr>
          <w:rFonts w:ascii="Arial" w:hAnsi="Arial" w:cs="Arial"/>
          <w:b/>
          <w:bCs/>
          <w:sz w:val="20"/>
          <w:szCs w:val="20"/>
          <w:lang w:val="en-US"/>
        </w:rPr>
        <w:t>particularly over the period</w:t>
      </w:r>
      <w:r w:rsidR="002023A4" w:rsidRPr="00401E47">
        <w:rPr>
          <w:rFonts w:ascii="Arial" w:hAnsi="Arial" w:cs="Arial"/>
          <w:b/>
          <w:bCs/>
          <w:sz w:val="20"/>
          <w:szCs w:val="20"/>
          <w:lang w:val="en-US"/>
        </w:rPr>
        <w:t xml:space="preserve"> 2012 </w:t>
      </w:r>
      <w:r w:rsidRPr="00401E47">
        <w:rPr>
          <w:rFonts w:ascii="Arial" w:hAnsi="Arial" w:cs="Arial"/>
          <w:b/>
          <w:bCs/>
          <w:sz w:val="20"/>
          <w:szCs w:val="20"/>
          <w:lang w:val="en-US"/>
        </w:rPr>
        <w:t>to</w:t>
      </w:r>
      <w:r w:rsidR="002023A4" w:rsidRPr="00401E47">
        <w:rPr>
          <w:rFonts w:ascii="Arial" w:hAnsi="Arial" w:cs="Arial"/>
          <w:b/>
          <w:bCs/>
          <w:sz w:val="20"/>
          <w:szCs w:val="20"/>
          <w:lang w:val="en-US"/>
        </w:rPr>
        <w:t xml:space="preserve"> 2014</w:t>
      </w:r>
    </w:p>
    <w:p w:rsidR="002023A4" w:rsidRPr="00401E47" w:rsidRDefault="00401E47" w:rsidP="002023A4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  <w:lang w:val="en-US"/>
        </w:rPr>
      </w:pPr>
      <w:r w:rsidRPr="00401E47">
        <w:rPr>
          <w:rFonts w:ascii="Arial" w:hAnsi="Arial" w:cs="Arial"/>
          <w:sz w:val="20"/>
          <w:szCs w:val="20"/>
          <w:lang w:val="en-US"/>
        </w:rPr>
        <w:t>O</w:t>
      </w:r>
      <w:r w:rsidR="002023A4" w:rsidRPr="00401E47">
        <w:rPr>
          <w:rFonts w:ascii="Arial" w:hAnsi="Arial" w:cs="Arial"/>
          <w:sz w:val="20"/>
          <w:szCs w:val="20"/>
          <w:lang w:val="en-US"/>
        </w:rPr>
        <w:t>bsolescence</w:t>
      </w:r>
      <w:r w:rsidRPr="00401E47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01E47">
        <w:rPr>
          <w:rFonts w:ascii="Arial" w:hAnsi="Arial" w:cs="Arial"/>
          <w:sz w:val="20"/>
          <w:szCs w:val="20"/>
          <w:lang w:val="en-US"/>
        </w:rPr>
        <w:t>Management</w:t>
      </w:r>
      <w:r w:rsidR="002023A4" w:rsidRPr="00401E47">
        <w:rPr>
          <w:rFonts w:ascii="Arial" w:hAnsi="Arial" w:cs="Arial"/>
          <w:sz w:val="20"/>
          <w:szCs w:val="20"/>
          <w:lang w:val="en-US"/>
        </w:rPr>
        <w:t> :</w:t>
      </w:r>
      <w:proofErr w:type="gramEnd"/>
      <w:r w:rsidR="002023A4" w:rsidRPr="00401E47">
        <w:rPr>
          <w:rFonts w:ascii="Arial" w:hAnsi="Arial" w:cs="Arial"/>
          <w:sz w:val="20"/>
          <w:szCs w:val="20"/>
          <w:lang w:val="en-US"/>
        </w:rPr>
        <w:t xml:space="preserve"> Migration </w:t>
      </w:r>
      <w:r w:rsidRPr="00401E47">
        <w:rPr>
          <w:rFonts w:ascii="Arial" w:hAnsi="Arial" w:cs="Arial"/>
          <w:sz w:val="20"/>
          <w:szCs w:val="20"/>
          <w:lang w:val="en-US"/>
        </w:rPr>
        <w:t>of</w:t>
      </w:r>
      <w:r w:rsidR="00793F6A">
        <w:rPr>
          <w:rFonts w:ascii="Arial" w:hAnsi="Arial" w:cs="Arial"/>
          <w:sz w:val="20"/>
          <w:szCs w:val="20"/>
          <w:lang w:val="en-US"/>
        </w:rPr>
        <w:t xml:space="preserve"> IS</w:t>
      </w:r>
      <w:r w:rsidR="002023A4" w:rsidRPr="00401E47">
        <w:rPr>
          <w:rFonts w:ascii="Arial" w:hAnsi="Arial" w:cs="Arial"/>
          <w:sz w:val="20"/>
          <w:szCs w:val="20"/>
          <w:lang w:val="en-US"/>
        </w:rPr>
        <w:t xml:space="preserve"> </w:t>
      </w:r>
      <w:r w:rsidRPr="00401E47">
        <w:rPr>
          <w:rFonts w:ascii="Arial" w:hAnsi="Arial" w:cs="Arial"/>
          <w:sz w:val="20"/>
          <w:szCs w:val="20"/>
          <w:lang w:val="en-US"/>
        </w:rPr>
        <w:t>for</w:t>
      </w:r>
      <w:r w:rsidR="002023A4" w:rsidRPr="00401E47">
        <w:rPr>
          <w:rFonts w:ascii="Arial" w:hAnsi="Arial" w:cs="Arial"/>
          <w:sz w:val="20"/>
          <w:szCs w:val="20"/>
          <w:lang w:val="en-US"/>
        </w:rPr>
        <w:t xml:space="preserve"> Windows 2003 </w:t>
      </w:r>
      <w:r>
        <w:rPr>
          <w:rFonts w:ascii="Arial" w:hAnsi="Arial" w:cs="Arial"/>
          <w:sz w:val="20"/>
          <w:szCs w:val="20"/>
          <w:lang w:val="en-US"/>
        </w:rPr>
        <w:t>servers toward</w:t>
      </w:r>
      <w:r w:rsidR="002023A4" w:rsidRPr="00401E47">
        <w:rPr>
          <w:rFonts w:ascii="Arial" w:hAnsi="Arial" w:cs="Arial"/>
          <w:sz w:val="20"/>
          <w:szCs w:val="20"/>
          <w:lang w:val="en-US"/>
        </w:rPr>
        <w:t xml:space="preserve"> Windows 2008</w:t>
      </w:r>
      <w:r w:rsidR="00EC453A" w:rsidRPr="00401E47">
        <w:rPr>
          <w:rFonts w:ascii="Arial" w:hAnsi="Arial" w:cs="Arial"/>
          <w:b/>
          <w:sz w:val="20"/>
          <w:szCs w:val="20"/>
          <w:lang w:val="en-US"/>
        </w:rPr>
        <w:t>.</w:t>
      </w:r>
    </w:p>
    <w:p w:rsidR="002023A4" w:rsidRPr="00401E47" w:rsidRDefault="002023A4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8E677B" w:rsidRPr="0037288D" w:rsidRDefault="00401E47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r w:rsidRPr="00401E47">
        <w:rPr>
          <w:rFonts w:ascii="Arial" w:hAnsi="Arial" w:cs="Arial"/>
          <w:b/>
          <w:bCs/>
          <w:sz w:val="20"/>
          <w:szCs w:val="20"/>
          <w:lang w:val="en-US"/>
        </w:rPr>
        <w:t>Period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8E677B" w:rsidRPr="008E677B">
        <w:rPr>
          <w:rFonts w:ascii="Arial" w:hAnsi="Arial" w:cs="Arial"/>
          <w:b/>
          <w:bCs/>
          <w:sz w:val="20"/>
          <w:szCs w:val="20"/>
        </w:rPr>
        <w:t xml:space="preserve">2010 </w:t>
      </w:r>
      <w:r>
        <w:rPr>
          <w:rFonts w:ascii="Arial" w:hAnsi="Arial" w:cs="Arial"/>
          <w:b/>
          <w:bCs/>
          <w:sz w:val="20"/>
          <w:szCs w:val="20"/>
        </w:rPr>
        <w:t>to</w:t>
      </w:r>
      <w:r w:rsidR="008E677B" w:rsidRPr="008E677B">
        <w:rPr>
          <w:rFonts w:ascii="Arial" w:hAnsi="Arial" w:cs="Arial"/>
          <w:b/>
          <w:bCs/>
          <w:sz w:val="20"/>
          <w:szCs w:val="20"/>
        </w:rPr>
        <w:t xml:space="preserve"> 2012</w:t>
      </w:r>
    </w:p>
    <w:p w:rsidR="0037288D" w:rsidRPr="00D41E5C" w:rsidRDefault="008E677B" w:rsidP="00D41E5C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6B42E3">
        <w:rPr>
          <w:rFonts w:ascii="Arial" w:hAnsi="Arial" w:cs="Arial"/>
          <w:b/>
          <w:sz w:val="20"/>
          <w:szCs w:val="20"/>
        </w:rPr>
        <w:t>Proje</w:t>
      </w:r>
      <w:r w:rsidR="00401E47">
        <w:rPr>
          <w:rFonts w:ascii="Arial" w:hAnsi="Arial" w:cs="Arial"/>
          <w:b/>
          <w:sz w:val="20"/>
          <w:szCs w:val="20"/>
        </w:rPr>
        <w:t>c</w:t>
      </w:r>
      <w:r w:rsidRPr="006B42E3">
        <w:rPr>
          <w:rFonts w:ascii="Arial" w:hAnsi="Arial" w:cs="Arial"/>
          <w:b/>
          <w:sz w:val="20"/>
          <w:szCs w:val="20"/>
        </w:rPr>
        <w:t xml:space="preserve">t </w:t>
      </w:r>
      <w:r w:rsidR="00401E47">
        <w:rPr>
          <w:rFonts w:ascii="Arial" w:hAnsi="Arial" w:cs="Arial"/>
          <w:b/>
          <w:sz w:val="20"/>
          <w:szCs w:val="20"/>
        </w:rPr>
        <w:t>of design of DRP (</w:t>
      </w:r>
      <w:proofErr w:type="spellStart"/>
      <w:r w:rsidR="00401E47">
        <w:rPr>
          <w:rFonts w:ascii="Arial" w:hAnsi="Arial" w:cs="Arial"/>
          <w:b/>
          <w:sz w:val="20"/>
          <w:szCs w:val="20"/>
        </w:rPr>
        <w:t>Disaster</w:t>
      </w:r>
      <w:proofErr w:type="spellEnd"/>
      <w:r w:rsidR="00401E47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01E47">
        <w:rPr>
          <w:rFonts w:ascii="Arial" w:hAnsi="Arial" w:cs="Arial"/>
          <w:b/>
          <w:sz w:val="20"/>
          <w:szCs w:val="20"/>
        </w:rPr>
        <w:t>Recovery</w:t>
      </w:r>
      <w:proofErr w:type="spellEnd"/>
      <w:r w:rsidR="00401E47">
        <w:rPr>
          <w:rFonts w:ascii="Arial" w:hAnsi="Arial" w:cs="Arial"/>
          <w:b/>
          <w:sz w:val="20"/>
          <w:szCs w:val="20"/>
        </w:rPr>
        <w:t xml:space="preserve"> Plan) and ICP (IT </w:t>
      </w:r>
      <w:proofErr w:type="spellStart"/>
      <w:r w:rsidR="00401E47">
        <w:rPr>
          <w:rFonts w:ascii="Arial" w:hAnsi="Arial" w:cs="Arial"/>
          <w:b/>
          <w:sz w:val="20"/>
          <w:szCs w:val="20"/>
        </w:rPr>
        <w:t>Continuity</w:t>
      </w:r>
      <w:proofErr w:type="spellEnd"/>
      <w:r w:rsidR="00401E47">
        <w:rPr>
          <w:rFonts w:ascii="Arial" w:hAnsi="Arial" w:cs="Arial"/>
          <w:b/>
          <w:sz w:val="20"/>
          <w:szCs w:val="20"/>
        </w:rPr>
        <w:t xml:space="preserve"> Plan) </w:t>
      </w:r>
      <w:proofErr w:type="spellStart"/>
      <w:r w:rsidR="00401E47">
        <w:rPr>
          <w:rFonts w:ascii="Arial" w:hAnsi="Arial" w:cs="Arial"/>
          <w:b/>
          <w:sz w:val="20"/>
          <w:szCs w:val="20"/>
        </w:rPr>
        <w:t>with</w:t>
      </w:r>
      <w:proofErr w:type="spellEnd"/>
      <w:r w:rsidR="00401E47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01E47">
        <w:rPr>
          <w:rFonts w:ascii="Arial" w:hAnsi="Arial" w:cs="Arial"/>
          <w:b/>
          <w:sz w:val="20"/>
          <w:szCs w:val="20"/>
        </w:rPr>
        <w:t>deployment</w:t>
      </w:r>
      <w:proofErr w:type="spellEnd"/>
      <w:r w:rsidR="00401E47">
        <w:rPr>
          <w:rFonts w:ascii="Arial" w:hAnsi="Arial" w:cs="Arial"/>
          <w:b/>
          <w:sz w:val="20"/>
          <w:szCs w:val="20"/>
        </w:rPr>
        <w:t xml:space="preserve">  of a backup IS. </w:t>
      </w:r>
      <w:r w:rsidR="00401E47" w:rsidRPr="00401E47">
        <w:rPr>
          <w:rFonts w:ascii="Arial" w:hAnsi="Arial" w:cs="Arial"/>
          <w:sz w:val="20"/>
          <w:szCs w:val="20"/>
          <w:lang w:val="en-US"/>
        </w:rPr>
        <w:t xml:space="preserve">The backup SI was implemented in a datacenter at </w:t>
      </w:r>
      <w:proofErr w:type="spellStart"/>
      <w:r w:rsidR="00401E47" w:rsidRPr="00401E47">
        <w:rPr>
          <w:rFonts w:ascii="Arial" w:hAnsi="Arial" w:cs="Arial"/>
          <w:sz w:val="20"/>
          <w:szCs w:val="20"/>
          <w:lang w:val="en-US"/>
        </w:rPr>
        <w:t>Labège</w:t>
      </w:r>
      <w:proofErr w:type="spellEnd"/>
      <w:r w:rsidR="00401E47" w:rsidRPr="00401E47">
        <w:rPr>
          <w:rFonts w:ascii="Arial" w:hAnsi="Arial" w:cs="Arial"/>
          <w:sz w:val="20"/>
          <w:szCs w:val="20"/>
          <w:lang w:val="en-US"/>
        </w:rPr>
        <w:t xml:space="preserve"> and </w:t>
      </w:r>
      <w:r w:rsidR="00D41E5C">
        <w:rPr>
          <w:rFonts w:ascii="Arial" w:hAnsi="Arial" w:cs="Arial"/>
          <w:sz w:val="20"/>
          <w:szCs w:val="20"/>
          <w:lang w:val="en-US"/>
        </w:rPr>
        <w:t xml:space="preserve">was able to take </w:t>
      </w:r>
      <w:r w:rsidR="00401E47">
        <w:rPr>
          <w:rFonts w:ascii="Arial" w:hAnsi="Arial" w:cs="Arial"/>
          <w:sz w:val="20"/>
          <w:szCs w:val="20"/>
          <w:lang w:val="en-US"/>
        </w:rPr>
        <w:t xml:space="preserve">over the main IS of the head quarter </w:t>
      </w:r>
      <w:r w:rsidR="00D41E5C">
        <w:rPr>
          <w:rFonts w:ascii="Arial" w:hAnsi="Arial" w:cs="Arial"/>
          <w:sz w:val="20"/>
          <w:szCs w:val="20"/>
          <w:lang w:val="en-US"/>
        </w:rPr>
        <w:t xml:space="preserve">at Paris in less of 3 hours of downtime. Test of switching IS </w:t>
      </w:r>
      <w:r w:rsidR="00E83A1A">
        <w:rPr>
          <w:rFonts w:ascii="Arial" w:hAnsi="Arial" w:cs="Arial"/>
          <w:sz w:val="20"/>
          <w:szCs w:val="20"/>
          <w:lang w:val="en-US"/>
        </w:rPr>
        <w:t>from</w:t>
      </w:r>
      <w:r w:rsidR="00D41E5C">
        <w:rPr>
          <w:rFonts w:ascii="Arial" w:hAnsi="Arial" w:cs="Arial"/>
          <w:sz w:val="20"/>
          <w:szCs w:val="20"/>
          <w:lang w:val="en-US"/>
        </w:rPr>
        <w:t xml:space="preserve"> Paris to </w:t>
      </w:r>
      <w:proofErr w:type="spellStart"/>
      <w:r w:rsidR="00D41E5C">
        <w:rPr>
          <w:rFonts w:ascii="Arial" w:hAnsi="Arial" w:cs="Arial"/>
          <w:sz w:val="20"/>
          <w:szCs w:val="20"/>
          <w:lang w:val="en-US"/>
        </w:rPr>
        <w:t>Labège</w:t>
      </w:r>
      <w:proofErr w:type="spellEnd"/>
      <w:r w:rsidR="00D41E5C">
        <w:rPr>
          <w:rFonts w:ascii="Arial" w:hAnsi="Arial" w:cs="Arial"/>
          <w:sz w:val="20"/>
          <w:szCs w:val="20"/>
          <w:lang w:val="en-US"/>
        </w:rPr>
        <w:t xml:space="preserve"> done with success during a weekend of September 2012, return to nominal situation done without issue. Budget of the standby IS was about 1 million of €</w:t>
      </w:r>
      <w:r w:rsidR="00793F6A">
        <w:rPr>
          <w:rFonts w:ascii="Arial" w:hAnsi="Arial" w:cs="Arial"/>
          <w:sz w:val="20"/>
          <w:szCs w:val="20"/>
          <w:lang w:val="en-US"/>
        </w:rPr>
        <w:t>.</w:t>
      </w:r>
    </w:p>
    <w:p w:rsidR="00D41E5C" w:rsidRPr="00D41E5C" w:rsidRDefault="00D41E5C" w:rsidP="00DD5EB4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DD5EB4" w:rsidRPr="0037288D" w:rsidRDefault="00E83A1A" w:rsidP="00DD5EB4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r w:rsidRPr="00401E47">
        <w:rPr>
          <w:rFonts w:ascii="Arial" w:hAnsi="Arial" w:cs="Arial"/>
          <w:b/>
          <w:bCs/>
          <w:sz w:val="20"/>
          <w:szCs w:val="20"/>
          <w:lang w:val="en-US"/>
        </w:rPr>
        <w:t>Period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DD5EB4">
        <w:rPr>
          <w:rFonts w:ascii="Arial" w:hAnsi="Arial" w:cs="Arial"/>
          <w:b/>
          <w:bCs/>
          <w:sz w:val="20"/>
          <w:szCs w:val="20"/>
        </w:rPr>
        <w:t>09/2009 à 2011</w:t>
      </w:r>
    </w:p>
    <w:p w:rsidR="000D5826" w:rsidRPr="000D5826" w:rsidRDefault="000D5826" w:rsidP="000D5826">
      <w:pPr>
        <w:pStyle w:val="Paragraphedeliste"/>
        <w:numPr>
          <w:ilvl w:val="0"/>
          <w:numId w:val="10"/>
        </w:numPr>
        <w:rPr>
          <w:rFonts w:ascii="Arial" w:hAnsi="Arial" w:cs="Arial"/>
          <w:sz w:val="20"/>
          <w:szCs w:val="20"/>
          <w:lang w:val="en-US"/>
        </w:rPr>
      </w:pPr>
      <w:r w:rsidRPr="000D5826">
        <w:rPr>
          <w:rFonts w:ascii="Arial" w:hAnsi="Arial" w:cs="Arial"/>
          <w:sz w:val="20"/>
          <w:szCs w:val="20"/>
          <w:lang w:val="en-US"/>
        </w:rPr>
        <w:t xml:space="preserve">Management </w:t>
      </w:r>
      <w:r>
        <w:rPr>
          <w:rFonts w:ascii="Arial" w:hAnsi="Arial" w:cs="Arial"/>
          <w:sz w:val="20"/>
          <w:szCs w:val="20"/>
          <w:lang w:val="en-US"/>
        </w:rPr>
        <w:t xml:space="preserve">of </w:t>
      </w:r>
      <w:r w:rsidRPr="000D5826">
        <w:rPr>
          <w:rFonts w:ascii="Arial" w:hAnsi="Arial" w:cs="Arial"/>
          <w:sz w:val="20"/>
          <w:szCs w:val="20"/>
          <w:lang w:val="en-US"/>
        </w:rPr>
        <w:t>Merger &amp; Acquisition for the Information System of two companies: Cunningham Li</w:t>
      </w:r>
      <w:r>
        <w:rPr>
          <w:rFonts w:ascii="Arial" w:hAnsi="Arial" w:cs="Arial"/>
          <w:sz w:val="20"/>
          <w:szCs w:val="20"/>
          <w:lang w:val="en-US"/>
        </w:rPr>
        <w:t xml:space="preserve">ndsey and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GabRobins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FrancE</w:t>
      </w:r>
      <w:r w:rsidRPr="000D5826">
        <w:rPr>
          <w:rFonts w:ascii="Arial" w:hAnsi="Arial" w:cs="Arial"/>
          <w:sz w:val="20"/>
          <w:szCs w:val="20"/>
          <w:lang w:val="en-US"/>
        </w:rPr>
        <w:t>xpert</w:t>
      </w:r>
      <w:proofErr w:type="spellEnd"/>
      <w:r w:rsidRPr="000D5826">
        <w:rPr>
          <w:rFonts w:ascii="Arial" w:hAnsi="Arial" w:cs="Arial"/>
          <w:sz w:val="20"/>
          <w:szCs w:val="20"/>
          <w:lang w:val="en-US"/>
        </w:rPr>
        <w:t>.</w:t>
      </w:r>
    </w:p>
    <w:p w:rsidR="008E677B" w:rsidRPr="000D5826" w:rsidRDefault="008E677B" w:rsidP="008E677B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E677B" w:rsidRDefault="008E677B" w:rsidP="008E677B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E37A55" w:rsidRDefault="00E37A55" w:rsidP="008E677B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E37A55" w:rsidRDefault="00E37A55" w:rsidP="008E677B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E37A55" w:rsidRDefault="00E37A55" w:rsidP="008E677B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E37A55" w:rsidRPr="000D5826" w:rsidRDefault="00E37A55" w:rsidP="008E677B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E677B" w:rsidRPr="00AC4BE5" w:rsidRDefault="008E677B" w:rsidP="008E677B">
      <w:pPr>
        <w:rPr>
          <w:rFonts w:ascii="Arial" w:hAnsi="Arial" w:cs="Arial"/>
          <w:sz w:val="20"/>
          <w:szCs w:val="20"/>
          <w:lang w:val="en-US"/>
        </w:rPr>
      </w:pPr>
      <w:r w:rsidRPr="00AC4BE5">
        <w:rPr>
          <w:rFonts w:ascii="Arial Gras" w:hAnsi="Arial Gras" w:cs="Arial"/>
          <w:b/>
          <w:sz w:val="26"/>
          <w:lang w:val="en-US"/>
        </w:rPr>
        <w:lastRenderedPageBreak/>
        <w:t>NEW</w:t>
      </w:r>
      <w:r w:rsidRPr="00AC4BE5">
        <w:rPr>
          <w:rFonts w:ascii="Arial Gras" w:hAnsi="Arial Gras" w:cs="Arial" w:hint="eastAsia"/>
          <w:b/>
          <w:sz w:val="26"/>
          <w:lang w:val="en-US"/>
        </w:rPr>
        <w:t>’</w:t>
      </w:r>
      <w:r w:rsidRPr="00AC4BE5">
        <w:rPr>
          <w:rFonts w:ascii="Arial Gras" w:hAnsi="Arial Gras" w:cs="Arial"/>
          <w:b/>
          <w:sz w:val="26"/>
          <w:lang w:val="en-US"/>
        </w:rPr>
        <w:t>ARCH</w:t>
      </w:r>
      <w:r w:rsidRPr="00AC4BE5">
        <w:rPr>
          <w:rFonts w:ascii="Verdana" w:hAnsi="Verdana"/>
          <w:sz w:val="18"/>
          <w:szCs w:val="18"/>
          <w:lang w:val="en-US"/>
        </w:rPr>
        <w:tab/>
      </w:r>
      <w:r w:rsidRPr="00AC4BE5">
        <w:rPr>
          <w:rFonts w:ascii="Verdana" w:hAnsi="Verdana"/>
          <w:sz w:val="18"/>
          <w:szCs w:val="18"/>
          <w:lang w:val="en-US"/>
        </w:rPr>
        <w:tab/>
      </w:r>
      <w:r w:rsidRPr="00AC4BE5">
        <w:rPr>
          <w:rFonts w:ascii="Verdana" w:hAnsi="Verdana"/>
          <w:sz w:val="18"/>
          <w:szCs w:val="18"/>
          <w:lang w:val="en-US"/>
        </w:rPr>
        <w:tab/>
      </w:r>
      <w:r w:rsidRPr="00AC4BE5">
        <w:rPr>
          <w:rFonts w:ascii="Verdana" w:hAnsi="Verdana"/>
          <w:sz w:val="18"/>
          <w:szCs w:val="18"/>
          <w:lang w:val="en-US"/>
        </w:rPr>
        <w:tab/>
      </w:r>
      <w:r w:rsidRPr="00AC4BE5">
        <w:rPr>
          <w:rFonts w:ascii="Verdana" w:hAnsi="Verdana"/>
          <w:sz w:val="18"/>
          <w:szCs w:val="18"/>
          <w:lang w:val="en-US"/>
        </w:rPr>
        <w:tab/>
      </w:r>
      <w:r w:rsidRPr="00AC4BE5">
        <w:rPr>
          <w:rFonts w:ascii="Verdana" w:hAnsi="Verdana"/>
          <w:sz w:val="18"/>
          <w:szCs w:val="18"/>
          <w:lang w:val="en-US"/>
        </w:rPr>
        <w:tab/>
      </w:r>
      <w:r w:rsidR="0037288D" w:rsidRPr="00AC4BE5">
        <w:rPr>
          <w:rFonts w:ascii="Verdana" w:hAnsi="Verdana"/>
          <w:sz w:val="18"/>
          <w:szCs w:val="18"/>
          <w:lang w:val="en-US"/>
        </w:rPr>
        <w:tab/>
      </w:r>
      <w:r w:rsidR="0037288D" w:rsidRPr="00AC4BE5">
        <w:rPr>
          <w:rFonts w:ascii="Verdana" w:hAnsi="Verdana"/>
          <w:sz w:val="18"/>
          <w:szCs w:val="18"/>
          <w:lang w:val="en-US"/>
        </w:rPr>
        <w:tab/>
      </w:r>
      <w:r w:rsidR="00AC4BE5" w:rsidRPr="00AC4BE5">
        <w:rPr>
          <w:rFonts w:ascii="Arial" w:hAnsi="Arial" w:cs="Arial"/>
          <w:i/>
          <w:sz w:val="22"/>
          <w:lang w:val="en-US"/>
        </w:rPr>
        <w:t>from</w:t>
      </w:r>
      <w:r w:rsidRPr="00AC4BE5">
        <w:rPr>
          <w:rFonts w:ascii="Arial" w:hAnsi="Arial" w:cs="Arial"/>
          <w:i/>
          <w:sz w:val="22"/>
          <w:lang w:val="en-US"/>
        </w:rPr>
        <w:t xml:space="preserve"> 01/2004 </w:t>
      </w:r>
      <w:r w:rsidR="00AC4BE5" w:rsidRPr="00AC4BE5">
        <w:rPr>
          <w:rFonts w:ascii="Arial" w:hAnsi="Arial" w:cs="Arial"/>
          <w:i/>
          <w:sz w:val="22"/>
          <w:lang w:val="en-US"/>
        </w:rPr>
        <w:t>to</w:t>
      </w:r>
      <w:r w:rsidRPr="00AC4BE5">
        <w:rPr>
          <w:rFonts w:ascii="Arial" w:hAnsi="Arial" w:cs="Arial"/>
          <w:i/>
          <w:sz w:val="22"/>
          <w:lang w:val="en-US"/>
        </w:rPr>
        <w:t xml:space="preserve"> 05/2009</w:t>
      </w:r>
    </w:p>
    <w:p w:rsidR="008E677B" w:rsidRPr="00AC4BE5" w:rsidRDefault="008E677B" w:rsidP="008E677B">
      <w:pPr>
        <w:ind w:left="993" w:hanging="993"/>
        <w:rPr>
          <w:rFonts w:ascii="Arial" w:hAnsi="Arial" w:cs="Arial"/>
          <w:color w:val="365F91"/>
          <w:sz w:val="20"/>
          <w:szCs w:val="20"/>
          <w:u w:val="single"/>
          <w:lang w:val="en-US"/>
        </w:rPr>
      </w:pPr>
    </w:p>
    <w:p w:rsidR="008E677B" w:rsidRPr="00E9556A" w:rsidRDefault="00E9556A" w:rsidP="008E677B">
      <w:pPr>
        <w:ind w:left="993" w:hanging="993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E9556A">
        <w:rPr>
          <w:rFonts w:ascii="Arial" w:hAnsi="Arial" w:cs="Arial"/>
          <w:color w:val="365F91"/>
          <w:sz w:val="20"/>
          <w:szCs w:val="20"/>
          <w:u w:val="single"/>
          <w:lang w:val="en-US"/>
        </w:rPr>
        <w:t>Function</w:t>
      </w:r>
      <w:r w:rsidR="008E677B" w:rsidRPr="00E9556A">
        <w:rPr>
          <w:rFonts w:ascii="Arial" w:hAnsi="Arial" w:cs="Arial"/>
          <w:color w:val="365F91"/>
          <w:sz w:val="20"/>
          <w:szCs w:val="20"/>
          <w:lang w:val="en-US"/>
        </w:rPr>
        <w:t xml:space="preserve"> :</w:t>
      </w:r>
      <w:proofErr w:type="gramEnd"/>
      <w:r w:rsidR="008E677B" w:rsidRPr="00E9556A">
        <w:rPr>
          <w:rFonts w:ascii="Arial" w:hAnsi="Arial" w:cs="Arial"/>
          <w:sz w:val="20"/>
          <w:szCs w:val="20"/>
          <w:lang w:val="en-US"/>
        </w:rPr>
        <w:t xml:space="preserve"> </w:t>
      </w:r>
      <w:r w:rsidR="00AC4BE5" w:rsidRPr="00E9556A">
        <w:rPr>
          <w:rFonts w:ascii="Arial" w:hAnsi="Arial" w:cs="Arial"/>
          <w:b/>
          <w:sz w:val="20"/>
          <w:szCs w:val="20"/>
          <w:lang w:val="en-US"/>
        </w:rPr>
        <w:t xml:space="preserve">IT </w:t>
      </w:r>
      <w:r w:rsidR="00793F6A">
        <w:rPr>
          <w:rFonts w:ascii="Arial" w:hAnsi="Arial" w:cs="Arial"/>
          <w:b/>
          <w:sz w:val="20"/>
          <w:szCs w:val="20"/>
          <w:lang w:val="en-US"/>
        </w:rPr>
        <w:t>Consultant.</w:t>
      </w:r>
    </w:p>
    <w:p w:rsidR="008E677B" w:rsidRPr="00E9556A" w:rsidRDefault="008E677B" w:rsidP="008E677B">
      <w:pPr>
        <w:tabs>
          <w:tab w:val="left" w:pos="1190"/>
        </w:tabs>
        <w:rPr>
          <w:rFonts w:ascii="Arial" w:hAnsi="Arial" w:cs="Arial"/>
          <w:color w:val="365F91"/>
          <w:sz w:val="20"/>
          <w:szCs w:val="20"/>
          <w:u w:val="single"/>
          <w:lang w:val="en-US"/>
        </w:rPr>
      </w:pPr>
    </w:p>
    <w:p w:rsidR="008E677B" w:rsidRPr="00E9556A" w:rsidRDefault="00E9556A" w:rsidP="008E677B">
      <w:pPr>
        <w:tabs>
          <w:tab w:val="left" w:pos="1190"/>
        </w:tabs>
        <w:rPr>
          <w:rFonts w:ascii="Arial" w:hAnsi="Arial" w:cs="Arial"/>
          <w:sz w:val="20"/>
          <w:szCs w:val="20"/>
          <w:lang w:val="en-US"/>
        </w:rPr>
      </w:pPr>
      <w:r w:rsidRPr="00E9556A">
        <w:rPr>
          <w:rFonts w:ascii="Arial" w:hAnsi="Arial" w:cs="Arial"/>
          <w:color w:val="365F91"/>
          <w:sz w:val="20"/>
          <w:szCs w:val="20"/>
          <w:u w:val="single"/>
          <w:lang w:val="en-US"/>
        </w:rPr>
        <w:t xml:space="preserve">Technical </w:t>
      </w:r>
      <w:proofErr w:type="gramStart"/>
      <w:r w:rsidRPr="00E9556A">
        <w:rPr>
          <w:rFonts w:ascii="Arial" w:hAnsi="Arial" w:cs="Arial"/>
          <w:color w:val="365F91"/>
          <w:sz w:val="20"/>
          <w:szCs w:val="20"/>
          <w:u w:val="single"/>
          <w:lang w:val="en-US"/>
        </w:rPr>
        <w:t>Environment</w:t>
      </w:r>
      <w:r w:rsidR="008E677B" w:rsidRPr="00E9556A">
        <w:rPr>
          <w:rFonts w:ascii="Arial" w:hAnsi="Arial" w:cs="Arial"/>
          <w:color w:val="365F91"/>
          <w:sz w:val="20"/>
          <w:szCs w:val="20"/>
          <w:lang w:val="en-US"/>
        </w:rPr>
        <w:t xml:space="preserve"> :</w:t>
      </w:r>
      <w:proofErr w:type="gramEnd"/>
      <w:r w:rsidR="008E677B" w:rsidRPr="00E9556A">
        <w:rPr>
          <w:rFonts w:ascii="Arial" w:hAnsi="Arial" w:cs="Arial"/>
          <w:color w:val="365F91"/>
          <w:sz w:val="20"/>
          <w:szCs w:val="20"/>
          <w:lang w:val="en-US"/>
        </w:rPr>
        <w:t xml:space="preserve"> </w:t>
      </w:r>
      <w:r w:rsidR="008E677B" w:rsidRPr="00E9556A">
        <w:rPr>
          <w:rFonts w:ascii="Arial" w:hAnsi="Arial" w:cs="Arial"/>
          <w:b/>
          <w:sz w:val="20"/>
          <w:szCs w:val="20"/>
          <w:lang w:val="en-US"/>
        </w:rPr>
        <w:t>Windows</w:t>
      </w:r>
      <w:r w:rsidR="00151C9F" w:rsidRPr="00E9556A">
        <w:rPr>
          <w:rFonts w:ascii="Arial" w:hAnsi="Arial" w:cs="Arial"/>
          <w:b/>
          <w:sz w:val="20"/>
          <w:szCs w:val="20"/>
          <w:lang w:val="en-US"/>
        </w:rPr>
        <w:t>, Unix, EMC, NetApp</w:t>
      </w:r>
      <w:r w:rsidR="00B80F3E" w:rsidRPr="00E9556A">
        <w:rPr>
          <w:rFonts w:ascii="Arial" w:hAnsi="Arial" w:cs="Arial"/>
          <w:b/>
          <w:sz w:val="20"/>
          <w:szCs w:val="20"/>
          <w:lang w:val="en-US"/>
        </w:rPr>
        <w:t>, SAP</w:t>
      </w:r>
      <w:r w:rsidR="00793F6A">
        <w:rPr>
          <w:rFonts w:ascii="Arial" w:hAnsi="Arial" w:cs="Arial"/>
          <w:b/>
          <w:sz w:val="20"/>
          <w:szCs w:val="20"/>
          <w:lang w:val="en-US"/>
        </w:rPr>
        <w:t>.</w:t>
      </w:r>
    </w:p>
    <w:p w:rsidR="008E677B" w:rsidRPr="00E9556A" w:rsidRDefault="008E677B" w:rsidP="008E677B">
      <w:pPr>
        <w:tabs>
          <w:tab w:val="left" w:pos="1190"/>
        </w:tabs>
        <w:rPr>
          <w:rFonts w:ascii="Arial" w:hAnsi="Arial" w:cs="Arial"/>
          <w:sz w:val="20"/>
          <w:szCs w:val="20"/>
          <w:lang w:val="en-US"/>
        </w:rPr>
      </w:pPr>
    </w:p>
    <w:p w:rsidR="008E677B" w:rsidRPr="00AC4BE5" w:rsidRDefault="00E9556A" w:rsidP="008E677B">
      <w:pPr>
        <w:tabs>
          <w:tab w:val="left" w:pos="1190"/>
        </w:tabs>
        <w:spacing w:line="360" w:lineRule="auto"/>
        <w:rPr>
          <w:rFonts w:ascii="Arial" w:hAnsi="Arial" w:cs="Arial"/>
          <w:color w:val="365F91"/>
          <w:sz w:val="20"/>
          <w:szCs w:val="20"/>
          <w:lang w:val="en-US"/>
        </w:rPr>
      </w:pPr>
      <w:proofErr w:type="gramStart"/>
      <w:r w:rsidRPr="00AC4BE5">
        <w:rPr>
          <w:rFonts w:ascii="Arial" w:hAnsi="Arial" w:cs="Arial"/>
          <w:color w:val="365F91"/>
          <w:sz w:val="20"/>
          <w:szCs w:val="20"/>
          <w:u w:val="single"/>
          <w:lang w:val="en-US"/>
        </w:rPr>
        <w:t>Achievements</w:t>
      </w:r>
      <w:r w:rsidR="008E677B" w:rsidRPr="00AC4BE5">
        <w:rPr>
          <w:rFonts w:ascii="Arial" w:hAnsi="Arial" w:cs="Arial"/>
          <w:color w:val="365F91"/>
          <w:sz w:val="20"/>
          <w:szCs w:val="20"/>
          <w:lang w:val="en-US"/>
        </w:rPr>
        <w:t xml:space="preserve"> :</w:t>
      </w:r>
      <w:proofErr w:type="gramEnd"/>
    </w:p>
    <w:p w:rsidR="008E677B" w:rsidRPr="00AC4BE5" w:rsidRDefault="00AC4BE5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From</w:t>
      </w:r>
      <w:r w:rsidR="008E677B" w:rsidRPr="00AC4BE5">
        <w:rPr>
          <w:rFonts w:ascii="Arial" w:hAnsi="Arial" w:cs="Arial"/>
          <w:b/>
          <w:bCs/>
          <w:sz w:val="20"/>
          <w:szCs w:val="20"/>
          <w:lang w:val="en-US"/>
        </w:rPr>
        <w:t xml:space="preserve"> 12/2008 </w:t>
      </w:r>
      <w:r>
        <w:rPr>
          <w:rFonts w:ascii="Arial" w:hAnsi="Arial" w:cs="Arial"/>
          <w:b/>
          <w:bCs/>
          <w:sz w:val="20"/>
          <w:szCs w:val="20"/>
          <w:lang w:val="en-US"/>
        </w:rPr>
        <w:t>to</w:t>
      </w:r>
      <w:r w:rsidR="008E677B" w:rsidRPr="00AC4BE5">
        <w:rPr>
          <w:rFonts w:ascii="Arial" w:hAnsi="Arial" w:cs="Arial"/>
          <w:b/>
          <w:bCs/>
          <w:sz w:val="20"/>
          <w:szCs w:val="20"/>
          <w:lang w:val="en-US"/>
        </w:rPr>
        <w:t xml:space="preserve"> 05/2009</w:t>
      </w:r>
    </w:p>
    <w:p w:rsidR="00151C9F" w:rsidRPr="00AC4BE5" w:rsidRDefault="00AC4BE5" w:rsidP="00AC4BE5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AC4BE5">
        <w:rPr>
          <w:rFonts w:ascii="Arial" w:hAnsi="Arial" w:cs="Arial"/>
          <w:sz w:val="20"/>
          <w:szCs w:val="20"/>
          <w:lang w:val="en-US"/>
        </w:rPr>
        <w:t>Audits and Consulting on IT Architectures</w:t>
      </w:r>
      <w:r>
        <w:rPr>
          <w:rFonts w:ascii="Arial" w:hAnsi="Arial" w:cs="Arial"/>
          <w:sz w:val="20"/>
          <w:szCs w:val="20"/>
          <w:lang w:val="en-US"/>
        </w:rPr>
        <w:t>,</w:t>
      </w:r>
      <w:r w:rsidRPr="00AC4BE5">
        <w:rPr>
          <w:rFonts w:ascii="Arial" w:hAnsi="Arial" w:cs="Arial"/>
          <w:sz w:val="20"/>
          <w:szCs w:val="20"/>
          <w:lang w:val="en-US"/>
        </w:rPr>
        <w:t xml:space="preserve"> Advice to Clients on the migration, streamlining, IS consolidation</w:t>
      </w:r>
      <w:r w:rsidR="008E677B" w:rsidRPr="00AC4BE5">
        <w:rPr>
          <w:rFonts w:ascii="Arial" w:hAnsi="Arial" w:cs="Arial"/>
          <w:sz w:val="20"/>
          <w:szCs w:val="20"/>
          <w:lang w:val="en-US"/>
        </w:rPr>
        <w:t>.</w:t>
      </w:r>
    </w:p>
    <w:p w:rsidR="008E677B" w:rsidRPr="00AC4BE5" w:rsidRDefault="00AC4BE5" w:rsidP="00AC4BE5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AC4BE5">
        <w:rPr>
          <w:rFonts w:ascii="Arial" w:hAnsi="Arial" w:cs="Arial"/>
          <w:sz w:val="20"/>
          <w:szCs w:val="20"/>
          <w:lang w:val="en-US"/>
        </w:rPr>
        <w:t>Delivery of documents as: Architecture Definition document, Summaries of the Existing and Requirements, Technical &amp; Fina</w:t>
      </w:r>
      <w:r w:rsidR="00793F6A">
        <w:rPr>
          <w:rFonts w:ascii="Arial" w:hAnsi="Arial" w:cs="Arial"/>
          <w:sz w:val="20"/>
          <w:szCs w:val="20"/>
          <w:lang w:val="en-US"/>
        </w:rPr>
        <w:t>ncial Analysis, Business Cases.</w:t>
      </w:r>
    </w:p>
    <w:p w:rsidR="000A369E" w:rsidRPr="00F750E3" w:rsidRDefault="00F750E3" w:rsidP="00F750E3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750E3">
        <w:rPr>
          <w:rFonts w:ascii="Arial" w:hAnsi="Arial" w:cs="Arial"/>
          <w:sz w:val="20"/>
          <w:szCs w:val="20"/>
          <w:lang w:val="en-US"/>
        </w:rPr>
        <w:t>Compliance of IS services with real needs and alignment of budgets.</w:t>
      </w:r>
    </w:p>
    <w:p w:rsidR="008E677B" w:rsidRPr="00F750E3" w:rsidRDefault="008E677B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8E677B" w:rsidRPr="0037288D" w:rsidRDefault="00F750E3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From</w:t>
      </w:r>
      <w:proofErr w:type="spellEnd"/>
      <w:r w:rsidR="008E677B" w:rsidRPr="008E677B">
        <w:rPr>
          <w:rFonts w:ascii="Arial" w:hAnsi="Arial" w:cs="Arial"/>
          <w:b/>
          <w:bCs/>
          <w:sz w:val="20"/>
          <w:szCs w:val="20"/>
        </w:rPr>
        <w:t xml:space="preserve"> </w:t>
      </w:r>
      <w:r w:rsidR="00151C9F">
        <w:rPr>
          <w:rFonts w:ascii="Arial" w:hAnsi="Arial" w:cs="Arial"/>
          <w:b/>
          <w:bCs/>
          <w:sz w:val="20"/>
          <w:szCs w:val="20"/>
        </w:rPr>
        <w:t>09/2008</w:t>
      </w:r>
      <w:r w:rsidR="008E677B" w:rsidRPr="008E677B">
        <w:rPr>
          <w:rFonts w:ascii="Arial" w:hAnsi="Arial" w:cs="Arial"/>
          <w:b/>
          <w:bCs/>
          <w:sz w:val="20"/>
          <w:szCs w:val="20"/>
        </w:rPr>
        <w:t xml:space="preserve"> to </w:t>
      </w:r>
      <w:r w:rsidR="00151C9F">
        <w:rPr>
          <w:rFonts w:ascii="Arial" w:hAnsi="Arial" w:cs="Arial"/>
          <w:b/>
          <w:bCs/>
          <w:sz w:val="20"/>
          <w:szCs w:val="20"/>
        </w:rPr>
        <w:t>12/</w:t>
      </w:r>
      <w:r w:rsidR="008E677B" w:rsidRPr="008E677B">
        <w:rPr>
          <w:rFonts w:ascii="Arial" w:hAnsi="Arial" w:cs="Arial"/>
          <w:b/>
          <w:bCs/>
          <w:sz w:val="20"/>
          <w:szCs w:val="20"/>
        </w:rPr>
        <w:t>2008</w:t>
      </w:r>
    </w:p>
    <w:p w:rsidR="00F750E3" w:rsidRPr="00F750E3" w:rsidRDefault="00F750E3" w:rsidP="00F750E3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Project Manager SAP, sub</w:t>
      </w:r>
      <w:r w:rsidRPr="00F750E3">
        <w:rPr>
          <w:rFonts w:ascii="Arial" w:hAnsi="Arial" w:cs="Arial"/>
          <w:sz w:val="20"/>
          <w:szCs w:val="20"/>
          <w:lang w:val="en-US"/>
        </w:rPr>
        <w:t xml:space="preserve">contracting for HP </w:t>
      </w:r>
      <w:r>
        <w:rPr>
          <w:rFonts w:ascii="Arial" w:hAnsi="Arial" w:cs="Arial"/>
          <w:sz w:val="20"/>
          <w:szCs w:val="20"/>
          <w:lang w:val="en-US"/>
        </w:rPr>
        <w:t>a</w:t>
      </w:r>
      <w:r w:rsidRPr="00F750E3">
        <w:rPr>
          <w:rFonts w:ascii="Arial" w:hAnsi="Arial" w:cs="Arial"/>
          <w:sz w:val="20"/>
          <w:szCs w:val="20"/>
          <w:lang w:val="en-US"/>
        </w:rPr>
        <w:t>t Airbus Toulouse.</w:t>
      </w:r>
    </w:p>
    <w:p w:rsidR="00F750E3" w:rsidRPr="00F750E3" w:rsidRDefault="00F750E3" w:rsidP="00F750E3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F750E3">
        <w:rPr>
          <w:rFonts w:ascii="Arial" w:hAnsi="Arial" w:cs="Arial"/>
          <w:sz w:val="20"/>
          <w:szCs w:val="20"/>
        </w:rPr>
        <w:t>Requirements</w:t>
      </w:r>
      <w:proofErr w:type="spellEnd"/>
      <w:r w:rsidRPr="00F750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750E3">
        <w:rPr>
          <w:rFonts w:ascii="Arial" w:hAnsi="Arial" w:cs="Arial"/>
          <w:sz w:val="20"/>
          <w:szCs w:val="20"/>
        </w:rPr>
        <w:t>Definition</w:t>
      </w:r>
      <w:proofErr w:type="spellEnd"/>
      <w:r w:rsidRPr="00F750E3">
        <w:rPr>
          <w:rFonts w:ascii="Arial" w:hAnsi="Arial" w:cs="Arial"/>
          <w:sz w:val="20"/>
          <w:szCs w:val="20"/>
        </w:rPr>
        <w:t>.</w:t>
      </w:r>
    </w:p>
    <w:p w:rsidR="00F750E3" w:rsidRPr="00F750E3" w:rsidRDefault="00F750E3" w:rsidP="00F750E3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Leading</w:t>
      </w:r>
      <w:r w:rsidRPr="00F750E3">
        <w:rPr>
          <w:rFonts w:ascii="Arial" w:hAnsi="Arial" w:cs="Arial"/>
          <w:sz w:val="20"/>
          <w:szCs w:val="20"/>
          <w:lang w:val="en-US"/>
        </w:rPr>
        <w:t xml:space="preserve"> of cross-functional teams.</w:t>
      </w:r>
    </w:p>
    <w:p w:rsidR="006B42E3" w:rsidRPr="00F750E3" w:rsidRDefault="00F225C4" w:rsidP="00F225C4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225C4">
        <w:rPr>
          <w:rFonts w:ascii="Arial" w:hAnsi="Arial" w:cs="Arial"/>
          <w:sz w:val="20"/>
          <w:szCs w:val="20"/>
          <w:lang w:val="en-US"/>
        </w:rPr>
        <w:t xml:space="preserve">Planning </w:t>
      </w:r>
      <w:r w:rsidR="00F750E3">
        <w:rPr>
          <w:rFonts w:ascii="Arial" w:hAnsi="Arial" w:cs="Arial"/>
          <w:sz w:val="20"/>
          <w:szCs w:val="20"/>
          <w:lang w:val="en-US"/>
        </w:rPr>
        <w:t>management</w:t>
      </w:r>
      <w:r w:rsidR="00F750E3" w:rsidRPr="00F750E3">
        <w:rPr>
          <w:rFonts w:ascii="Arial" w:hAnsi="Arial" w:cs="Arial"/>
          <w:sz w:val="20"/>
          <w:szCs w:val="20"/>
          <w:lang w:val="en-US"/>
        </w:rPr>
        <w:t xml:space="preserve"> (creation, monitoring, </w:t>
      </w:r>
      <w:proofErr w:type="gramStart"/>
      <w:r w:rsidR="00F750E3" w:rsidRPr="00F750E3">
        <w:rPr>
          <w:rFonts w:ascii="Arial" w:hAnsi="Arial" w:cs="Arial"/>
          <w:sz w:val="20"/>
          <w:szCs w:val="20"/>
          <w:lang w:val="en-US"/>
        </w:rPr>
        <w:t>compliance</w:t>
      </w:r>
      <w:proofErr w:type="gramEnd"/>
      <w:r w:rsidR="00F750E3" w:rsidRPr="00F750E3">
        <w:rPr>
          <w:rFonts w:ascii="Arial" w:hAnsi="Arial" w:cs="Arial"/>
          <w:sz w:val="20"/>
          <w:szCs w:val="20"/>
          <w:lang w:val="en-US"/>
        </w:rPr>
        <w:t xml:space="preserve"> with deadlines).</w:t>
      </w:r>
    </w:p>
    <w:p w:rsidR="00F225C4" w:rsidRDefault="00F225C4" w:rsidP="00E37A55">
      <w:pPr>
        <w:ind w:left="708"/>
        <w:rPr>
          <w:rFonts w:ascii="Arial" w:hAnsi="Arial" w:cs="Arial"/>
          <w:b/>
          <w:bCs/>
          <w:sz w:val="20"/>
          <w:szCs w:val="20"/>
        </w:rPr>
      </w:pPr>
    </w:p>
    <w:p w:rsidR="008E677B" w:rsidRPr="00151C9F" w:rsidRDefault="00F750E3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From</w:t>
      </w:r>
      <w:proofErr w:type="spellEnd"/>
      <w:r w:rsidR="008E677B" w:rsidRPr="00151C9F">
        <w:rPr>
          <w:rFonts w:ascii="Arial" w:hAnsi="Arial" w:cs="Arial"/>
          <w:b/>
          <w:bCs/>
          <w:sz w:val="20"/>
          <w:szCs w:val="20"/>
        </w:rPr>
        <w:t xml:space="preserve"> 2006 </w:t>
      </w:r>
      <w:r>
        <w:rPr>
          <w:rFonts w:ascii="Arial" w:hAnsi="Arial" w:cs="Arial"/>
          <w:b/>
          <w:bCs/>
          <w:sz w:val="20"/>
          <w:szCs w:val="20"/>
        </w:rPr>
        <w:t>to</w:t>
      </w:r>
      <w:r w:rsidR="008E677B" w:rsidRPr="00151C9F">
        <w:rPr>
          <w:rFonts w:ascii="Arial" w:hAnsi="Arial" w:cs="Arial"/>
          <w:b/>
          <w:bCs/>
          <w:sz w:val="20"/>
          <w:szCs w:val="20"/>
        </w:rPr>
        <w:t xml:space="preserve"> </w:t>
      </w:r>
      <w:r w:rsidR="00151C9F">
        <w:rPr>
          <w:rFonts w:ascii="Arial" w:hAnsi="Arial" w:cs="Arial"/>
          <w:b/>
          <w:bCs/>
          <w:sz w:val="20"/>
          <w:szCs w:val="20"/>
        </w:rPr>
        <w:t>09/2008</w:t>
      </w:r>
    </w:p>
    <w:p w:rsidR="00567266" w:rsidRDefault="00567266" w:rsidP="00567266">
      <w:pPr>
        <w:pStyle w:val="Paragraphedeliste"/>
        <w:numPr>
          <w:ilvl w:val="0"/>
          <w:numId w:val="10"/>
        </w:numPr>
        <w:rPr>
          <w:rFonts w:ascii="Arial" w:hAnsi="Arial" w:cs="Arial"/>
          <w:sz w:val="20"/>
          <w:szCs w:val="20"/>
          <w:lang w:val="en-US"/>
        </w:rPr>
      </w:pPr>
      <w:r w:rsidRPr="00567266">
        <w:rPr>
          <w:rFonts w:ascii="Arial" w:hAnsi="Arial" w:cs="Arial"/>
          <w:sz w:val="20"/>
          <w:szCs w:val="20"/>
          <w:lang w:val="en-US"/>
        </w:rPr>
        <w:t xml:space="preserve">Technical Manager of a team of 25 people and Exchange Coordinator according to the ITIL model. This team was </w:t>
      </w:r>
      <w:r w:rsidR="009635DC">
        <w:rPr>
          <w:rFonts w:ascii="Arial" w:hAnsi="Arial" w:cs="Arial"/>
          <w:sz w:val="20"/>
          <w:szCs w:val="20"/>
          <w:lang w:val="en-US"/>
        </w:rPr>
        <w:t>operating</w:t>
      </w:r>
      <w:r w:rsidRPr="00567266">
        <w:rPr>
          <w:rFonts w:ascii="Arial" w:hAnsi="Arial" w:cs="Arial"/>
          <w:sz w:val="20"/>
          <w:szCs w:val="20"/>
          <w:lang w:val="en-US"/>
        </w:rPr>
        <w:t xml:space="preserve"> Changes</w:t>
      </w:r>
      <w:r w:rsidR="009635DC">
        <w:rPr>
          <w:rFonts w:ascii="Arial" w:hAnsi="Arial" w:cs="Arial"/>
          <w:sz w:val="20"/>
          <w:szCs w:val="20"/>
          <w:lang w:val="en-US"/>
        </w:rPr>
        <w:t xml:space="preserve"> on the IS</w:t>
      </w:r>
      <w:r w:rsidRPr="00567266">
        <w:rPr>
          <w:rFonts w:ascii="Arial" w:hAnsi="Arial" w:cs="Arial"/>
          <w:sz w:val="20"/>
          <w:szCs w:val="20"/>
          <w:lang w:val="en-US"/>
        </w:rPr>
        <w:t>, which I was coordinating for Airbus Toulouse, who su</w:t>
      </w:r>
      <w:r w:rsidR="009635DC">
        <w:rPr>
          <w:rFonts w:ascii="Arial" w:hAnsi="Arial" w:cs="Arial"/>
          <w:sz w:val="20"/>
          <w:szCs w:val="20"/>
          <w:lang w:val="en-US"/>
        </w:rPr>
        <w:t>bcontracted to HP, which itself subcontracted to KPF,</w:t>
      </w:r>
      <w:r w:rsidRPr="00567266">
        <w:rPr>
          <w:rFonts w:ascii="Arial" w:hAnsi="Arial" w:cs="Arial"/>
          <w:sz w:val="20"/>
          <w:szCs w:val="20"/>
          <w:lang w:val="en-US"/>
        </w:rPr>
        <w:t xml:space="preserve"> the parent company of </w:t>
      </w:r>
      <w:proofErr w:type="spellStart"/>
      <w:r w:rsidRPr="00567266">
        <w:rPr>
          <w:rFonts w:ascii="Arial" w:hAnsi="Arial" w:cs="Arial"/>
          <w:sz w:val="20"/>
          <w:szCs w:val="20"/>
          <w:lang w:val="en-US"/>
        </w:rPr>
        <w:t>New'Arch</w:t>
      </w:r>
      <w:proofErr w:type="spellEnd"/>
      <w:r w:rsidRPr="00567266">
        <w:rPr>
          <w:rFonts w:ascii="Arial" w:hAnsi="Arial" w:cs="Arial"/>
          <w:sz w:val="20"/>
          <w:szCs w:val="20"/>
          <w:lang w:val="en-US"/>
        </w:rPr>
        <w:t>.</w:t>
      </w:r>
    </w:p>
    <w:p w:rsidR="009635DC" w:rsidRPr="009635DC" w:rsidRDefault="009635DC" w:rsidP="009635DC">
      <w:pPr>
        <w:numPr>
          <w:ilvl w:val="0"/>
          <w:numId w:val="10"/>
        </w:numPr>
        <w:shd w:val="clear" w:color="auto" w:fill="FFFFFF"/>
        <w:spacing w:line="184" w:lineRule="atLeast"/>
        <w:jc w:val="both"/>
        <w:rPr>
          <w:color w:val="000000"/>
          <w:sz w:val="16"/>
          <w:szCs w:val="16"/>
          <w:lang w:val="en-US"/>
        </w:rPr>
      </w:pPr>
      <w:r w:rsidRPr="009635DC">
        <w:rPr>
          <w:rStyle w:val="notranslate"/>
          <w:rFonts w:ascii="Arial" w:hAnsi="Arial" w:cs="Arial"/>
          <w:bCs/>
          <w:color w:val="000000"/>
          <w:sz w:val="20"/>
          <w:szCs w:val="20"/>
          <w:lang w:val="en-US"/>
        </w:rPr>
        <w:t>The coordination of changes</w:t>
      </w:r>
      <w:r w:rsidRPr="009635DC">
        <w:rPr>
          <w:rStyle w:val="notranslate"/>
          <w:color w:val="000000"/>
          <w:sz w:val="16"/>
          <w:szCs w:val="16"/>
          <w:lang w:val="en-US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  <w:lang w:val="en-US"/>
        </w:rPr>
        <w:t xml:space="preserve">was managed with a workflow tool </w:t>
      </w:r>
      <w:r w:rsidRPr="009635DC">
        <w:rPr>
          <w:rStyle w:val="notranslate"/>
          <w:rFonts w:ascii="Arial" w:hAnsi="Arial" w:cs="Arial"/>
          <w:color w:val="000000"/>
          <w:sz w:val="20"/>
          <w:szCs w:val="20"/>
          <w:lang w:val="en-US"/>
        </w:rPr>
        <w:t>(Remedy)</w:t>
      </w:r>
      <w:r w:rsidRPr="009635DC">
        <w:rPr>
          <w:rStyle w:val="notranslate"/>
          <w:color w:val="000000"/>
          <w:sz w:val="16"/>
          <w:szCs w:val="16"/>
          <w:lang w:val="en-US"/>
        </w:rPr>
        <w:t> </w:t>
      </w:r>
      <w:r w:rsidRPr="009635DC">
        <w:rPr>
          <w:rStyle w:val="notranslate"/>
          <w:rFonts w:ascii="Arial" w:hAnsi="Arial" w:cs="Arial"/>
          <w:color w:val="000000"/>
          <w:sz w:val="20"/>
          <w:szCs w:val="20"/>
          <w:lang w:val="en-US"/>
        </w:rPr>
        <w:t>and office tools (</w:t>
      </w:r>
      <w:proofErr w:type="spellStart"/>
      <w:r w:rsidRPr="009635DC">
        <w:rPr>
          <w:rStyle w:val="notranslate"/>
          <w:rFonts w:ascii="Arial" w:hAnsi="Arial" w:cs="Arial"/>
          <w:color w:val="000000"/>
          <w:sz w:val="20"/>
          <w:szCs w:val="20"/>
          <w:lang w:val="en-US"/>
        </w:rPr>
        <w:t>eg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lang w:val="en-US"/>
        </w:rPr>
        <w:t>:</w:t>
      </w:r>
      <w:r w:rsidRPr="009635DC">
        <w:rPr>
          <w:rStyle w:val="notranslate"/>
          <w:rFonts w:ascii="Arial" w:hAnsi="Arial" w:cs="Arial"/>
          <w:color w:val="000000"/>
          <w:sz w:val="20"/>
          <w:szCs w:val="20"/>
          <w:lang w:val="en-US"/>
        </w:rPr>
        <w:t xml:space="preserve"> pivot tables in Excel).</w:t>
      </w:r>
    </w:p>
    <w:p w:rsidR="00151C9F" w:rsidRPr="0037288D" w:rsidRDefault="00151C9F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</w:p>
    <w:p w:rsidR="008E677B" w:rsidRPr="0037288D" w:rsidRDefault="00F225C4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From</w:t>
      </w:r>
      <w:proofErr w:type="spellEnd"/>
      <w:r w:rsidR="00151C9F" w:rsidRPr="00151C9F">
        <w:rPr>
          <w:rFonts w:ascii="Arial" w:hAnsi="Arial" w:cs="Arial"/>
          <w:b/>
          <w:bCs/>
          <w:sz w:val="20"/>
          <w:szCs w:val="20"/>
        </w:rPr>
        <w:t xml:space="preserve"> </w:t>
      </w:r>
      <w:r w:rsidR="008E677B" w:rsidRPr="00151C9F">
        <w:rPr>
          <w:rFonts w:ascii="Arial" w:hAnsi="Arial" w:cs="Arial"/>
          <w:b/>
          <w:bCs/>
          <w:sz w:val="20"/>
          <w:szCs w:val="20"/>
        </w:rPr>
        <w:t xml:space="preserve">2004 </w:t>
      </w:r>
      <w:r>
        <w:rPr>
          <w:rFonts w:ascii="Arial" w:hAnsi="Arial" w:cs="Arial"/>
          <w:b/>
          <w:bCs/>
          <w:sz w:val="20"/>
          <w:szCs w:val="20"/>
        </w:rPr>
        <w:t>to</w:t>
      </w:r>
      <w:r w:rsidR="008E677B" w:rsidRPr="00151C9F">
        <w:rPr>
          <w:rFonts w:ascii="Arial" w:hAnsi="Arial" w:cs="Arial"/>
          <w:b/>
          <w:bCs/>
          <w:sz w:val="20"/>
          <w:szCs w:val="20"/>
        </w:rPr>
        <w:t xml:space="preserve"> 2006</w:t>
      </w:r>
    </w:p>
    <w:p w:rsidR="00741065" w:rsidRPr="009635DC" w:rsidRDefault="009635DC" w:rsidP="009635DC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635DC">
        <w:rPr>
          <w:rFonts w:ascii="Arial" w:hAnsi="Arial" w:cs="Arial"/>
          <w:sz w:val="20"/>
          <w:szCs w:val="20"/>
          <w:lang w:val="en-US"/>
        </w:rPr>
        <w:t xml:space="preserve">Technical Manager of </w:t>
      </w:r>
      <w:r>
        <w:rPr>
          <w:rFonts w:ascii="Arial" w:hAnsi="Arial" w:cs="Arial"/>
          <w:sz w:val="20"/>
          <w:szCs w:val="20"/>
          <w:lang w:val="en-US"/>
        </w:rPr>
        <w:t>a</w:t>
      </w:r>
      <w:r w:rsidRPr="009635DC">
        <w:rPr>
          <w:rFonts w:ascii="Arial" w:hAnsi="Arial" w:cs="Arial"/>
          <w:sz w:val="20"/>
          <w:szCs w:val="20"/>
          <w:lang w:val="en-US"/>
        </w:rPr>
        <w:t xml:space="preserve"> team </w:t>
      </w:r>
      <w:r>
        <w:rPr>
          <w:rFonts w:ascii="Arial" w:hAnsi="Arial" w:cs="Arial"/>
          <w:sz w:val="20"/>
          <w:szCs w:val="20"/>
          <w:lang w:val="en-US"/>
        </w:rPr>
        <w:t xml:space="preserve">which </w:t>
      </w:r>
      <w:r w:rsidRPr="009635DC">
        <w:rPr>
          <w:rFonts w:ascii="Arial" w:hAnsi="Arial" w:cs="Arial"/>
          <w:sz w:val="20"/>
          <w:szCs w:val="20"/>
          <w:lang w:val="en-US"/>
        </w:rPr>
        <w:t>has grown from 3 to 25 people.</w:t>
      </w:r>
    </w:p>
    <w:p w:rsidR="008E677B" w:rsidRPr="009635DC" w:rsidRDefault="008E677B" w:rsidP="009635DC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635DC">
        <w:rPr>
          <w:rFonts w:ascii="Arial" w:hAnsi="Arial" w:cs="Arial"/>
          <w:b/>
          <w:sz w:val="20"/>
          <w:szCs w:val="20"/>
          <w:lang w:val="en-US"/>
        </w:rPr>
        <w:t>Change</w:t>
      </w:r>
      <w:r w:rsidR="00151C9F" w:rsidRPr="009635DC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9635DC">
        <w:rPr>
          <w:rFonts w:ascii="Arial" w:hAnsi="Arial" w:cs="Arial"/>
          <w:b/>
          <w:sz w:val="20"/>
          <w:szCs w:val="20"/>
          <w:lang w:val="en-US"/>
        </w:rPr>
        <w:t>Supervisor</w:t>
      </w:r>
      <w:r w:rsidR="006B42E3" w:rsidRPr="009635DC">
        <w:rPr>
          <w:rFonts w:ascii="Arial" w:hAnsi="Arial" w:cs="Arial"/>
          <w:b/>
          <w:sz w:val="20"/>
          <w:szCs w:val="20"/>
          <w:lang w:val="en-US"/>
        </w:rPr>
        <w:t xml:space="preserve"> (</w:t>
      </w:r>
      <w:r w:rsidR="009635DC" w:rsidRPr="009635DC">
        <w:rPr>
          <w:rFonts w:ascii="Arial" w:hAnsi="Arial" w:cs="Arial"/>
          <w:b/>
          <w:sz w:val="20"/>
          <w:szCs w:val="20"/>
          <w:lang w:val="en-US"/>
        </w:rPr>
        <w:t>Changes Management</w:t>
      </w:r>
      <w:r w:rsidR="006B42E3" w:rsidRPr="009635DC">
        <w:rPr>
          <w:rFonts w:ascii="Arial" w:hAnsi="Arial" w:cs="Arial"/>
          <w:b/>
          <w:sz w:val="20"/>
          <w:szCs w:val="20"/>
          <w:lang w:val="en-US"/>
        </w:rPr>
        <w:t>)</w:t>
      </w:r>
      <w:r w:rsidRPr="009635DC">
        <w:rPr>
          <w:rFonts w:ascii="Arial" w:hAnsi="Arial" w:cs="Arial"/>
          <w:sz w:val="20"/>
          <w:szCs w:val="20"/>
          <w:lang w:val="en-US"/>
        </w:rPr>
        <w:t xml:space="preserve"> </w:t>
      </w:r>
      <w:r w:rsidR="009635DC" w:rsidRPr="009635DC">
        <w:rPr>
          <w:rFonts w:ascii="Arial" w:hAnsi="Arial" w:cs="Arial"/>
          <w:sz w:val="20"/>
          <w:szCs w:val="20"/>
          <w:lang w:val="en-US"/>
        </w:rPr>
        <w:t>as per</w:t>
      </w:r>
      <w:r w:rsidRPr="009635DC">
        <w:rPr>
          <w:rFonts w:ascii="Arial" w:hAnsi="Arial" w:cs="Arial"/>
          <w:sz w:val="20"/>
          <w:szCs w:val="20"/>
          <w:lang w:val="en-US"/>
        </w:rPr>
        <w:t xml:space="preserve"> ITIL</w:t>
      </w:r>
      <w:r w:rsidR="009635DC" w:rsidRPr="009635DC">
        <w:rPr>
          <w:rFonts w:ascii="Arial" w:hAnsi="Arial" w:cs="Arial"/>
          <w:sz w:val="20"/>
          <w:szCs w:val="20"/>
          <w:lang w:val="en-US"/>
        </w:rPr>
        <w:t xml:space="preserve"> model</w:t>
      </w:r>
      <w:r w:rsidRPr="009635DC">
        <w:rPr>
          <w:rFonts w:ascii="Arial" w:hAnsi="Arial" w:cs="Arial"/>
          <w:sz w:val="20"/>
          <w:szCs w:val="20"/>
          <w:lang w:val="en-US"/>
        </w:rPr>
        <w:t xml:space="preserve">. </w:t>
      </w:r>
      <w:r w:rsidR="009635DC" w:rsidRPr="009635DC">
        <w:rPr>
          <w:rFonts w:ascii="Arial" w:hAnsi="Arial" w:cs="Arial"/>
          <w:sz w:val="20"/>
          <w:szCs w:val="20"/>
          <w:lang w:val="en-US"/>
        </w:rPr>
        <w:t>The same subcontracting chain as mentioned above</w:t>
      </w:r>
      <w:r w:rsidRPr="009635DC">
        <w:rPr>
          <w:rFonts w:ascii="Arial" w:hAnsi="Arial" w:cs="Arial"/>
          <w:sz w:val="20"/>
          <w:szCs w:val="20"/>
          <w:lang w:val="en-US"/>
        </w:rPr>
        <w:t xml:space="preserve">, </w:t>
      </w:r>
      <w:r w:rsidR="009635DC" w:rsidRPr="009635DC">
        <w:rPr>
          <w:rFonts w:ascii="Arial" w:hAnsi="Arial" w:cs="Arial"/>
          <w:sz w:val="20"/>
          <w:szCs w:val="20"/>
          <w:lang w:val="en-US"/>
        </w:rPr>
        <w:t>working on</w:t>
      </w:r>
      <w:r w:rsidRPr="009635DC">
        <w:rPr>
          <w:rFonts w:ascii="Arial" w:hAnsi="Arial" w:cs="Arial"/>
          <w:sz w:val="20"/>
          <w:szCs w:val="20"/>
          <w:lang w:val="en-US"/>
        </w:rPr>
        <w:t xml:space="preserve"> changes</w:t>
      </w:r>
      <w:r w:rsidR="009635DC" w:rsidRPr="009635DC">
        <w:rPr>
          <w:rFonts w:ascii="Arial" w:hAnsi="Arial" w:cs="Arial"/>
          <w:sz w:val="20"/>
          <w:szCs w:val="20"/>
          <w:lang w:val="en-US"/>
        </w:rPr>
        <w:t xml:space="preserve"> delivery</w:t>
      </w:r>
      <w:r w:rsidRPr="009635DC">
        <w:rPr>
          <w:rFonts w:ascii="Arial" w:hAnsi="Arial" w:cs="Arial"/>
          <w:sz w:val="20"/>
          <w:szCs w:val="20"/>
          <w:lang w:val="en-US"/>
        </w:rPr>
        <w:t xml:space="preserve"> </w:t>
      </w:r>
      <w:r w:rsidR="009635DC">
        <w:rPr>
          <w:rFonts w:ascii="Arial" w:hAnsi="Arial" w:cs="Arial"/>
          <w:sz w:val="20"/>
          <w:szCs w:val="20"/>
          <w:lang w:val="en-US"/>
        </w:rPr>
        <w:t xml:space="preserve">for Information System of </w:t>
      </w:r>
      <w:r w:rsidRPr="009635DC">
        <w:rPr>
          <w:rFonts w:ascii="Arial" w:hAnsi="Arial" w:cs="Arial"/>
          <w:sz w:val="20"/>
          <w:szCs w:val="20"/>
          <w:lang w:val="en-US"/>
        </w:rPr>
        <w:t>Airbus Toulouse</w:t>
      </w:r>
      <w:r w:rsidR="009635DC">
        <w:rPr>
          <w:rFonts w:ascii="Arial" w:hAnsi="Arial" w:cs="Arial"/>
          <w:sz w:val="20"/>
          <w:szCs w:val="20"/>
          <w:lang w:val="en-US"/>
        </w:rPr>
        <w:t xml:space="preserve"> premise</w:t>
      </w:r>
      <w:r w:rsidRPr="009635DC">
        <w:rPr>
          <w:rFonts w:ascii="Arial" w:hAnsi="Arial" w:cs="Arial"/>
          <w:sz w:val="20"/>
          <w:szCs w:val="20"/>
          <w:lang w:val="en-US"/>
        </w:rPr>
        <w:t xml:space="preserve">, </w:t>
      </w:r>
      <w:r w:rsidR="009635DC">
        <w:rPr>
          <w:rFonts w:ascii="Arial" w:hAnsi="Arial" w:cs="Arial"/>
          <w:sz w:val="20"/>
          <w:szCs w:val="20"/>
          <w:lang w:val="en-US"/>
        </w:rPr>
        <w:t>made of</w:t>
      </w:r>
      <w:r w:rsidRPr="009635DC">
        <w:rPr>
          <w:rFonts w:ascii="Arial" w:hAnsi="Arial" w:cs="Arial"/>
          <w:sz w:val="20"/>
          <w:szCs w:val="20"/>
          <w:lang w:val="en-US"/>
        </w:rPr>
        <w:t xml:space="preserve"> de 1300 Windows</w:t>
      </w:r>
      <w:r w:rsidR="00EA033D">
        <w:rPr>
          <w:rFonts w:ascii="Arial" w:hAnsi="Arial" w:cs="Arial"/>
          <w:sz w:val="20"/>
          <w:szCs w:val="20"/>
          <w:lang w:val="en-US"/>
        </w:rPr>
        <w:t xml:space="preserve"> servers</w:t>
      </w:r>
      <w:r w:rsidRPr="009635DC">
        <w:rPr>
          <w:rFonts w:ascii="Arial" w:hAnsi="Arial" w:cs="Arial"/>
          <w:sz w:val="20"/>
          <w:szCs w:val="20"/>
          <w:lang w:val="en-US"/>
        </w:rPr>
        <w:t xml:space="preserve"> </w:t>
      </w:r>
      <w:r w:rsidR="00EA033D">
        <w:rPr>
          <w:rFonts w:ascii="Arial" w:hAnsi="Arial" w:cs="Arial"/>
          <w:sz w:val="20"/>
          <w:szCs w:val="20"/>
          <w:lang w:val="en-US"/>
        </w:rPr>
        <w:t>and</w:t>
      </w:r>
      <w:r w:rsidRPr="009635DC">
        <w:rPr>
          <w:rFonts w:ascii="Arial" w:hAnsi="Arial" w:cs="Arial"/>
          <w:sz w:val="20"/>
          <w:szCs w:val="20"/>
          <w:lang w:val="en-US"/>
        </w:rPr>
        <w:t xml:space="preserve"> 1200 </w:t>
      </w:r>
      <w:proofErr w:type="gramStart"/>
      <w:r w:rsidRPr="009635DC">
        <w:rPr>
          <w:rFonts w:ascii="Arial" w:hAnsi="Arial" w:cs="Arial"/>
          <w:sz w:val="20"/>
          <w:szCs w:val="20"/>
          <w:lang w:val="en-US"/>
        </w:rPr>
        <w:t>Unix</w:t>
      </w:r>
      <w:proofErr w:type="gramEnd"/>
      <w:r w:rsidR="00EA033D">
        <w:rPr>
          <w:rFonts w:ascii="Arial" w:hAnsi="Arial" w:cs="Arial"/>
          <w:sz w:val="20"/>
          <w:szCs w:val="20"/>
          <w:lang w:val="en-US"/>
        </w:rPr>
        <w:t xml:space="preserve"> servers</w:t>
      </w:r>
      <w:r w:rsidRPr="009635DC">
        <w:rPr>
          <w:rFonts w:ascii="Arial" w:hAnsi="Arial" w:cs="Arial"/>
          <w:sz w:val="20"/>
          <w:szCs w:val="20"/>
          <w:lang w:val="en-US"/>
        </w:rPr>
        <w:t xml:space="preserve">, </w:t>
      </w:r>
      <w:r w:rsidR="00EA033D">
        <w:rPr>
          <w:rFonts w:ascii="Arial" w:hAnsi="Arial" w:cs="Arial"/>
          <w:sz w:val="20"/>
          <w:szCs w:val="20"/>
          <w:lang w:val="en-US"/>
        </w:rPr>
        <w:t>with SAN (</w:t>
      </w:r>
      <w:r w:rsidRPr="009635DC">
        <w:rPr>
          <w:rFonts w:ascii="Arial" w:hAnsi="Arial" w:cs="Arial"/>
          <w:sz w:val="20"/>
          <w:szCs w:val="20"/>
          <w:lang w:val="en-US"/>
        </w:rPr>
        <w:t>EMC</w:t>
      </w:r>
      <w:r w:rsidR="00EA033D">
        <w:rPr>
          <w:rFonts w:ascii="Arial" w:hAnsi="Arial" w:cs="Arial"/>
          <w:sz w:val="20"/>
          <w:szCs w:val="20"/>
          <w:lang w:val="en-US"/>
        </w:rPr>
        <w:t xml:space="preserve"> &amp; HP) storage </w:t>
      </w:r>
      <w:r w:rsidR="00793F6A">
        <w:rPr>
          <w:rFonts w:ascii="Arial" w:hAnsi="Arial" w:cs="Arial"/>
          <w:sz w:val="20"/>
          <w:szCs w:val="20"/>
          <w:lang w:val="en-US"/>
        </w:rPr>
        <w:t xml:space="preserve">and </w:t>
      </w:r>
      <w:r w:rsidR="00793F6A" w:rsidRPr="009635DC">
        <w:rPr>
          <w:rFonts w:ascii="Arial" w:hAnsi="Arial" w:cs="Arial"/>
          <w:sz w:val="20"/>
          <w:szCs w:val="20"/>
          <w:lang w:val="en-US"/>
        </w:rPr>
        <w:t>NetApp</w:t>
      </w:r>
      <w:r w:rsidR="00EA033D">
        <w:rPr>
          <w:rFonts w:ascii="Arial" w:hAnsi="Arial" w:cs="Arial"/>
          <w:sz w:val="20"/>
          <w:szCs w:val="20"/>
          <w:lang w:val="en-US"/>
        </w:rPr>
        <w:t xml:space="preserve"> NAS</w:t>
      </w:r>
      <w:r w:rsidRPr="009635DC">
        <w:rPr>
          <w:rFonts w:ascii="Arial" w:hAnsi="Arial" w:cs="Arial"/>
          <w:sz w:val="20"/>
          <w:szCs w:val="20"/>
          <w:lang w:val="en-US"/>
        </w:rPr>
        <w:t>.</w:t>
      </w:r>
    </w:p>
    <w:p w:rsidR="00BE5873" w:rsidRPr="00EA033D" w:rsidRDefault="00EA033D" w:rsidP="00EA033D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A033D">
        <w:rPr>
          <w:rFonts w:ascii="Arial" w:hAnsi="Arial" w:cs="Arial"/>
          <w:sz w:val="20"/>
          <w:szCs w:val="20"/>
          <w:lang w:val="en-US"/>
        </w:rPr>
        <w:t xml:space="preserve">Obsolescence management, </w:t>
      </w:r>
      <w:r w:rsidR="00793F6A" w:rsidRPr="00EA033D">
        <w:rPr>
          <w:rFonts w:ascii="Arial" w:hAnsi="Arial" w:cs="Arial"/>
          <w:sz w:val="20"/>
          <w:szCs w:val="20"/>
          <w:lang w:val="en-US"/>
        </w:rPr>
        <w:t>server</w:t>
      </w:r>
      <w:r w:rsidR="00793F6A">
        <w:rPr>
          <w:rFonts w:ascii="Arial" w:hAnsi="Arial" w:cs="Arial"/>
          <w:sz w:val="20"/>
          <w:szCs w:val="20"/>
          <w:lang w:val="en-US"/>
        </w:rPr>
        <w:t>s’</w:t>
      </w:r>
      <w:r w:rsidRPr="00EA033D">
        <w:rPr>
          <w:rFonts w:ascii="Arial" w:hAnsi="Arial" w:cs="Arial"/>
          <w:sz w:val="20"/>
          <w:szCs w:val="20"/>
          <w:lang w:val="en-US"/>
        </w:rPr>
        <w:t xml:space="preserve"> migration</w:t>
      </w:r>
      <w:r>
        <w:rPr>
          <w:rFonts w:ascii="Arial" w:hAnsi="Arial" w:cs="Arial"/>
          <w:sz w:val="20"/>
          <w:szCs w:val="20"/>
          <w:lang w:val="en-US"/>
        </w:rPr>
        <w:t>s</w:t>
      </w:r>
      <w:r w:rsidRPr="00EA033D">
        <w:rPr>
          <w:rFonts w:ascii="Arial" w:hAnsi="Arial" w:cs="Arial"/>
          <w:sz w:val="20"/>
          <w:szCs w:val="20"/>
          <w:lang w:val="en-US"/>
        </w:rPr>
        <w:t xml:space="preserve"> support </w:t>
      </w:r>
      <w:r>
        <w:rPr>
          <w:rFonts w:ascii="Arial" w:hAnsi="Arial" w:cs="Arial"/>
          <w:sz w:val="20"/>
          <w:szCs w:val="20"/>
          <w:lang w:val="en-US"/>
        </w:rPr>
        <w:t>from</w:t>
      </w:r>
      <w:r w:rsidRPr="00EA033D">
        <w:rPr>
          <w:rFonts w:ascii="Arial" w:hAnsi="Arial" w:cs="Arial"/>
          <w:sz w:val="20"/>
          <w:szCs w:val="20"/>
          <w:lang w:val="en-US"/>
        </w:rPr>
        <w:t xml:space="preserve"> Windows NT4 and 2000 to 2003</w:t>
      </w:r>
      <w:r w:rsidR="00BE5873" w:rsidRPr="00EA033D">
        <w:rPr>
          <w:rFonts w:ascii="Arial" w:hAnsi="Arial" w:cs="Arial"/>
          <w:sz w:val="20"/>
          <w:szCs w:val="20"/>
          <w:lang w:val="en-US"/>
        </w:rPr>
        <w:t>.</w:t>
      </w:r>
    </w:p>
    <w:p w:rsidR="00151C9F" w:rsidRDefault="00151C9F" w:rsidP="00151C9F">
      <w:pPr>
        <w:rPr>
          <w:rFonts w:ascii="Arial Gras" w:hAnsi="Arial Gras" w:cs="Arial"/>
          <w:b/>
          <w:sz w:val="26"/>
          <w:lang w:val="en-US"/>
        </w:rPr>
      </w:pPr>
    </w:p>
    <w:p w:rsidR="000F3E7F" w:rsidRPr="00EA033D" w:rsidRDefault="000F3E7F" w:rsidP="00151C9F">
      <w:pPr>
        <w:rPr>
          <w:rFonts w:ascii="Arial Gras" w:hAnsi="Arial Gras" w:cs="Arial"/>
          <w:b/>
          <w:sz w:val="26"/>
          <w:lang w:val="en-US"/>
        </w:rPr>
      </w:pPr>
    </w:p>
    <w:p w:rsidR="00151C9F" w:rsidRPr="000F3E7F" w:rsidRDefault="00151C9F" w:rsidP="00151C9F">
      <w:pPr>
        <w:rPr>
          <w:rFonts w:ascii="Arial" w:hAnsi="Arial" w:cs="Arial"/>
          <w:sz w:val="20"/>
          <w:szCs w:val="20"/>
          <w:lang w:val="en-US"/>
        </w:rPr>
      </w:pPr>
      <w:r w:rsidRPr="000F3E7F">
        <w:rPr>
          <w:rFonts w:ascii="Arial Gras" w:hAnsi="Arial Gras" w:cs="Arial"/>
          <w:b/>
          <w:sz w:val="26"/>
          <w:lang w:val="en-US"/>
        </w:rPr>
        <w:t>ATRIIX</w:t>
      </w:r>
      <w:r w:rsidRPr="000F3E7F">
        <w:rPr>
          <w:rFonts w:ascii="Verdana" w:hAnsi="Verdana"/>
          <w:sz w:val="18"/>
          <w:szCs w:val="18"/>
          <w:lang w:val="en-US"/>
        </w:rPr>
        <w:tab/>
      </w:r>
      <w:r w:rsidRPr="000F3E7F">
        <w:rPr>
          <w:rFonts w:ascii="Verdana" w:hAnsi="Verdana"/>
          <w:sz w:val="18"/>
          <w:szCs w:val="18"/>
          <w:lang w:val="en-US"/>
        </w:rPr>
        <w:tab/>
      </w:r>
      <w:r w:rsidRPr="000F3E7F">
        <w:rPr>
          <w:rFonts w:ascii="Verdana" w:hAnsi="Verdana"/>
          <w:sz w:val="18"/>
          <w:szCs w:val="18"/>
          <w:lang w:val="en-US"/>
        </w:rPr>
        <w:tab/>
      </w:r>
      <w:r w:rsidRPr="000F3E7F">
        <w:rPr>
          <w:rFonts w:ascii="Verdana" w:hAnsi="Verdana"/>
          <w:sz w:val="18"/>
          <w:szCs w:val="18"/>
          <w:lang w:val="en-US"/>
        </w:rPr>
        <w:tab/>
      </w:r>
      <w:r w:rsidRPr="000F3E7F">
        <w:rPr>
          <w:rFonts w:ascii="Verdana" w:hAnsi="Verdana"/>
          <w:sz w:val="18"/>
          <w:szCs w:val="18"/>
          <w:lang w:val="en-US"/>
        </w:rPr>
        <w:tab/>
      </w:r>
      <w:r w:rsidRPr="000F3E7F">
        <w:rPr>
          <w:rFonts w:ascii="Verdana" w:hAnsi="Verdana"/>
          <w:sz w:val="18"/>
          <w:szCs w:val="18"/>
          <w:lang w:val="en-US"/>
        </w:rPr>
        <w:tab/>
      </w:r>
      <w:r w:rsidR="0037288D" w:rsidRPr="000F3E7F">
        <w:rPr>
          <w:rFonts w:ascii="Verdana" w:hAnsi="Verdana"/>
          <w:sz w:val="18"/>
          <w:szCs w:val="18"/>
          <w:lang w:val="en-US"/>
        </w:rPr>
        <w:tab/>
      </w:r>
      <w:r w:rsidR="0037288D" w:rsidRPr="000F3E7F">
        <w:rPr>
          <w:rFonts w:ascii="Verdana" w:hAnsi="Verdana"/>
          <w:sz w:val="18"/>
          <w:szCs w:val="18"/>
          <w:lang w:val="en-US"/>
        </w:rPr>
        <w:tab/>
      </w:r>
      <w:r w:rsidR="0037288D" w:rsidRPr="000F3E7F">
        <w:rPr>
          <w:rFonts w:ascii="Verdana" w:hAnsi="Verdana"/>
          <w:sz w:val="18"/>
          <w:szCs w:val="18"/>
          <w:lang w:val="en-US"/>
        </w:rPr>
        <w:tab/>
      </w:r>
      <w:r w:rsidR="000F3E7F" w:rsidRPr="000F3E7F">
        <w:rPr>
          <w:rFonts w:ascii="Arial" w:hAnsi="Arial" w:cs="Arial"/>
          <w:i/>
          <w:sz w:val="22"/>
          <w:lang w:val="en-US"/>
        </w:rPr>
        <w:t>from</w:t>
      </w:r>
      <w:r w:rsidRPr="000F3E7F">
        <w:rPr>
          <w:rFonts w:ascii="Arial" w:hAnsi="Arial" w:cs="Arial"/>
          <w:i/>
          <w:sz w:val="22"/>
          <w:lang w:val="en-US"/>
        </w:rPr>
        <w:t xml:space="preserve"> 03/2003 </w:t>
      </w:r>
      <w:r w:rsidR="000F3E7F" w:rsidRPr="000F3E7F">
        <w:rPr>
          <w:rFonts w:ascii="Arial" w:hAnsi="Arial" w:cs="Arial"/>
          <w:i/>
          <w:sz w:val="22"/>
          <w:lang w:val="en-US"/>
        </w:rPr>
        <w:t>to</w:t>
      </w:r>
      <w:r w:rsidRPr="000F3E7F">
        <w:rPr>
          <w:rFonts w:ascii="Arial" w:hAnsi="Arial" w:cs="Arial"/>
          <w:i/>
          <w:sz w:val="22"/>
          <w:lang w:val="en-US"/>
        </w:rPr>
        <w:t xml:space="preserve"> 12/2003</w:t>
      </w:r>
    </w:p>
    <w:p w:rsidR="00151C9F" w:rsidRPr="000F3E7F" w:rsidRDefault="00151C9F" w:rsidP="00151C9F">
      <w:pPr>
        <w:ind w:left="993" w:hanging="993"/>
        <w:rPr>
          <w:rFonts w:ascii="Arial" w:hAnsi="Arial" w:cs="Arial"/>
          <w:color w:val="365F91"/>
          <w:sz w:val="20"/>
          <w:szCs w:val="20"/>
          <w:u w:val="single"/>
          <w:lang w:val="en-US"/>
        </w:rPr>
      </w:pPr>
    </w:p>
    <w:p w:rsidR="00151C9F" w:rsidRPr="001215F6" w:rsidRDefault="00E9556A" w:rsidP="00151C9F">
      <w:pPr>
        <w:ind w:left="993" w:hanging="993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215F6">
        <w:rPr>
          <w:rFonts w:ascii="Arial" w:hAnsi="Arial" w:cs="Arial"/>
          <w:color w:val="365F91"/>
          <w:sz w:val="20"/>
          <w:szCs w:val="20"/>
          <w:u w:val="single"/>
          <w:lang w:val="en-US"/>
        </w:rPr>
        <w:t>Function</w:t>
      </w:r>
      <w:r w:rsidR="00151C9F" w:rsidRPr="001215F6">
        <w:rPr>
          <w:rFonts w:ascii="Arial" w:hAnsi="Arial" w:cs="Arial"/>
          <w:color w:val="365F91"/>
          <w:sz w:val="20"/>
          <w:szCs w:val="20"/>
          <w:lang w:val="en-US"/>
        </w:rPr>
        <w:t xml:space="preserve"> :</w:t>
      </w:r>
      <w:proofErr w:type="gramEnd"/>
      <w:r w:rsidR="00151C9F" w:rsidRPr="001215F6">
        <w:rPr>
          <w:rFonts w:ascii="Arial" w:hAnsi="Arial" w:cs="Arial"/>
          <w:sz w:val="20"/>
          <w:szCs w:val="20"/>
          <w:lang w:val="en-US"/>
        </w:rPr>
        <w:t xml:space="preserve"> </w:t>
      </w:r>
      <w:r w:rsidR="001215F6" w:rsidRPr="001215F6">
        <w:rPr>
          <w:rFonts w:ascii="Arial" w:hAnsi="Arial" w:cs="Arial"/>
          <w:b/>
          <w:sz w:val="20"/>
          <w:szCs w:val="20"/>
          <w:lang w:val="en-US"/>
        </w:rPr>
        <w:t xml:space="preserve">Manager of the company and consultant on </w:t>
      </w:r>
      <w:r w:rsidR="001215F6">
        <w:rPr>
          <w:rFonts w:ascii="Arial" w:hAnsi="Arial" w:cs="Arial"/>
          <w:b/>
          <w:sz w:val="20"/>
          <w:szCs w:val="20"/>
          <w:lang w:val="en-US"/>
        </w:rPr>
        <w:t>Thin Client technologies and Terminal S</w:t>
      </w:r>
      <w:r w:rsidR="001215F6" w:rsidRPr="001215F6">
        <w:rPr>
          <w:rFonts w:ascii="Arial" w:hAnsi="Arial" w:cs="Arial"/>
          <w:b/>
          <w:sz w:val="20"/>
          <w:szCs w:val="20"/>
          <w:lang w:val="en-US"/>
        </w:rPr>
        <w:t>ervers.</w:t>
      </w:r>
    </w:p>
    <w:p w:rsidR="00151C9F" w:rsidRPr="001215F6" w:rsidRDefault="00151C9F" w:rsidP="00151C9F">
      <w:pPr>
        <w:tabs>
          <w:tab w:val="left" w:pos="1190"/>
        </w:tabs>
        <w:rPr>
          <w:rFonts w:ascii="Arial" w:hAnsi="Arial" w:cs="Arial"/>
          <w:sz w:val="20"/>
          <w:szCs w:val="20"/>
          <w:lang w:val="en-US"/>
        </w:rPr>
      </w:pPr>
    </w:p>
    <w:p w:rsidR="00151C9F" w:rsidRPr="000F3E7F" w:rsidRDefault="00E9556A" w:rsidP="00151C9F">
      <w:pPr>
        <w:tabs>
          <w:tab w:val="left" w:pos="1190"/>
        </w:tabs>
        <w:spacing w:line="360" w:lineRule="auto"/>
        <w:rPr>
          <w:rFonts w:ascii="Arial" w:hAnsi="Arial" w:cs="Arial"/>
          <w:color w:val="365F91"/>
          <w:sz w:val="20"/>
          <w:szCs w:val="20"/>
          <w:lang w:val="en-US"/>
        </w:rPr>
      </w:pPr>
      <w:proofErr w:type="gramStart"/>
      <w:r w:rsidRPr="000F3E7F">
        <w:rPr>
          <w:rFonts w:ascii="Arial" w:hAnsi="Arial" w:cs="Arial"/>
          <w:color w:val="365F91"/>
          <w:sz w:val="20"/>
          <w:szCs w:val="20"/>
          <w:u w:val="single"/>
          <w:lang w:val="en-US"/>
        </w:rPr>
        <w:t>Achievements</w:t>
      </w:r>
      <w:r w:rsidR="00151C9F" w:rsidRPr="000F3E7F">
        <w:rPr>
          <w:rFonts w:ascii="Arial" w:hAnsi="Arial" w:cs="Arial"/>
          <w:color w:val="365F91"/>
          <w:sz w:val="20"/>
          <w:szCs w:val="20"/>
          <w:lang w:val="en-US"/>
        </w:rPr>
        <w:t xml:space="preserve"> :</w:t>
      </w:r>
      <w:proofErr w:type="gramEnd"/>
    </w:p>
    <w:p w:rsidR="00151C9F" w:rsidRPr="000F3E7F" w:rsidRDefault="001215F6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  <w:lang w:val="en-US"/>
        </w:rPr>
      </w:pPr>
      <w:r w:rsidRPr="000F3E7F">
        <w:rPr>
          <w:rFonts w:ascii="Arial" w:hAnsi="Arial" w:cs="Arial"/>
          <w:b/>
          <w:bCs/>
          <w:sz w:val="20"/>
          <w:szCs w:val="20"/>
          <w:lang w:val="en-US"/>
        </w:rPr>
        <w:t>From</w:t>
      </w:r>
      <w:r w:rsidR="00151C9F" w:rsidRPr="000F3E7F">
        <w:rPr>
          <w:rFonts w:ascii="Arial" w:hAnsi="Arial" w:cs="Arial"/>
          <w:b/>
          <w:bCs/>
          <w:sz w:val="20"/>
          <w:szCs w:val="20"/>
          <w:lang w:val="en-US"/>
        </w:rPr>
        <w:t xml:space="preserve"> 12/2003 </w:t>
      </w:r>
    </w:p>
    <w:p w:rsidR="00151C9F" w:rsidRPr="001215F6" w:rsidRDefault="001215F6" w:rsidP="001215F6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15F6">
        <w:rPr>
          <w:rFonts w:ascii="Arial" w:hAnsi="Arial" w:cs="Arial"/>
          <w:sz w:val="20"/>
          <w:szCs w:val="20"/>
          <w:lang w:val="en-US"/>
        </w:rPr>
        <w:t>Transfer of the management of the company to my partner</w:t>
      </w:r>
      <w:r>
        <w:rPr>
          <w:rFonts w:ascii="Arial" w:hAnsi="Arial" w:cs="Arial"/>
          <w:sz w:val="20"/>
          <w:szCs w:val="20"/>
          <w:lang w:val="en-US"/>
        </w:rPr>
        <w:t>, I was the manager after the creation of the company</w:t>
      </w:r>
      <w:r w:rsidR="00151C9F" w:rsidRPr="001215F6">
        <w:rPr>
          <w:rFonts w:ascii="Arial" w:hAnsi="Arial" w:cs="Arial"/>
          <w:sz w:val="20"/>
          <w:szCs w:val="20"/>
          <w:lang w:val="en-US"/>
        </w:rPr>
        <w:t>.</w:t>
      </w:r>
    </w:p>
    <w:p w:rsidR="00151C9F" w:rsidRPr="001215F6" w:rsidRDefault="00151C9F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151C9F" w:rsidRPr="0037288D" w:rsidRDefault="001215F6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From</w:t>
      </w:r>
      <w:proofErr w:type="spellEnd"/>
      <w:r w:rsidR="00151C9F" w:rsidRPr="008E677B">
        <w:rPr>
          <w:rFonts w:ascii="Arial" w:hAnsi="Arial" w:cs="Arial"/>
          <w:b/>
          <w:bCs/>
          <w:sz w:val="20"/>
          <w:szCs w:val="20"/>
        </w:rPr>
        <w:t xml:space="preserve"> </w:t>
      </w:r>
      <w:r w:rsidR="00151C9F">
        <w:rPr>
          <w:rFonts w:ascii="Arial" w:hAnsi="Arial" w:cs="Arial"/>
          <w:b/>
          <w:bCs/>
          <w:sz w:val="20"/>
          <w:szCs w:val="20"/>
        </w:rPr>
        <w:t>04/2003</w:t>
      </w:r>
      <w:r w:rsidR="00151C9F" w:rsidRPr="008E677B">
        <w:rPr>
          <w:rFonts w:ascii="Arial" w:hAnsi="Arial" w:cs="Arial"/>
          <w:b/>
          <w:bCs/>
          <w:sz w:val="20"/>
          <w:szCs w:val="20"/>
        </w:rPr>
        <w:t xml:space="preserve"> to </w:t>
      </w:r>
      <w:r w:rsidR="00151C9F">
        <w:rPr>
          <w:rFonts w:ascii="Arial" w:hAnsi="Arial" w:cs="Arial"/>
          <w:b/>
          <w:bCs/>
          <w:sz w:val="20"/>
          <w:szCs w:val="20"/>
        </w:rPr>
        <w:t>11/</w:t>
      </w:r>
      <w:r w:rsidR="00151C9F" w:rsidRPr="008E677B">
        <w:rPr>
          <w:rFonts w:ascii="Arial" w:hAnsi="Arial" w:cs="Arial"/>
          <w:b/>
          <w:bCs/>
          <w:sz w:val="20"/>
          <w:szCs w:val="20"/>
        </w:rPr>
        <w:t>200</w:t>
      </w:r>
      <w:r w:rsidR="00151C9F">
        <w:rPr>
          <w:rFonts w:ascii="Arial" w:hAnsi="Arial" w:cs="Arial"/>
          <w:b/>
          <w:bCs/>
          <w:sz w:val="20"/>
          <w:szCs w:val="20"/>
        </w:rPr>
        <w:t>3</w:t>
      </w:r>
    </w:p>
    <w:p w:rsidR="001215F6" w:rsidRDefault="001215F6" w:rsidP="001215F6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15F6">
        <w:rPr>
          <w:rFonts w:ascii="Arial" w:hAnsi="Arial" w:cs="Arial"/>
          <w:sz w:val="20"/>
          <w:szCs w:val="20"/>
          <w:lang w:val="en-US"/>
        </w:rPr>
        <w:t>Prospecting and Commercial activities to build a portfolio of Clients</w:t>
      </w:r>
      <w:r w:rsidR="0067583D">
        <w:rPr>
          <w:rFonts w:ascii="Arial" w:hAnsi="Arial" w:cs="Arial"/>
          <w:sz w:val="20"/>
          <w:szCs w:val="20"/>
          <w:lang w:val="en-US"/>
        </w:rPr>
        <w:t>.</w:t>
      </w:r>
    </w:p>
    <w:p w:rsidR="001215F6" w:rsidRDefault="001215F6" w:rsidP="0067583D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Services Proposals</w:t>
      </w:r>
      <w:r w:rsidR="0067583D">
        <w:rPr>
          <w:rFonts w:ascii="Arial" w:hAnsi="Arial" w:cs="Arial"/>
          <w:sz w:val="20"/>
          <w:szCs w:val="20"/>
          <w:lang w:val="en-US"/>
        </w:rPr>
        <w:t>, response to call for tenders.</w:t>
      </w:r>
    </w:p>
    <w:p w:rsidR="00151C9F" w:rsidRPr="001215F6" w:rsidRDefault="0067583D" w:rsidP="001215F6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</w:t>
      </w:r>
      <w:r w:rsidR="001215F6">
        <w:rPr>
          <w:rFonts w:ascii="Arial" w:hAnsi="Arial" w:cs="Arial"/>
          <w:sz w:val="20"/>
          <w:szCs w:val="20"/>
          <w:lang w:val="en-US"/>
        </w:rPr>
        <w:t>ricing</w:t>
      </w:r>
      <w:r>
        <w:rPr>
          <w:rFonts w:ascii="Arial" w:hAnsi="Arial" w:cs="Arial"/>
          <w:sz w:val="20"/>
          <w:szCs w:val="20"/>
          <w:lang w:val="en-US"/>
        </w:rPr>
        <w:t xml:space="preserve"> of services provided</w:t>
      </w:r>
      <w:r w:rsidR="00151C9F" w:rsidRPr="001215F6">
        <w:rPr>
          <w:rFonts w:ascii="Arial" w:hAnsi="Arial" w:cs="Arial"/>
          <w:sz w:val="20"/>
          <w:szCs w:val="20"/>
          <w:lang w:val="en-US"/>
        </w:rPr>
        <w:t>.</w:t>
      </w:r>
    </w:p>
    <w:p w:rsidR="00151C9F" w:rsidRPr="0067583D" w:rsidRDefault="00151C9F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151C9F" w:rsidRPr="00151C9F" w:rsidRDefault="00793F6A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I</w:t>
      </w:r>
      <w:r w:rsidR="00151C9F">
        <w:rPr>
          <w:rFonts w:ascii="Arial" w:hAnsi="Arial" w:cs="Arial"/>
          <w:b/>
          <w:bCs/>
          <w:sz w:val="20"/>
          <w:szCs w:val="20"/>
        </w:rPr>
        <w:t>n</w:t>
      </w:r>
      <w:proofErr w:type="spellEnd"/>
      <w:r w:rsidR="00151C9F">
        <w:rPr>
          <w:rFonts w:ascii="Arial" w:hAnsi="Arial" w:cs="Arial"/>
          <w:b/>
          <w:bCs/>
          <w:sz w:val="20"/>
          <w:szCs w:val="20"/>
        </w:rPr>
        <w:t xml:space="preserve"> 03/2003 </w:t>
      </w:r>
    </w:p>
    <w:p w:rsidR="000F3E7F" w:rsidRPr="000F3E7F" w:rsidRDefault="000F3E7F" w:rsidP="000F3E7F">
      <w:pPr>
        <w:pStyle w:val="Paragraphedeliste"/>
        <w:numPr>
          <w:ilvl w:val="0"/>
          <w:numId w:val="10"/>
        </w:numPr>
        <w:rPr>
          <w:rFonts w:ascii="Arial" w:hAnsi="Arial" w:cs="Arial"/>
          <w:sz w:val="20"/>
          <w:szCs w:val="20"/>
          <w:lang w:val="en-US"/>
        </w:rPr>
      </w:pPr>
      <w:r w:rsidRPr="000F3E7F">
        <w:rPr>
          <w:rFonts w:ascii="Arial" w:hAnsi="Arial" w:cs="Arial"/>
          <w:sz w:val="20"/>
          <w:szCs w:val="20"/>
          <w:lang w:val="en-US"/>
        </w:rPr>
        <w:t xml:space="preserve">Writing and legal deposit of articles of association for the company </w:t>
      </w:r>
      <w:proofErr w:type="spellStart"/>
      <w:r w:rsidRPr="000F3E7F">
        <w:rPr>
          <w:rFonts w:ascii="Arial" w:hAnsi="Arial" w:cs="Arial"/>
          <w:sz w:val="20"/>
          <w:szCs w:val="20"/>
          <w:lang w:val="en-US"/>
        </w:rPr>
        <w:t>Atriix</w:t>
      </w:r>
      <w:proofErr w:type="spellEnd"/>
      <w:r w:rsidRPr="000F3E7F">
        <w:rPr>
          <w:rFonts w:ascii="Arial" w:hAnsi="Arial" w:cs="Arial"/>
          <w:sz w:val="20"/>
          <w:szCs w:val="20"/>
          <w:lang w:val="en-US"/>
        </w:rPr>
        <w:t xml:space="preserve"> newly created.</w:t>
      </w:r>
    </w:p>
    <w:p w:rsidR="00907154" w:rsidRDefault="00907154" w:rsidP="00151C9F">
      <w:pPr>
        <w:rPr>
          <w:rFonts w:ascii="Arial Gras" w:hAnsi="Arial Gras" w:cs="Arial"/>
          <w:b/>
          <w:sz w:val="26"/>
        </w:rPr>
      </w:pPr>
    </w:p>
    <w:p w:rsidR="000F3E7F" w:rsidRDefault="000F3E7F" w:rsidP="00151C9F">
      <w:pPr>
        <w:rPr>
          <w:rFonts w:ascii="Arial Gras" w:hAnsi="Arial Gras" w:cs="Arial"/>
          <w:b/>
          <w:sz w:val="26"/>
        </w:rPr>
      </w:pPr>
    </w:p>
    <w:p w:rsidR="00151C9F" w:rsidRPr="00793F6A" w:rsidRDefault="00151C9F" w:rsidP="00151C9F">
      <w:pPr>
        <w:rPr>
          <w:rFonts w:ascii="Arial" w:hAnsi="Arial" w:cs="Arial"/>
          <w:sz w:val="20"/>
          <w:szCs w:val="20"/>
          <w:lang w:val="en-US"/>
        </w:rPr>
      </w:pPr>
      <w:r w:rsidRPr="00793F6A">
        <w:rPr>
          <w:rFonts w:ascii="Arial Gras" w:hAnsi="Arial Gras" w:cs="Arial"/>
          <w:b/>
          <w:sz w:val="26"/>
          <w:lang w:val="en-US"/>
        </w:rPr>
        <w:lastRenderedPageBreak/>
        <w:t>HP</w:t>
      </w:r>
      <w:r w:rsidRPr="00793F6A">
        <w:rPr>
          <w:rFonts w:ascii="Verdana" w:hAnsi="Verdana"/>
          <w:sz w:val="18"/>
          <w:szCs w:val="18"/>
          <w:lang w:val="en-US"/>
        </w:rPr>
        <w:tab/>
      </w:r>
      <w:r w:rsidRPr="00793F6A">
        <w:rPr>
          <w:rFonts w:ascii="Verdana" w:hAnsi="Verdana"/>
          <w:sz w:val="18"/>
          <w:szCs w:val="18"/>
          <w:lang w:val="en-US"/>
        </w:rPr>
        <w:tab/>
      </w:r>
      <w:r w:rsidRPr="00793F6A">
        <w:rPr>
          <w:rFonts w:ascii="Verdana" w:hAnsi="Verdana"/>
          <w:sz w:val="18"/>
          <w:szCs w:val="18"/>
          <w:lang w:val="en-US"/>
        </w:rPr>
        <w:tab/>
      </w:r>
      <w:r w:rsidRPr="00793F6A">
        <w:rPr>
          <w:rFonts w:ascii="Verdana" w:hAnsi="Verdana"/>
          <w:sz w:val="18"/>
          <w:szCs w:val="18"/>
          <w:lang w:val="en-US"/>
        </w:rPr>
        <w:tab/>
      </w:r>
      <w:r w:rsidRPr="00793F6A">
        <w:rPr>
          <w:rFonts w:ascii="Verdana" w:hAnsi="Verdana"/>
          <w:sz w:val="18"/>
          <w:szCs w:val="18"/>
          <w:lang w:val="en-US"/>
        </w:rPr>
        <w:tab/>
      </w:r>
      <w:r w:rsidRPr="00793F6A">
        <w:rPr>
          <w:rFonts w:ascii="Verdana" w:hAnsi="Verdana"/>
          <w:sz w:val="18"/>
          <w:szCs w:val="18"/>
          <w:lang w:val="en-US"/>
        </w:rPr>
        <w:tab/>
      </w:r>
      <w:r w:rsidR="0037288D" w:rsidRPr="00793F6A">
        <w:rPr>
          <w:rFonts w:ascii="Verdana" w:hAnsi="Verdana"/>
          <w:sz w:val="18"/>
          <w:szCs w:val="18"/>
          <w:lang w:val="en-US"/>
        </w:rPr>
        <w:tab/>
      </w:r>
      <w:r w:rsidR="0037288D" w:rsidRPr="00793F6A">
        <w:rPr>
          <w:rFonts w:ascii="Verdana" w:hAnsi="Verdana"/>
          <w:sz w:val="18"/>
          <w:szCs w:val="18"/>
          <w:lang w:val="en-US"/>
        </w:rPr>
        <w:tab/>
      </w:r>
      <w:r w:rsidR="0037288D" w:rsidRPr="00793F6A">
        <w:rPr>
          <w:rFonts w:ascii="Verdana" w:hAnsi="Verdana"/>
          <w:sz w:val="18"/>
          <w:szCs w:val="18"/>
          <w:lang w:val="en-US"/>
        </w:rPr>
        <w:tab/>
      </w:r>
      <w:r w:rsidR="0037288D" w:rsidRPr="00793F6A">
        <w:rPr>
          <w:rFonts w:ascii="Verdana" w:hAnsi="Verdana"/>
          <w:sz w:val="18"/>
          <w:szCs w:val="18"/>
          <w:lang w:val="en-US"/>
        </w:rPr>
        <w:tab/>
      </w:r>
      <w:r w:rsidR="0037288D" w:rsidRPr="00793F6A">
        <w:rPr>
          <w:rFonts w:ascii="Verdana" w:hAnsi="Verdana"/>
          <w:sz w:val="18"/>
          <w:szCs w:val="18"/>
          <w:lang w:val="en-US"/>
        </w:rPr>
        <w:tab/>
      </w:r>
      <w:r w:rsidR="000F3E7F" w:rsidRPr="00793F6A">
        <w:rPr>
          <w:rFonts w:ascii="Arial" w:hAnsi="Arial" w:cs="Arial"/>
          <w:i/>
          <w:sz w:val="22"/>
          <w:lang w:val="en-US"/>
        </w:rPr>
        <w:t>from</w:t>
      </w:r>
      <w:r w:rsidRPr="00793F6A">
        <w:rPr>
          <w:rFonts w:ascii="Arial" w:hAnsi="Arial" w:cs="Arial"/>
          <w:i/>
          <w:sz w:val="22"/>
          <w:lang w:val="en-US"/>
        </w:rPr>
        <w:t xml:space="preserve"> 1986 </w:t>
      </w:r>
      <w:r w:rsidR="000F3E7F" w:rsidRPr="00793F6A">
        <w:rPr>
          <w:rFonts w:ascii="Arial" w:hAnsi="Arial" w:cs="Arial"/>
          <w:i/>
          <w:sz w:val="22"/>
          <w:lang w:val="en-US"/>
        </w:rPr>
        <w:t>to</w:t>
      </w:r>
      <w:r w:rsidRPr="00793F6A">
        <w:rPr>
          <w:rFonts w:ascii="Arial" w:hAnsi="Arial" w:cs="Arial"/>
          <w:i/>
          <w:sz w:val="22"/>
          <w:lang w:val="en-US"/>
        </w:rPr>
        <w:t xml:space="preserve"> 03/2003</w:t>
      </w:r>
    </w:p>
    <w:p w:rsidR="00151C9F" w:rsidRPr="00793F6A" w:rsidRDefault="00151C9F" w:rsidP="00151C9F">
      <w:pPr>
        <w:ind w:left="993" w:hanging="993"/>
        <w:rPr>
          <w:rFonts w:ascii="Arial" w:hAnsi="Arial" w:cs="Arial"/>
          <w:color w:val="365F91"/>
          <w:sz w:val="20"/>
          <w:szCs w:val="20"/>
          <w:u w:val="single"/>
          <w:lang w:val="en-US"/>
        </w:rPr>
      </w:pPr>
    </w:p>
    <w:p w:rsidR="00151C9F" w:rsidRPr="000F3E7F" w:rsidRDefault="00E9556A" w:rsidP="00151C9F">
      <w:pPr>
        <w:ind w:left="993" w:hanging="993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0F3E7F">
        <w:rPr>
          <w:rFonts w:ascii="Arial" w:hAnsi="Arial" w:cs="Arial"/>
          <w:color w:val="365F91"/>
          <w:sz w:val="20"/>
          <w:szCs w:val="20"/>
          <w:u w:val="single"/>
          <w:lang w:val="en-US"/>
        </w:rPr>
        <w:t>Function</w:t>
      </w:r>
      <w:r w:rsidR="00151C9F" w:rsidRPr="000F3E7F">
        <w:rPr>
          <w:rFonts w:ascii="Arial" w:hAnsi="Arial" w:cs="Arial"/>
          <w:color w:val="365F91"/>
          <w:sz w:val="20"/>
          <w:szCs w:val="20"/>
          <w:lang w:val="en-US"/>
        </w:rPr>
        <w:t xml:space="preserve"> :</w:t>
      </w:r>
      <w:proofErr w:type="gramEnd"/>
      <w:r w:rsidR="00151C9F" w:rsidRPr="000F3E7F">
        <w:rPr>
          <w:rFonts w:ascii="Arial" w:hAnsi="Arial" w:cs="Arial"/>
          <w:sz w:val="20"/>
          <w:szCs w:val="20"/>
          <w:lang w:val="en-US"/>
        </w:rPr>
        <w:t xml:space="preserve"> </w:t>
      </w:r>
      <w:r w:rsidRPr="000F3E7F">
        <w:rPr>
          <w:rFonts w:ascii="Arial" w:hAnsi="Arial" w:cs="Arial"/>
          <w:b/>
          <w:sz w:val="20"/>
          <w:szCs w:val="20"/>
          <w:lang w:val="en-US"/>
        </w:rPr>
        <w:t>Project Manager</w:t>
      </w:r>
      <w:r w:rsidR="000F3E7F" w:rsidRPr="000F3E7F">
        <w:rPr>
          <w:rFonts w:ascii="Arial" w:hAnsi="Arial" w:cs="Arial"/>
          <w:b/>
          <w:sz w:val="20"/>
          <w:szCs w:val="20"/>
          <w:lang w:val="en-US"/>
        </w:rPr>
        <w:t>, IT Teams Manager, Support Engineer on UNIX</w:t>
      </w:r>
      <w:r w:rsidR="00793F6A">
        <w:rPr>
          <w:rFonts w:ascii="Arial" w:hAnsi="Arial" w:cs="Arial"/>
          <w:b/>
          <w:sz w:val="20"/>
          <w:szCs w:val="20"/>
          <w:lang w:val="en-US"/>
        </w:rPr>
        <w:t>.</w:t>
      </w:r>
    </w:p>
    <w:p w:rsidR="00151C9F" w:rsidRPr="000F3E7F" w:rsidRDefault="00151C9F" w:rsidP="00151C9F">
      <w:pPr>
        <w:tabs>
          <w:tab w:val="left" w:pos="1190"/>
        </w:tabs>
        <w:rPr>
          <w:rFonts w:ascii="Arial" w:hAnsi="Arial" w:cs="Arial"/>
          <w:color w:val="365F91"/>
          <w:sz w:val="20"/>
          <w:szCs w:val="20"/>
          <w:u w:val="single"/>
          <w:lang w:val="en-US"/>
        </w:rPr>
      </w:pPr>
    </w:p>
    <w:p w:rsidR="00DC195F" w:rsidRPr="00DC195F" w:rsidRDefault="00E9556A" w:rsidP="00DC195F">
      <w:pPr>
        <w:tabs>
          <w:tab w:val="left" w:pos="1190"/>
        </w:tabs>
        <w:rPr>
          <w:rFonts w:ascii="Arial" w:hAnsi="Arial" w:cs="Arial"/>
          <w:color w:val="365F91"/>
          <w:sz w:val="20"/>
          <w:szCs w:val="20"/>
        </w:rPr>
      </w:pPr>
      <w:proofErr w:type="spellStart"/>
      <w:r>
        <w:rPr>
          <w:rFonts w:ascii="Arial" w:hAnsi="Arial" w:cs="Arial"/>
          <w:color w:val="365F91"/>
          <w:sz w:val="20"/>
          <w:szCs w:val="20"/>
          <w:u w:val="single"/>
        </w:rPr>
        <w:t>Technical</w:t>
      </w:r>
      <w:proofErr w:type="spellEnd"/>
      <w:r>
        <w:rPr>
          <w:rFonts w:ascii="Arial" w:hAnsi="Arial" w:cs="Arial"/>
          <w:color w:val="365F91"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color w:val="365F91"/>
          <w:sz w:val="20"/>
          <w:szCs w:val="20"/>
          <w:u w:val="single"/>
        </w:rPr>
        <w:t>Environment</w:t>
      </w:r>
      <w:proofErr w:type="spellEnd"/>
      <w:r w:rsidR="00151C9F" w:rsidRPr="002C11CD">
        <w:rPr>
          <w:rFonts w:ascii="Arial" w:hAnsi="Arial" w:cs="Arial"/>
          <w:color w:val="365F91"/>
          <w:sz w:val="20"/>
          <w:szCs w:val="20"/>
        </w:rPr>
        <w:t xml:space="preserve"> :</w:t>
      </w:r>
      <w:r w:rsidR="00151C9F">
        <w:rPr>
          <w:rFonts w:ascii="Arial" w:hAnsi="Arial" w:cs="Arial"/>
          <w:color w:val="365F91"/>
          <w:sz w:val="20"/>
          <w:szCs w:val="20"/>
        </w:rPr>
        <w:t xml:space="preserve"> </w:t>
      </w:r>
      <w:r w:rsidR="00DC195F" w:rsidRPr="00DC195F">
        <w:rPr>
          <w:rFonts w:ascii="Arial" w:hAnsi="Arial" w:cs="Arial"/>
          <w:b/>
          <w:sz w:val="20"/>
          <w:szCs w:val="20"/>
        </w:rPr>
        <w:t>Unix,</w:t>
      </w:r>
      <w:r w:rsidR="00DC195F">
        <w:rPr>
          <w:rFonts w:ascii="Arial" w:hAnsi="Arial" w:cs="Arial"/>
          <w:color w:val="365F91"/>
          <w:sz w:val="20"/>
          <w:szCs w:val="20"/>
        </w:rPr>
        <w:t xml:space="preserve"> </w:t>
      </w:r>
      <w:r w:rsidR="00DC195F">
        <w:rPr>
          <w:rFonts w:ascii="Arial" w:hAnsi="Arial" w:cs="Arial"/>
          <w:b/>
          <w:sz w:val="20"/>
          <w:szCs w:val="20"/>
        </w:rPr>
        <w:t xml:space="preserve">Windows Terminal Server, </w:t>
      </w:r>
      <w:r w:rsidR="00DC195F" w:rsidRPr="00DC195F">
        <w:rPr>
          <w:rFonts w:ascii="Arial" w:hAnsi="Arial" w:cs="Arial"/>
          <w:b/>
          <w:sz w:val="20"/>
          <w:szCs w:val="20"/>
        </w:rPr>
        <w:t>Citrix</w:t>
      </w:r>
      <w:r w:rsidR="00793F6A">
        <w:rPr>
          <w:rFonts w:ascii="Arial" w:hAnsi="Arial" w:cs="Arial"/>
          <w:b/>
          <w:sz w:val="20"/>
          <w:szCs w:val="20"/>
        </w:rPr>
        <w:t>.</w:t>
      </w:r>
    </w:p>
    <w:p w:rsidR="00151C9F" w:rsidRDefault="00151C9F" w:rsidP="00151C9F">
      <w:pPr>
        <w:tabs>
          <w:tab w:val="left" w:pos="1190"/>
        </w:tabs>
        <w:rPr>
          <w:rFonts w:ascii="Arial" w:hAnsi="Arial" w:cs="Arial"/>
          <w:sz w:val="20"/>
          <w:szCs w:val="20"/>
        </w:rPr>
      </w:pPr>
    </w:p>
    <w:p w:rsidR="00151C9F" w:rsidRPr="008E677B" w:rsidRDefault="00E9556A" w:rsidP="00151C9F">
      <w:pPr>
        <w:tabs>
          <w:tab w:val="left" w:pos="1190"/>
        </w:tabs>
        <w:spacing w:line="360" w:lineRule="auto"/>
        <w:rPr>
          <w:rFonts w:ascii="Arial" w:hAnsi="Arial" w:cs="Arial"/>
          <w:color w:val="365F91"/>
          <w:sz w:val="20"/>
          <w:szCs w:val="20"/>
        </w:rPr>
      </w:pPr>
      <w:proofErr w:type="spellStart"/>
      <w:r>
        <w:rPr>
          <w:rFonts w:ascii="Arial" w:hAnsi="Arial" w:cs="Arial"/>
          <w:color w:val="365F91"/>
          <w:sz w:val="20"/>
          <w:szCs w:val="20"/>
          <w:u w:val="single"/>
        </w:rPr>
        <w:t>Achievements</w:t>
      </w:r>
      <w:proofErr w:type="spellEnd"/>
      <w:r w:rsidR="00151C9F" w:rsidRPr="002C11CD">
        <w:rPr>
          <w:rFonts w:ascii="Arial" w:hAnsi="Arial" w:cs="Arial"/>
          <w:color w:val="365F91"/>
          <w:sz w:val="20"/>
          <w:szCs w:val="20"/>
        </w:rPr>
        <w:t xml:space="preserve"> :</w:t>
      </w:r>
    </w:p>
    <w:p w:rsidR="00151C9F" w:rsidRPr="008E677B" w:rsidRDefault="000F3E7F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From</w:t>
      </w:r>
      <w:proofErr w:type="spellEnd"/>
      <w:r w:rsidR="00151C9F">
        <w:rPr>
          <w:rFonts w:ascii="Arial" w:hAnsi="Arial" w:cs="Arial"/>
          <w:b/>
          <w:bCs/>
          <w:sz w:val="20"/>
          <w:szCs w:val="20"/>
        </w:rPr>
        <w:t xml:space="preserve"> 12/2001 </w:t>
      </w:r>
      <w:r>
        <w:rPr>
          <w:rFonts w:ascii="Arial" w:hAnsi="Arial" w:cs="Arial"/>
          <w:b/>
          <w:bCs/>
          <w:sz w:val="20"/>
          <w:szCs w:val="20"/>
        </w:rPr>
        <w:t>to</w:t>
      </w:r>
      <w:r w:rsidR="00151C9F">
        <w:rPr>
          <w:rFonts w:ascii="Arial" w:hAnsi="Arial" w:cs="Arial"/>
          <w:b/>
          <w:bCs/>
          <w:sz w:val="20"/>
          <w:szCs w:val="20"/>
        </w:rPr>
        <w:t xml:space="preserve"> 03/2003</w:t>
      </w:r>
    </w:p>
    <w:p w:rsidR="00151C9F" w:rsidRDefault="000F3E7F" w:rsidP="0048172E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F3E7F">
        <w:rPr>
          <w:rFonts w:ascii="Arial" w:hAnsi="Arial" w:cs="Arial"/>
          <w:sz w:val="20"/>
          <w:szCs w:val="20"/>
          <w:lang w:val="en-US"/>
        </w:rPr>
        <w:t xml:space="preserve">Manager of a 8 people </w:t>
      </w:r>
      <w:r>
        <w:rPr>
          <w:rFonts w:ascii="Arial" w:hAnsi="Arial" w:cs="Arial"/>
          <w:sz w:val="20"/>
          <w:szCs w:val="20"/>
          <w:lang w:val="en-US"/>
        </w:rPr>
        <w:t>team</w:t>
      </w:r>
      <w:r w:rsidRPr="000F3E7F">
        <w:rPr>
          <w:rFonts w:ascii="Arial" w:hAnsi="Arial" w:cs="Arial"/>
          <w:sz w:val="20"/>
          <w:szCs w:val="20"/>
          <w:lang w:val="en-US"/>
        </w:rPr>
        <w:t xml:space="preserve">: 5 working on e-Services (Web services such as BEA, IUM or Web Security as </w:t>
      </w:r>
      <w:proofErr w:type="spellStart"/>
      <w:r w:rsidRPr="000F3E7F">
        <w:rPr>
          <w:rFonts w:ascii="Arial" w:hAnsi="Arial" w:cs="Arial"/>
          <w:sz w:val="20"/>
          <w:szCs w:val="20"/>
          <w:lang w:val="en-US"/>
        </w:rPr>
        <w:t>CheckPoint</w:t>
      </w:r>
      <w:proofErr w:type="spellEnd"/>
      <w:r w:rsidRPr="000F3E7F">
        <w:rPr>
          <w:rFonts w:ascii="Arial" w:hAnsi="Arial" w:cs="Arial"/>
          <w:sz w:val="20"/>
          <w:szCs w:val="20"/>
          <w:lang w:val="en-US"/>
        </w:rPr>
        <w:t xml:space="preserve">) + telecom products (SS7, AIN, IAC, </w:t>
      </w:r>
      <w:proofErr w:type="spellStart"/>
      <w:r w:rsidRPr="000F3E7F">
        <w:rPr>
          <w:rFonts w:ascii="Arial" w:hAnsi="Arial" w:cs="Arial"/>
          <w:sz w:val="20"/>
          <w:szCs w:val="20"/>
          <w:lang w:val="en-US"/>
        </w:rPr>
        <w:t>OpenCall</w:t>
      </w:r>
      <w:proofErr w:type="spellEnd"/>
      <w:r w:rsidRPr="000F3E7F">
        <w:rPr>
          <w:rFonts w:ascii="Arial" w:hAnsi="Arial" w:cs="Arial"/>
          <w:sz w:val="20"/>
          <w:szCs w:val="20"/>
          <w:lang w:val="en-US"/>
        </w:rPr>
        <w:t xml:space="preserve"> VoIP), 3 working on products for Call Centers with CISCO and IP telephony technology (ICM CRM, CCM, IPCC, WAP solutions as </w:t>
      </w:r>
      <w:proofErr w:type="spellStart"/>
      <w:r w:rsidRPr="000F3E7F">
        <w:rPr>
          <w:rFonts w:ascii="Arial" w:hAnsi="Arial" w:cs="Arial"/>
          <w:sz w:val="20"/>
          <w:szCs w:val="20"/>
          <w:lang w:val="en-US"/>
        </w:rPr>
        <w:t>Tantau</w:t>
      </w:r>
      <w:proofErr w:type="spellEnd"/>
      <w:r w:rsidRPr="000F3E7F">
        <w:rPr>
          <w:rFonts w:ascii="Arial" w:hAnsi="Arial" w:cs="Arial"/>
          <w:sz w:val="20"/>
          <w:szCs w:val="20"/>
          <w:lang w:val="en-US"/>
        </w:rPr>
        <w:t xml:space="preserve"> Nokia Active Server).</w:t>
      </w:r>
    </w:p>
    <w:p w:rsidR="0048172E" w:rsidRPr="0048172E" w:rsidRDefault="0048172E" w:rsidP="0048172E">
      <w:pPr>
        <w:spacing w:line="276" w:lineRule="auto"/>
        <w:ind w:left="1069"/>
        <w:jc w:val="both"/>
        <w:rPr>
          <w:rFonts w:ascii="Arial" w:hAnsi="Arial" w:cs="Arial"/>
          <w:sz w:val="20"/>
          <w:szCs w:val="20"/>
          <w:lang w:val="en-US"/>
        </w:rPr>
      </w:pPr>
    </w:p>
    <w:p w:rsidR="00151C9F" w:rsidRPr="0037288D" w:rsidRDefault="000F3E7F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From</w:t>
      </w:r>
      <w:proofErr w:type="spellEnd"/>
      <w:r w:rsidR="00151C9F" w:rsidRPr="008E677B">
        <w:rPr>
          <w:rFonts w:ascii="Arial" w:hAnsi="Arial" w:cs="Arial"/>
          <w:b/>
          <w:bCs/>
          <w:sz w:val="20"/>
          <w:szCs w:val="20"/>
        </w:rPr>
        <w:t xml:space="preserve"> </w:t>
      </w:r>
      <w:r w:rsidR="00151C9F">
        <w:rPr>
          <w:rFonts w:ascii="Arial" w:hAnsi="Arial" w:cs="Arial"/>
          <w:b/>
          <w:bCs/>
          <w:sz w:val="20"/>
          <w:szCs w:val="20"/>
        </w:rPr>
        <w:t>07/2000</w:t>
      </w:r>
      <w:r w:rsidR="00907154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to</w:t>
      </w:r>
      <w:r w:rsidR="00151C9F" w:rsidRPr="008E677B">
        <w:rPr>
          <w:rFonts w:ascii="Arial" w:hAnsi="Arial" w:cs="Arial"/>
          <w:b/>
          <w:bCs/>
          <w:sz w:val="20"/>
          <w:szCs w:val="20"/>
        </w:rPr>
        <w:t xml:space="preserve"> </w:t>
      </w:r>
      <w:r w:rsidR="00151C9F">
        <w:rPr>
          <w:rFonts w:ascii="Arial" w:hAnsi="Arial" w:cs="Arial"/>
          <w:b/>
          <w:bCs/>
          <w:sz w:val="20"/>
          <w:szCs w:val="20"/>
        </w:rPr>
        <w:t>12/</w:t>
      </w:r>
      <w:r w:rsidR="00151C9F" w:rsidRPr="008E677B">
        <w:rPr>
          <w:rFonts w:ascii="Arial" w:hAnsi="Arial" w:cs="Arial"/>
          <w:b/>
          <w:bCs/>
          <w:sz w:val="20"/>
          <w:szCs w:val="20"/>
        </w:rPr>
        <w:t>200</w:t>
      </w:r>
      <w:r w:rsidR="00151C9F">
        <w:rPr>
          <w:rFonts w:ascii="Arial" w:hAnsi="Arial" w:cs="Arial"/>
          <w:b/>
          <w:bCs/>
          <w:sz w:val="20"/>
          <w:szCs w:val="20"/>
        </w:rPr>
        <w:t>1</w:t>
      </w:r>
    </w:p>
    <w:p w:rsidR="0048172E" w:rsidRPr="0048172E" w:rsidRDefault="0048172E" w:rsidP="0048172E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8172E">
        <w:rPr>
          <w:rFonts w:ascii="Arial" w:hAnsi="Arial" w:cs="Arial"/>
          <w:sz w:val="20"/>
          <w:szCs w:val="20"/>
          <w:lang w:val="en-US"/>
        </w:rPr>
        <w:t>Support Engineer &amp; Consultant on b</w:t>
      </w:r>
      <w:r>
        <w:rPr>
          <w:rFonts w:ascii="Arial" w:hAnsi="Arial" w:cs="Arial"/>
          <w:sz w:val="20"/>
          <w:szCs w:val="20"/>
          <w:lang w:val="en-US"/>
        </w:rPr>
        <w:t xml:space="preserve">illing products on </w:t>
      </w:r>
      <w:r w:rsidRPr="0048172E">
        <w:rPr>
          <w:rFonts w:ascii="Arial" w:hAnsi="Arial" w:cs="Arial"/>
          <w:sz w:val="20"/>
          <w:szCs w:val="20"/>
          <w:lang w:val="en-US"/>
        </w:rPr>
        <w:t xml:space="preserve">telecom platforms (BMP: Billing Mediation Platform) as well as telecom networks </w:t>
      </w:r>
      <w:proofErr w:type="spellStart"/>
      <w:r w:rsidRPr="0048172E">
        <w:rPr>
          <w:rFonts w:ascii="Arial" w:hAnsi="Arial" w:cs="Arial"/>
          <w:sz w:val="20"/>
          <w:szCs w:val="20"/>
          <w:lang w:val="en-US"/>
        </w:rPr>
        <w:t>OpenView</w:t>
      </w:r>
      <w:proofErr w:type="spellEnd"/>
      <w:r w:rsidRPr="0048172E">
        <w:rPr>
          <w:rFonts w:ascii="Arial" w:hAnsi="Arial" w:cs="Arial"/>
          <w:sz w:val="20"/>
          <w:szCs w:val="20"/>
          <w:lang w:val="en-US"/>
        </w:rPr>
        <w:t xml:space="preserve"> TMN (Telecom Management Network).</w:t>
      </w:r>
    </w:p>
    <w:p w:rsidR="000F3E7F" w:rsidRDefault="000F3E7F" w:rsidP="00E37A55">
      <w:pPr>
        <w:ind w:left="708"/>
        <w:rPr>
          <w:rFonts w:ascii="Arial" w:hAnsi="Arial" w:cs="Arial"/>
          <w:b/>
          <w:bCs/>
          <w:sz w:val="20"/>
          <w:szCs w:val="20"/>
        </w:rPr>
      </w:pPr>
    </w:p>
    <w:p w:rsidR="00151C9F" w:rsidRPr="0037288D" w:rsidRDefault="000F3E7F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From</w:t>
      </w:r>
      <w:proofErr w:type="spellEnd"/>
      <w:r w:rsidR="00151C9F" w:rsidRPr="008E677B">
        <w:rPr>
          <w:rFonts w:ascii="Arial" w:hAnsi="Arial" w:cs="Arial"/>
          <w:b/>
          <w:bCs/>
          <w:sz w:val="20"/>
          <w:szCs w:val="20"/>
        </w:rPr>
        <w:t xml:space="preserve"> </w:t>
      </w:r>
      <w:r w:rsidR="00907154">
        <w:rPr>
          <w:rFonts w:ascii="Arial" w:hAnsi="Arial" w:cs="Arial"/>
          <w:b/>
          <w:bCs/>
          <w:sz w:val="20"/>
          <w:szCs w:val="20"/>
        </w:rPr>
        <w:t>01</w:t>
      </w:r>
      <w:r w:rsidR="00151C9F">
        <w:rPr>
          <w:rFonts w:ascii="Arial" w:hAnsi="Arial" w:cs="Arial"/>
          <w:b/>
          <w:bCs/>
          <w:sz w:val="20"/>
          <w:szCs w:val="20"/>
        </w:rPr>
        <w:t>/2000</w:t>
      </w:r>
      <w:r w:rsidR="00907154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to</w:t>
      </w:r>
      <w:r w:rsidR="00151C9F" w:rsidRPr="008E677B">
        <w:rPr>
          <w:rFonts w:ascii="Arial" w:hAnsi="Arial" w:cs="Arial"/>
          <w:b/>
          <w:bCs/>
          <w:sz w:val="20"/>
          <w:szCs w:val="20"/>
        </w:rPr>
        <w:t xml:space="preserve"> </w:t>
      </w:r>
      <w:r w:rsidR="00907154">
        <w:rPr>
          <w:rFonts w:ascii="Arial" w:hAnsi="Arial" w:cs="Arial"/>
          <w:b/>
          <w:bCs/>
          <w:sz w:val="20"/>
          <w:szCs w:val="20"/>
        </w:rPr>
        <w:t>07</w:t>
      </w:r>
      <w:r w:rsidR="00151C9F">
        <w:rPr>
          <w:rFonts w:ascii="Arial" w:hAnsi="Arial" w:cs="Arial"/>
          <w:b/>
          <w:bCs/>
          <w:sz w:val="20"/>
          <w:szCs w:val="20"/>
        </w:rPr>
        <w:t>/</w:t>
      </w:r>
      <w:r w:rsidR="00151C9F" w:rsidRPr="008E677B">
        <w:rPr>
          <w:rFonts w:ascii="Arial" w:hAnsi="Arial" w:cs="Arial"/>
          <w:b/>
          <w:bCs/>
          <w:sz w:val="20"/>
          <w:szCs w:val="20"/>
        </w:rPr>
        <w:t>200</w:t>
      </w:r>
      <w:r w:rsidR="00907154">
        <w:rPr>
          <w:rFonts w:ascii="Arial" w:hAnsi="Arial" w:cs="Arial"/>
          <w:b/>
          <w:bCs/>
          <w:sz w:val="20"/>
          <w:szCs w:val="20"/>
        </w:rPr>
        <w:t>0</w:t>
      </w:r>
    </w:p>
    <w:p w:rsidR="0048172E" w:rsidRPr="0048172E" w:rsidRDefault="0048172E" w:rsidP="0048172E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8172E">
        <w:rPr>
          <w:rFonts w:ascii="Arial" w:hAnsi="Arial" w:cs="Arial"/>
          <w:sz w:val="20"/>
          <w:szCs w:val="20"/>
          <w:lang w:val="en-US"/>
        </w:rPr>
        <w:t xml:space="preserve">European Program Manager for the pilot project of Server Based Computing (SBC </w:t>
      </w:r>
      <w:r>
        <w:rPr>
          <w:rFonts w:ascii="Arial" w:hAnsi="Arial" w:cs="Arial"/>
          <w:sz w:val="20"/>
          <w:szCs w:val="20"/>
          <w:lang w:val="en-US"/>
        </w:rPr>
        <w:t>pilot</w:t>
      </w:r>
      <w:r w:rsidRPr="0048172E">
        <w:rPr>
          <w:rFonts w:ascii="Arial" w:hAnsi="Arial" w:cs="Arial"/>
          <w:sz w:val="20"/>
          <w:szCs w:val="20"/>
          <w:lang w:val="en-US"/>
        </w:rPr>
        <w:t xml:space="preserve">), part of "e-Client Initiative", initiated by </w:t>
      </w:r>
      <w:r>
        <w:rPr>
          <w:rFonts w:ascii="Arial" w:hAnsi="Arial" w:cs="Arial"/>
          <w:sz w:val="20"/>
          <w:szCs w:val="20"/>
          <w:lang w:val="en-US"/>
        </w:rPr>
        <w:t>costs reduction needs</w:t>
      </w:r>
      <w:r w:rsidRPr="0048172E">
        <w:rPr>
          <w:rFonts w:ascii="Arial" w:hAnsi="Arial" w:cs="Arial"/>
          <w:sz w:val="20"/>
          <w:szCs w:val="20"/>
          <w:lang w:val="en-US"/>
        </w:rPr>
        <w:t xml:space="preserve">. The </w:t>
      </w:r>
      <w:r>
        <w:rPr>
          <w:rFonts w:ascii="Arial" w:hAnsi="Arial" w:cs="Arial"/>
          <w:sz w:val="20"/>
          <w:szCs w:val="20"/>
          <w:lang w:val="en-US"/>
        </w:rPr>
        <w:t>aim</w:t>
      </w:r>
      <w:r w:rsidRPr="0048172E">
        <w:rPr>
          <w:rFonts w:ascii="Arial" w:hAnsi="Arial" w:cs="Arial"/>
          <w:sz w:val="20"/>
          <w:szCs w:val="20"/>
          <w:lang w:val="en-US"/>
        </w:rPr>
        <w:t xml:space="preserve"> was to test on ~ 2% of employees in Europe a </w:t>
      </w:r>
      <w:r>
        <w:rPr>
          <w:rFonts w:ascii="Arial" w:hAnsi="Arial" w:cs="Arial"/>
          <w:sz w:val="20"/>
          <w:szCs w:val="20"/>
          <w:lang w:val="en-US"/>
        </w:rPr>
        <w:t>Thin</w:t>
      </w:r>
      <w:r w:rsidRPr="0048172E">
        <w:rPr>
          <w:rFonts w:ascii="Arial" w:hAnsi="Arial" w:cs="Arial"/>
          <w:sz w:val="20"/>
          <w:szCs w:val="20"/>
          <w:lang w:val="en-US"/>
        </w:rPr>
        <w:t xml:space="preserve"> Client architecture based </w:t>
      </w:r>
      <w:r>
        <w:rPr>
          <w:rFonts w:ascii="Arial" w:hAnsi="Arial" w:cs="Arial"/>
          <w:sz w:val="20"/>
          <w:szCs w:val="20"/>
          <w:lang w:val="en-US"/>
        </w:rPr>
        <w:t xml:space="preserve">on </w:t>
      </w:r>
      <w:r w:rsidRPr="0048172E">
        <w:rPr>
          <w:rFonts w:ascii="Arial" w:hAnsi="Arial" w:cs="Arial"/>
          <w:sz w:val="20"/>
          <w:szCs w:val="20"/>
          <w:lang w:val="en-US"/>
        </w:rPr>
        <w:t>Windows Terminal Server and Citrix.</w:t>
      </w:r>
    </w:p>
    <w:p w:rsidR="00907154" w:rsidRPr="0037288D" w:rsidRDefault="00907154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</w:p>
    <w:p w:rsidR="00907154" w:rsidRPr="0037288D" w:rsidRDefault="000F3E7F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From</w:t>
      </w:r>
      <w:proofErr w:type="spellEnd"/>
      <w:r w:rsidR="00907154" w:rsidRPr="008E677B">
        <w:rPr>
          <w:rFonts w:ascii="Arial" w:hAnsi="Arial" w:cs="Arial"/>
          <w:b/>
          <w:bCs/>
          <w:sz w:val="20"/>
          <w:szCs w:val="20"/>
        </w:rPr>
        <w:t xml:space="preserve"> </w:t>
      </w:r>
      <w:r w:rsidR="00907154">
        <w:rPr>
          <w:rFonts w:ascii="Arial" w:hAnsi="Arial" w:cs="Arial"/>
          <w:b/>
          <w:bCs/>
          <w:sz w:val="20"/>
          <w:szCs w:val="20"/>
        </w:rPr>
        <w:t xml:space="preserve">1997 </w:t>
      </w:r>
      <w:r>
        <w:rPr>
          <w:rFonts w:ascii="Arial" w:hAnsi="Arial" w:cs="Arial"/>
          <w:b/>
          <w:bCs/>
          <w:sz w:val="20"/>
          <w:szCs w:val="20"/>
        </w:rPr>
        <w:t>to</w:t>
      </w:r>
      <w:r w:rsidR="00907154" w:rsidRPr="008E677B">
        <w:rPr>
          <w:rFonts w:ascii="Arial" w:hAnsi="Arial" w:cs="Arial"/>
          <w:b/>
          <w:bCs/>
          <w:sz w:val="20"/>
          <w:szCs w:val="20"/>
        </w:rPr>
        <w:t xml:space="preserve"> </w:t>
      </w:r>
      <w:r w:rsidR="00907154">
        <w:rPr>
          <w:rFonts w:ascii="Arial" w:hAnsi="Arial" w:cs="Arial"/>
          <w:b/>
          <w:bCs/>
          <w:sz w:val="20"/>
          <w:szCs w:val="20"/>
        </w:rPr>
        <w:t>01/</w:t>
      </w:r>
      <w:r w:rsidR="00907154" w:rsidRPr="008E677B">
        <w:rPr>
          <w:rFonts w:ascii="Arial" w:hAnsi="Arial" w:cs="Arial"/>
          <w:b/>
          <w:bCs/>
          <w:sz w:val="20"/>
          <w:szCs w:val="20"/>
        </w:rPr>
        <w:t>200</w:t>
      </w:r>
      <w:r w:rsidR="00907154">
        <w:rPr>
          <w:rFonts w:ascii="Arial" w:hAnsi="Arial" w:cs="Arial"/>
          <w:b/>
          <w:bCs/>
          <w:sz w:val="20"/>
          <w:szCs w:val="20"/>
        </w:rPr>
        <w:t>0</w:t>
      </w:r>
    </w:p>
    <w:p w:rsidR="0048172E" w:rsidRPr="0048172E" w:rsidRDefault="0048172E" w:rsidP="0048172E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8172E">
        <w:rPr>
          <w:rFonts w:ascii="Arial" w:hAnsi="Arial" w:cs="Arial"/>
          <w:sz w:val="20"/>
          <w:szCs w:val="20"/>
          <w:lang w:val="en-US"/>
        </w:rPr>
        <w:t xml:space="preserve">Manager of </w:t>
      </w:r>
      <w:proofErr w:type="gramStart"/>
      <w:r w:rsidRPr="0048172E">
        <w:rPr>
          <w:rFonts w:ascii="Arial" w:hAnsi="Arial" w:cs="Arial"/>
          <w:sz w:val="20"/>
          <w:szCs w:val="20"/>
          <w:lang w:val="en-US"/>
        </w:rPr>
        <w:t>a</w:t>
      </w:r>
      <w:proofErr w:type="gramEnd"/>
      <w:r w:rsidRPr="0048172E">
        <w:rPr>
          <w:rFonts w:ascii="Arial" w:hAnsi="Arial" w:cs="Arial"/>
          <w:sz w:val="20"/>
          <w:szCs w:val="20"/>
          <w:lang w:val="en-US"/>
        </w:rPr>
        <w:t xml:space="preserve"> 8 people </w:t>
      </w:r>
      <w:r>
        <w:rPr>
          <w:rFonts w:ascii="Arial" w:hAnsi="Arial" w:cs="Arial"/>
          <w:sz w:val="20"/>
          <w:szCs w:val="20"/>
          <w:lang w:val="en-US"/>
        </w:rPr>
        <w:t>team: 5 working for</w:t>
      </w:r>
      <w:r w:rsidRPr="0048172E">
        <w:rPr>
          <w:rFonts w:ascii="Arial" w:hAnsi="Arial" w:cs="Arial"/>
          <w:sz w:val="20"/>
          <w:szCs w:val="20"/>
          <w:lang w:val="en-US"/>
        </w:rPr>
        <w:t xml:space="preserve"> IT support </w:t>
      </w:r>
      <w:r>
        <w:rPr>
          <w:rFonts w:ascii="Arial" w:hAnsi="Arial" w:cs="Arial"/>
          <w:sz w:val="20"/>
          <w:szCs w:val="20"/>
          <w:lang w:val="en-US"/>
        </w:rPr>
        <w:t xml:space="preserve">on </w:t>
      </w:r>
      <w:r w:rsidRPr="0048172E">
        <w:rPr>
          <w:rFonts w:ascii="Arial" w:hAnsi="Arial" w:cs="Arial"/>
          <w:sz w:val="20"/>
          <w:szCs w:val="20"/>
          <w:lang w:val="en-US"/>
        </w:rPr>
        <w:t xml:space="preserve">Unix infrastructure </w:t>
      </w:r>
      <w:r>
        <w:rPr>
          <w:rFonts w:ascii="Arial" w:hAnsi="Arial" w:cs="Arial"/>
          <w:sz w:val="20"/>
          <w:szCs w:val="20"/>
          <w:lang w:val="en-US"/>
        </w:rPr>
        <w:t xml:space="preserve">for a network </w:t>
      </w:r>
      <w:r w:rsidRPr="0048172E">
        <w:rPr>
          <w:rFonts w:ascii="Arial" w:hAnsi="Arial" w:cs="Arial"/>
          <w:sz w:val="20"/>
          <w:szCs w:val="20"/>
          <w:lang w:val="en-US"/>
        </w:rPr>
        <w:t xml:space="preserve">Lab, 3 working on the deployment of SBC solutions based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NTrigue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(Insignia) and Windows </w:t>
      </w:r>
      <w:r w:rsidRPr="0048172E">
        <w:rPr>
          <w:rFonts w:ascii="Arial" w:hAnsi="Arial" w:cs="Arial"/>
          <w:sz w:val="20"/>
          <w:szCs w:val="20"/>
          <w:lang w:val="en-US"/>
        </w:rPr>
        <w:t>Terminal</w:t>
      </w:r>
      <w:r>
        <w:rPr>
          <w:rFonts w:ascii="Arial" w:hAnsi="Arial" w:cs="Arial"/>
          <w:sz w:val="20"/>
          <w:szCs w:val="20"/>
          <w:lang w:val="en-US"/>
        </w:rPr>
        <w:t xml:space="preserve"> Server</w:t>
      </w:r>
      <w:r w:rsidRPr="0048172E">
        <w:rPr>
          <w:rFonts w:ascii="Arial" w:hAnsi="Arial" w:cs="Arial"/>
          <w:sz w:val="20"/>
          <w:szCs w:val="20"/>
          <w:lang w:val="en-US"/>
        </w:rPr>
        <w:t>, the ta</w:t>
      </w:r>
      <w:r>
        <w:rPr>
          <w:rFonts w:ascii="Arial" w:hAnsi="Arial" w:cs="Arial"/>
          <w:sz w:val="20"/>
          <w:szCs w:val="20"/>
          <w:lang w:val="en-US"/>
        </w:rPr>
        <w:t>rget being to change</w:t>
      </w:r>
      <w:r w:rsidRPr="0048172E">
        <w:rPr>
          <w:rFonts w:ascii="Arial" w:hAnsi="Arial" w:cs="Arial"/>
          <w:sz w:val="20"/>
          <w:szCs w:val="20"/>
          <w:lang w:val="en-US"/>
        </w:rPr>
        <w:t xml:space="preserve"> PC</w:t>
      </w:r>
      <w:r>
        <w:rPr>
          <w:rFonts w:ascii="Arial" w:hAnsi="Arial" w:cs="Arial"/>
          <w:sz w:val="20"/>
          <w:szCs w:val="20"/>
          <w:lang w:val="en-US"/>
        </w:rPr>
        <w:t xml:space="preserve"> desktops and Unix workstations</w:t>
      </w:r>
      <w:r w:rsidRPr="0048172E">
        <w:rPr>
          <w:rFonts w:ascii="Arial" w:hAnsi="Arial" w:cs="Arial"/>
          <w:sz w:val="20"/>
          <w:szCs w:val="20"/>
          <w:lang w:val="en-US"/>
        </w:rPr>
        <w:t xml:space="preserve"> against </w:t>
      </w:r>
      <w:r>
        <w:rPr>
          <w:rFonts w:ascii="Arial" w:hAnsi="Arial" w:cs="Arial"/>
          <w:sz w:val="20"/>
          <w:szCs w:val="20"/>
          <w:lang w:val="en-US"/>
        </w:rPr>
        <w:t>Thin</w:t>
      </w:r>
      <w:r w:rsidRPr="0048172E">
        <w:rPr>
          <w:rFonts w:ascii="Arial" w:hAnsi="Arial" w:cs="Arial"/>
          <w:sz w:val="20"/>
          <w:szCs w:val="20"/>
          <w:lang w:val="en-US"/>
        </w:rPr>
        <w:t xml:space="preserve"> Clients for office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bureautic</w:t>
      </w:r>
      <w:proofErr w:type="spellEnd"/>
      <w:r w:rsidRPr="0048172E">
        <w:rPr>
          <w:rFonts w:ascii="Arial" w:hAnsi="Arial" w:cs="Arial"/>
          <w:sz w:val="20"/>
          <w:szCs w:val="20"/>
          <w:lang w:val="en-US"/>
        </w:rPr>
        <w:t>.</w:t>
      </w:r>
    </w:p>
    <w:p w:rsidR="0048172E" w:rsidRPr="0048172E" w:rsidRDefault="0048172E" w:rsidP="0048172E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8172E">
        <w:rPr>
          <w:rFonts w:ascii="Arial" w:hAnsi="Arial" w:cs="Arial"/>
          <w:sz w:val="20"/>
          <w:szCs w:val="20"/>
          <w:lang w:val="en-US"/>
        </w:rPr>
        <w:t xml:space="preserve">I </w:t>
      </w:r>
      <w:r w:rsidR="005C308F">
        <w:rPr>
          <w:rFonts w:ascii="Arial" w:hAnsi="Arial" w:cs="Arial"/>
          <w:sz w:val="20"/>
          <w:szCs w:val="20"/>
          <w:lang w:val="en-US"/>
        </w:rPr>
        <w:t>performed</w:t>
      </w:r>
      <w:r w:rsidRPr="0048172E">
        <w:rPr>
          <w:rFonts w:ascii="Arial" w:hAnsi="Arial" w:cs="Arial"/>
          <w:sz w:val="20"/>
          <w:szCs w:val="20"/>
          <w:lang w:val="en-US"/>
        </w:rPr>
        <w:t xml:space="preserve"> the proof of concept and engineering of this technical solution before my team deploys it and </w:t>
      </w:r>
      <w:r w:rsidR="005C308F">
        <w:rPr>
          <w:rFonts w:ascii="Arial" w:hAnsi="Arial" w:cs="Arial"/>
          <w:sz w:val="20"/>
          <w:szCs w:val="20"/>
          <w:lang w:val="en-US"/>
        </w:rPr>
        <w:t>moved it to</w:t>
      </w:r>
      <w:r w:rsidRPr="0048172E">
        <w:rPr>
          <w:rFonts w:ascii="Arial" w:hAnsi="Arial" w:cs="Arial"/>
          <w:sz w:val="20"/>
          <w:szCs w:val="20"/>
          <w:lang w:val="en-US"/>
        </w:rPr>
        <w:t xml:space="preserve"> production. This was the end of an 18-month project, which I led to migrate all the non-compatible workstations "Year 2000", which remained in France in </w:t>
      </w:r>
      <w:r w:rsidR="005C308F">
        <w:rPr>
          <w:rFonts w:ascii="Arial" w:hAnsi="Arial" w:cs="Arial"/>
          <w:sz w:val="20"/>
          <w:szCs w:val="20"/>
          <w:lang w:val="en-US"/>
        </w:rPr>
        <w:t>some HP</w:t>
      </w:r>
      <w:r w:rsidRPr="0048172E">
        <w:rPr>
          <w:rFonts w:ascii="Arial" w:hAnsi="Arial" w:cs="Arial"/>
          <w:sz w:val="20"/>
          <w:szCs w:val="20"/>
          <w:lang w:val="en-US"/>
        </w:rPr>
        <w:t xml:space="preserve"> branches.</w:t>
      </w:r>
    </w:p>
    <w:p w:rsidR="00907154" w:rsidRDefault="00907154" w:rsidP="005C308F">
      <w:pPr>
        <w:spacing w:line="276" w:lineRule="auto"/>
        <w:ind w:left="708"/>
        <w:jc w:val="both"/>
        <w:rPr>
          <w:rFonts w:ascii="Arial" w:hAnsi="Arial" w:cs="Arial"/>
          <w:sz w:val="20"/>
          <w:szCs w:val="20"/>
        </w:rPr>
      </w:pPr>
    </w:p>
    <w:p w:rsidR="00907154" w:rsidRPr="0037288D" w:rsidRDefault="000F3E7F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From</w:t>
      </w:r>
      <w:proofErr w:type="spellEnd"/>
      <w:r w:rsidR="00907154" w:rsidRPr="008E677B">
        <w:rPr>
          <w:rFonts w:ascii="Arial" w:hAnsi="Arial" w:cs="Arial"/>
          <w:b/>
          <w:bCs/>
          <w:sz w:val="20"/>
          <w:szCs w:val="20"/>
        </w:rPr>
        <w:t xml:space="preserve"> </w:t>
      </w:r>
      <w:r w:rsidR="00907154">
        <w:rPr>
          <w:rFonts w:ascii="Arial" w:hAnsi="Arial" w:cs="Arial"/>
          <w:b/>
          <w:bCs/>
          <w:sz w:val="20"/>
          <w:szCs w:val="20"/>
        </w:rPr>
        <w:t>199</w:t>
      </w:r>
      <w:r w:rsidR="00E52B50">
        <w:rPr>
          <w:rFonts w:ascii="Arial" w:hAnsi="Arial" w:cs="Arial"/>
          <w:b/>
          <w:bCs/>
          <w:sz w:val="20"/>
          <w:szCs w:val="20"/>
        </w:rPr>
        <w:t>3</w:t>
      </w:r>
      <w:r w:rsidR="00907154" w:rsidRPr="008E677B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to</w:t>
      </w:r>
      <w:r w:rsidR="00907154">
        <w:rPr>
          <w:rFonts w:ascii="Arial" w:hAnsi="Arial" w:cs="Arial"/>
          <w:b/>
          <w:bCs/>
          <w:sz w:val="20"/>
          <w:szCs w:val="20"/>
        </w:rPr>
        <w:t xml:space="preserve"> 1997</w:t>
      </w:r>
    </w:p>
    <w:p w:rsidR="00907154" w:rsidRPr="005C308F" w:rsidRDefault="00907154" w:rsidP="00AC388C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C308F">
        <w:rPr>
          <w:rFonts w:ascii="Arial" w:hAnsi="Arial" w:cs="Arial"/>
          <w:sz w:val="20"/>
          <w:szCs w:val="20"/>
          <w:lang w:val="en-US"/>
        </w:rPr>
        <w:t>Unix Expert</w:t>
      </w:r>
      <w:r w:rsidR="005C308F" w:rsidRPr="005C308F">
        <w:rPr>
          <w:rFonts w:ascii="Arial" w:hAnsi="Arial" w:cs="Arial"/>
          <w:sz w:val="20"/>
          <w:szCs w:val="20"/>
          <w:lang w:val="en-US"/>
        </w:rPr>
        <w:t xml:space="preserve"> engineer</w:t>
      </w:r>
      <w:r w:rsidRPr="005C308F">
        <w:rPr>
          <w:rFonts w:ascii="Arial" w:hAnsi="Arial" w:cs="Arial"/>
          <w:sz w:val="20"/>
          <w:szCs w:val="20"/>
          <w:lang w:val="en-US"/>
        </w:rPr>
        <w:t xml:space="preserve"> </w:t>
      </w:r>
      <w:r w:rsidR="005C308F" w:rsidRPr="005C308F">
        <w:rPr>
          <w:rFonts w:ascii="Arial" w:hAnsi="Arial" w:cs="Arial"/>
          <w:sz w:val="20"/>
          <w:szCs w:val="20"/>
          <w:lang w:val="en-US"/>
        </w:rPr>
        <w:t>at</w:t>
      </w:r>
      <w:r w:rsidRPr="005C308F">
        <w:rPr>
          <w:rFonts w:ascii="Arial" w:hAnsi="Arial" w:cs="Arial"/>
          <w:sz w:val="20"/>
          <w:szCs w:val="20"/>
          <w:lang w:val="en-US"/>
        </w:rPr>
        <w:t xml:space="preserve"> WTEC (Worldwide Technology Expert Center).</w:t>
      </w:r>
    </w:p>
    <w:p w:rsidR="005C308F" w:rsidRPr="005C308F" w:rsidRDefault="005C308F" w:rsidP="005C308F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C308F">
        <w:rPr>
          <w:rFonts w:ascii="Arial" w:hAnsi="Arial" w:cs="Arial"/>
          <w:sz w:val="20"/>
          <w:szCs w:val="20"/>
          <w:lang w:val="en-US"/>
        </w:rPr>
        <w:t xml:space="preserve">I was part of a team of 35 people </w:t>
      </w:r>
      <w:r>
        <w:rPr>
          <w:rFonts w:ascii="Arial" w:hAnsi="Arial" w:cs="Arial"/>
          <w:sz w:val="20"/>
          <w:szCs w:val="20"/>
          <w:lang w:val="en-US"/>
        </w:rPr>
        <w:t xml:space="preserve">spread </w:t>
      </w:r>
      <w:r w:rsidRPr="005C308F">
        <w:rPr>
          <w:rFonts w:ascii="Arial" w:hAnsi="Arial" w:cs="Arial"/>
          <w:sz w:val="20"/>
          <w:szCs w:val="20"/>
          <w:lang w:val="en-US"/>
        </w:rPr>
        <w:t xml:space="preserve">around the world, providing high-level support </w:t>
      </w:r>
      <w:r>
        <w:rPr>
          <w:rFonts w:ascii="Arial" w:hAnsi="Arial" w:cs="Arial"/>
          <w:sz w:val="20"/>
          <w:szCs w:val="20"/>
          <w:lang w:val="en-US"/>
        </w:rPr>
        <w:t>on HP-UX kernel and</w:t>
      </w:r>
      <w:r w:rsidRPr="005C308F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commands,</w:t>
      </w:r>
      <w:r w:rsidRPr="005C308F">
        <w:rPr>
          <w:rFonts w:ascii="Arial" w:hAnsi="Arial" w:cs="Arial"/>
          <w:sz w:val="20"/>
          <w:szCs w:val="20"/>
          <w:lang w:val="en-US"/>
        </w:rPr>
        <w:t xml:space="preserve"> for Premium Clients who subscribed to the 24x7 support on the "follow the sun" model, which means we</w:t>
      </w:r>
      <w:r>
        <w:rPr>
          <w:rFonts w:ascii="Arial" w:hAnsi="Arial" w:cs="Arial"/>
          <w:sz w:val="20"/>
          <w:szCs w:val="20"/>
          <w:lang w:val="en-US"/>
        </w:rPr>
        <w:t xml:space="preserve"> transferred</w:t>
      </w:r>
      <w:r w:rsidRPr="005C308F">
        <w:rPr>
          <w:rFonts w:ascii="Arial" w:hAnsi="Arial" w:cs="Arial"/>
          <w:sz w:val="20"/>
          <w:szCs w:val="20"/>
          <w:lang w:val="en-US"/>
        </w:rPr>
        <w:t xml:space="preserve"> incidents between colleagues, from the </w:t>
      </w:r>
      <w:proofErr w:type="spellStart"/>
      <w:r w:rsidRPr="005C308F">
        <w:rPr>
          <w:rFonts w:ascii="Arial" w:hAnsi="Arial" w:cs="Arial"/>
          <w:sz w:val="20"/>
          <w:szCs w:val="20"/>
          <w:lang w:val="en-US"/>
        </w:rPr>
        <w:t>countries</w:t>
      </w:r>
      <w:proofErr w:type="spellEnd"/>
      <w:r w:rsidRPr="005C308F">
        <w:rPr>
          <w:rFonts w:ascii="Arial" w:hAnsi="Arial" w:cs="Arial"/>
          <w:sz w:val="20"/>
          <w:szCs w:val="20"/>
          <w:lang w:val="en-US"/>
        </w:rPr>
        <w:t xml:space="preserve"> most </w:t>
      </w:r>
      <w:r>
        <w:rPr>
          <w:rFonts w:ascii="Arial" w:hAnsi="Arial" w:cs="Arial"/>
          <w:sz w:val="20"/>
          <w:szCs w:val="20"/>
          <w:lang w:val="en-US"/>
        </w:rPr>
        <w:t>at</w:t>
      </w:r>
      <w:r w:rsidRPr="005C308F">
        <w:rPr>
          <w:rFonts w:ascii="Arial" w:hAnsi="Arial" w:cs="Arial"/>
          <w:sz w:val="20"/>
          <w:szCs w:val="20"/>
          <w:lang w:val="en-US"/>
        </w:rPr>
        <w:t xml:space="preserve"> east to</w:t>
      </w:r>
      <w:r>
        <w:rPr>
          <w:rFonts w:ascii="Arial" w:hAnsi="Arial" w:cs="Arial"/>
          <w:sz w:val="20"/>
          <w:szCs w:val="20"/>
          <w:lang w:val="en-US"/>
        </w:rPr>
        <w:t>ward</w:t>
      </w:r>
      <w:r w:rsidRPr="005C308F">
        <w:rPr>
          <w:rFonts w:ascii="Arial" w:hAnsi="Arial" w:cs="Arial"/>
          <w:sz w:val="20"/>
          <w:szCs w:val="20"/>
          <w:lang w:val="en-US"/>
        </w:rPr>
        <w:t xml:space="preserve"> west, in order to provide continuous support </w:t>
      </w:r>
      <w:r>
        <w:rPr>
          <w:rFonts w:ascii="Arial" w:hAnsi="Arial" w:cs="Arial"/>
          <w:sz w:val="20"/>
          <w:szCs w:val="20"/>
          <w:lang w:val="en-US"/>
        </w:rPr>
        <w:t>over</w:t>
      </w:r>
      <w:r w:rsidRPr="005C308F">
        <w:rPr>
          <w:rFonts w:ascii="Arial" w:hAnsi="Arial" w:cs="Arial"/>
          <w:sz w:val="20"/>
          <w:szCs w:val="20"/>
          <w:lang w:val="en-US"/>
        </w:rPr>
        <w:t xml:space="preserve"> all time zones.</w:t>
      </w:r>
    </w:p>
    <w:p w:rsidR="00907154" w:rsidRPr="00AC388C" w:rsidRDefault="00AC388C" w:rsidP="00AC388C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AC388C">
        <w:rPr>
          <w:rFonts w:ascii="Arial" w:hAnsi="Arial" w:cs="Arial"/>
          <w:sz w:val="20"/>
          <w:szCs w:val="20"/>
          <w:lang w:val="en-US"/>
        </w:rPr>
        <w:t>Of course, the support was totally in English and we were the last support barrier before the HP-UX Labs, the Lab's Engineers taught us the internals of Operations System.</w:t>
      </w:r>
    </w:p>
    <w:p w:rsidR="00AC388C" w:rsidRDefault="00AC388C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</w:p>
    <w:p w:rsidR="00907154" w:rsidRPr="0037288D" w:rsidRDefault="000F3E7F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From</w:t>
      </w:r>
      <w:proofErr w:type="spellEnd"/>
      <w:r w:rsidR="00907154" w:rsidRPr="008E677B">
        <w:rPr>
          <w:rFonts w:ascii="Arial" w:hAnsi="Arial" w:cs="Arial"/>
          <w:b/>
          <w:bCs/>
          <w:sz w:val="20"/>
          <w:szCs w:val="20"/>
        </w:rPr>
        <w:t xml:space="preserve"> </w:t>
      </w:r>
      <w:r w:rsidR="00907154">
        <w:rPr>
          <w:rFonts w:ascii="Arial" w:hAnsi="Arial" w:cs="Arial"/>
          <w:b/>
          <w:bCs/>
          <w:sz w:val="20"/>
          <w:szCs w:val="20"/>
        </w:rPr>
        <w:t>1989</w:t>
      </w:r>
      <w:r w:rsidR="00907154" w:rsidRPr="008E677B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to</w:t>
      </w:r>
      <w:r w:rsidR="00907154">
        <w:rPr>
          <w:rFonts w:ascii="Arial" w:hAnsi="Arial" w:cs="Arial"/>
          <w:b/>
          <w:bCs/>
          <w:sz w:val="20"/>
          <w:szCs w:val="20"/>
        </w:rPr>
        <w:t xml:space="preserve"> 199</w:t>
      </w:r>
      <w:r w:rsidR="00E52B50">
        <w:rPr>
          <w:rFonts w:ascii="Arial" w:hAnsi="Arial" w:cs="Arial"/>
          <w:b/>
          <w:bCs/>
          <w:sz w:val="20"/>
          <w:szCs w:val="20"/>
        </w:rPr>
        <w:t>3</w:t>
      </w:r>
    </w:p>
    <w:p w:rsidR="00907154" w:rsidRPr="00AC388C" w:rsidRDefault="00907154" w:rsidP="00AC388C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AC388C">
        <w:rPr>
          <w:rFonts w:ascii="Arial" w:hAnsi="Arial" w:cs="Arial"/>
          <w:sz w:val="20"/>
          <w:szCs w:val="20"/>
          <w:lang w:val="en-US"/>
        </w:rPr>
        <w:t>Unix</w:t>
      </w:r>
      <w:proofErr w:type="gramEnd"/>
      <w:r w:rsidR="00AC388C" w:rsidRPr="00AC388C">
        <w:rPr>
          <w:rFonts w:ascii="Arial" w:hAnsi="Arial" w:cs="Arial"/>
          <w:sz w:val="20"/>
          <w:szCs w:val="20"/>
          <w:lang w:val="en-US"/>
        </w:rPr>
        <w:t xml:space="preserve"> support Engineer at</w:t>
      </w:r>
      <w:r w:rsidRPr="00AC388C">
        <w:rPr>
          <w:rFonts w:ascii="Arial" w:hAnsi="Arial" w:cs="Arial"/>
          <w:sz w:val="20"/>
          <w:szCs w:val="20"/>
          <w:lang w:val="en-US"/>
        </w:rPr>
        <w:t xml:space="preserve"> </w:t>
      </w:r>
      <w:r w:rsidR="00AC388C" w:rsidRPr="00AC388C">
        <w:rPr>
          <w:rFonts w:ascii="Arial" w:hAnsi="Arial" w:cs="Arial"/>
          <w:sz w:val="20"/>
          <w:szCs w:val="20"/>
          <w:lang w:val="en-US"/>
        </w:rPr>
        <w:t xml:space="preserve">French </w:t>
      </w:r>
      <w:r w:rsidRPr="00AC388C">
        <w:rPr>
          <w:rFonts w:ascii="Arial" w:hAnsi="Arial" w:cs="Arial"/>
          <w:sz w:val="20"/>
          <w:szCs w:val="20"/>
          <w:lang w:val="en-US"/>
        </w:rPr>
        <w:t xml:space="preserve">CRC (Country Response Center). </w:t>
      </w:r>
    </w:p>
    <w:p w:rsidR="00907154" w:rsidRDefault="00AC388C" w:rsidP="00AC388C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AC388C">
        <w:rPr>
          <w:rFonts w:ascii="Arial" w:hAnsi="Arial" w:cs="Arial"/>
          <w:sz w:val="20"/>
          <w:szCs w:val="20"/>
          <w:lang w:val="en-US"/>
        </w:rPr>
        <w:t>It was the second level of</w:t>
      </w:r>
      <w:r w:rsidR="00907154" w:rsidRPr="00AC388C">
        <w:rPr>
          <w:rFonts w:ascii="Arial" w:hAnsi="Arial" w:cs="Arial"/>
          <w:sz w:val="20"/>
          <w:szCs w:val="20"/>
          <w:lang w:val="en-US"/>
        </w:rPr>
        <w:t xml:space="preserve"> support </w:t>
      </w:r>
      <w:r>
        <w:rPr>
          <w:rFonts w:ascii="Arial" w:hAnsi="Arial" w:cs="Arial"/>
          <w:sz w:val="20"/>
          <w:szCs w:val="20"/>
          <w:lang w:val="en-US"/>
        </w:rPr>
        <w:t>on</w:t>
      </w:r>
      <w:r w:rsidR="00907154" w:rsidRPr="00AC388C">
        <w:rPr>
          <w:rFonts w:ascii="Arial" w:hAnsi="Arial" w:cs="Arial"/>
          <w:sz w:val="20"/>
          <w:szCs w:val="20"/>
          <w:lang w:val="en-US"/>
        </w:rPr>
        <w:t xml:space="preserve"> HP-UX, </w:t>
      </w:r>
      <w:r>
        <w:rPr>
          <w:rFonts w:ascii="Arial" w:hAnsi="Arial" w:cs="Arial"/>
          <w:sz w:val="20"/>
          <w:szCs w:val="20"/>
          <w:lang w:val="en-US"/>
        </w:rPr>
        <w:t>we were treating</w:t>
      </w:r>
      <w:r w:rsidRPr="00AC388C">
        <w:rPr>
          <w:rFonts w:ascii="Arial" w:hAnsi="Arial" w:cs="Arial"/>
          <w:sz w:val="20"/>
          <w:szCs w:val="20"/>
          <w:lang w:val="en-US"/>
        </w:rPr>
        <w:t xml:space="preserve"> the unresolved incidents tickets </w:t>
      </w:r>
      <w:r>
        <w:rPr>
          <w:rFonts w:ascii="Arial" w:hAnsi="Arial" w:cs="Arial"/>
          <w:sz w:val="20"/>
          <w:szCs w:val="20"/>
          <w:lang w:val="en-US"/>
        </w:rPr>
        <w:t>from</w:t>
      </w:r>
      <w:r w:rsidRPr="00AC388C">
        <w:rPr>
          <w:rFonts w:ascii="Arial" w:hAnsi="Arial" w:cs="Arial"/>
          <w:sz w:val="20"/>
          <w:szCs w:val="20"/>
          <w:lang w:val="en-US"/>
        </w:rPr>
        <w:t xml:space="preserve"> the </w:t>
      </w:r>
      <w:proofErr w:type="spellStart"/>
      <w:r w:rsidR="00907154" w:rsidRPr="00AC388C">
        <w:rPr>
          <w:rFonts w:ascii="Arial" w:hAnsi="Arial" w:cs="Arial"/>
          <w:sz w:val="20"/>
          <w:szCs w:val="20"/>
          <w:lang w:val="en-US"/>
        </w:rPr>
        <w:t>HotLine</w:t>
      </w:r>
      <w:proofErr w:type="spellEnd"/>
      <w:r w:rsidR="00907154" w:rsidRPr="00AC388C">
        <w:rPr>
          <w:rFonts w:ascii="Arial" w:hAnsi="Arial" w:cs="Arial"/>
          <w:sz w:val="20"/>
          <w:szCs w:val="20"/>
          <w:lang w:val="en-US"/>
        </w:rPr>
        <w:t>.</w:t>
      </w:r>
    </w:p>
    <w:p w:rsidR="00AC388C" w:rsidRDefault="00AC388C" w:rsidP="00AC388C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AC388C">
        <w:rPr>
          <w:rFonts w:ascii="Arial" w:hAnsi="Arial" w:cs="Arial"/>
          <w:sz w:val="20"/>
          <w:szCs w:val="20"/>
          <w:lang w:val="en-US"/>
        </w:rPr>
        <w:t>We were in charge for France</w:t>
      </w:r>
      <w:r>
        <w:rPr>
          <w:rFonts w:ascii="Arial" w:hAnsi="Arial" w:cs="Arial"/>
          <w:sz w:val="20"/>
          <w:szCs w:val="20"/>
          <w:lang w:val="en-US"/>
        </w:rPr>
        <w:t xml:space="preserve"> of</w:t>
      </w:r>
      <w:r w:rsidRPr="00AC388C">
        <w:rPr>
          <w:rFonts w:ascii="Arial" w:hAnsi="Arial" w:cs="Arial"/>
          <w:sz w:val="20"/>
          <w:szCs w:val="20"/>
          <w:lang w:val="en-US"/>
        </w:rPr>
        <w:t xml:space="preserve"> level 2 support </w:t>
      </w:r>
      <w:r>
        <w:rPr>
          <w:rFonts w:ascii="Arial" w:hAnsi="Arial" w:cs="Arial"/>
          <w:sz w:val="20"/>
          <w:szCs w:val="20"/>
          <w:lang w:val="en-US"/>
        </w:rPr>
        <w:t>on</w:t>
      </w:r>
      <w:r w:rsidRPr="00AC388C">
        <w:rPr>
          <w:rFonts w:ascii="Arial" w:hAnsi="Arial" w:cs="Arial"/>
          <w:sz w:val="20"/>
          <w:szCs w:val="20"/>
          <w:lang w:val="en-US"/>
        </w:rPr>
        <w:t xml:space="preserve"> HP-UX </w:t>
      </w:r>
      <w:r>
        <w:rPr>
          <w:rFonts w:ascii="Arial" w:hAnsi="Arial" w:cs="Arial"/>
          <w:sz w:val="20"/>
          <w:szCs w:val="20"/>
          <w:lang w:val="en-US"/>
        </w:rPr>
        <w:t xml:space="preserve">kernel and </w:t>
      </w:r>
      <w:r w:rsidRPr="00AC388C">
        <w:rPr>
          <w:rFonts w:ascii="Arial" w:hAnsi="Arial" w:cs="Arial"/>
          <w:sz w:val="20"/>
          <w:szCs w:val="20"/>
          <w:lang w:val="en-US"/>
        </w:rPr>
        <w:t xml:space="preserve">commands on HP9000 series servers and </w:t>
      </w:r>
      <w:r>
        <w:rPr>
          <w:rFonts w:ascii="Arial" w:hAnsi="Arial" w:cs="Arial"/>
          <w:sz w:val="20"/>
          <w:szCs w:val="20"/>
          <w:lang w:val="en-US"/>
        </w:rPr>
        <w:t>w</w:t>
      </w:r>
      <w:r w:rsidRPr="00AC388C">
        <w:rPr>
          <w:rFonts w:ascii="Arial" w:hAnsi="Arial" w:cs="Arial"/>
          <w:sz w:val="20"/>
          <w:szCs w:val="20"/>
          <w:lang w:val="en-US"/>
        </w:rPr>
        <w:t>orkstations.</w:t>
      </w:r>
    </w:p>
    <w:p w:rsidR="00AC388C" w:rsidRPr="00AC388C" w:rsidRDefault="00AC388C" w:rsidP="00D141D1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AC388C">
        <w:rPr>
          <w:rFonts w:ascii="Arial" w:hAnsi="Arial" w:cs="Arial"/>
          <w:sz w:val="20"/>
          <w:szCs w:val="20"/>
          <w:lang w:val="en-US"/>
        </w:rPr>
        <w:t xml:space="preserve">Unresolved </w:t>
      </w:r>
      <w:r w:rsidR="00D141D1">
        <w:rPr>
          <w:rFonts w:ascii="Arial" w:hAnsi="Arial" w:cs="Arial"/>
          <w:sz w:val="20"/>
          <w:szCs w:val="20"/>
          <w:lang w:val="en-US"/>
        </w:rPr>
        <w:t>incidents</w:t>
      </w:r>
      <w:r w:rsidRPr="00AC388C">
        <w:rPr>
          <w:rFonts w:ascii="Arial" w:hAnsi="Arial" w:cs="Arial"/>
          <w:sz w:val="20"/>
          <w:szCs w:val="20"/>
          <w:lang w:val="en-US"/>
        </w:rPr>
        <w:t xml:space="preserve"> </w:t>
      </w:r>
      <w:r w:rsidR="00D141D1">
        <w:rPr>
          <w:rFonts w:ascii="Arial" w:hAnsi="Arial" w:cs="Arial"/>
          <w:sz w:val="20"/>
          <w:szCs w:val="20"/>
          <w:lang w:val="en-US"/>
        </w:rPr>
        <w:t>were</w:t>
      </w:r>
      <w:r w:rsidRPr="00AC388C">
        <w:rPr>
          <w:rFonts w:ascii="Arial" w:hAnsi="Arial" w:cs="Arial"/>
          <w:sz w:val="20"/>
          <w:szCs w:val="20"/>
          <w:lang w:val="en-US"/>
        </w:rPr>
        <w:t xml:space="preserve"> not yet </w:t>
      </w:r>
      <w:r w:rsidR="00D141D1">
        <w:rPr>
          <w:rFonts w:ascii="Arial" w:hAnsi="Arial" w:cs="Arial"/>
          <w:sz w:val="20"/>
          <w:szCs w:val="20"/>
          <w:lang w:val="en-US"/>
        </w:rPr>
        <w:t>e</w:t>
      </w:r>
      <w:r w:rsidRPr="00AC388C">
        <w:rPr>
          <w:rFonts w:ascii="Arial" w:hAnsi="Arial" w:cs="Arial"/>
          <w:sz w:val="20"/>
          <w:szCs w:val="20"/>
          <w:lang w:val="en-US"/>
        </w:rPr>
        <w:t>scal</w:t>
      </w:r>
      <w:r w:rsidR="00D141D1">
        <w:rPr>
          <w:rFonts w:ascii="Arial" w:hAnsi="Arial" w:cs="Arial"/>
          <w:sz w:val="20"/>
          <w:szCs w:val="20"/>
          <w:lang w:val="en-US"/>
        </w:rPr>
        <w:t>at</w:t>
      </w:r>
      <w:r w:rsidRPr="00AC388C">
        <w:rPr>
          <w:rFonts w:ascii="Arial" w:hAnsi="Arial" w:cs="Arial"/>
          <w:sz w:val="20"/>
          <w:szCs w:val="20"/>
          <w:lang w:val="en-US"/>
        </w:rPr>
        <w:t>ed to the WTEC 3rd level</w:t>
      </w:r>
      <w:r w:rsidR="00D141D1">
        <w:rPr>
          <w:rFonts w:ascii="Arial" w:hAnsi="Arial" w:cs="Arial"/>
          <w:sz w:val="20"/>
          <w:szCs w:val="20"/>
          <w:lang w:val="en-US"/>
        </w:rPr>
        <w:t xml:space="preserve"> of support</w:t>
      </w:r>
      <w:r w:rsidRPr="00AC388C">
        <w:rPr>
          <w:rFonts w:ascii="Arial" w:hAnsi="Arial" w:cs="Arial"/>
          <w:sz w:val="20"/>
          <w:szCs w:val="20"/>
          <w:lang w:val="en-US"/>
        </w:rPr>
        <w:t xml:space="preserve">, as WTEC was </w:t>
      </w:r>
      <w:r w:rsidR="00D141D1" w:rsidRPr="00D141D1">
        <w:rPr>
          <w:rFonts w:ascii="Arial" w:hAnsi="Arial" w:cs="Arial"/>
          <w:sz w:val="20"/>
          <w:szCs w:val="20"/>
          <w:lang w:val="en-US"/>
        </w:rPr>
        <w:t xml:space="preserve">created </w:t>
      </w:r>
      <w:r w:rsidRPr="00AC388C">
        <w:rPr>
          <w:rFonts w:ascii="Arial" w:hAnsi="Arial" w:cs="Arial"/>
          <w:sz w:val="20"/>
          <w:szCs w:val="20"/>
          <w:lang w:val="en-US"/>
        </w:rPr>
        <w:t>in 1994 when I joined this team.</w:t>
      </w:r>
    </w:p>
    <w:p w:rsidR="00EC453A" w:rsidRPr="00D141D1" w:rsidRDefault="00EC453A" w:rsidP="00D141D1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:rsidR="00907154" w:rsidRPr="0037288D" w:rsidRDefault="000F3E7F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From</w:t>
      </w:r>
      <w:proofErr w:type="spellEnd"/>
      <w:r w:rsidR="00907154" w:rsidRPr="008E677B">
        <w:rPr>
          <w:rFonts w:ascii="Arial" w:hAnsi="Arial" w:cs="Arial"/>
          <w:b/>
          <w:bCs/>
          <w:sz w:val="20"/>
          <w:szCs w:val="20"/>
        </w:rPr>
        <w:t xml:space="preserve"> </w:t>
      </w:r>
      <w:r w:rsidR="00907154">
        <w:rPr>
          <w:rFonts w:ascii="Arial" w:hAnsi="Arial" w:cs="Arial"/>
          <w:b/>
          <w:bCs/>
          <w:sz w:val="20"/>
          <w:szCs w:val="20"/>
        </w:rPr>
        <w:t>11/1986</w:t>
      </w:r>
      <w:r w:rsidR="00907154" w:rsidRPr="008E677B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to</w:t>
      </w:r>
      <w:r w:rsidR="00907154">
        <w:rPr>
          <w:rFonts w:ascii="Arial" w:hAnsi="Arial" w:cs="Arial"/>
          <w:b/>
          <w:bCs/>
          <w:sz w:val="20"/>
          <w:szCs w:val="20"/>
        </w:rPr>
        <w:t xml:space="preserve"> 1989</w:t>
      </w:r>
    </w:p>
    <w:p w:rsidR="00D141D1" w:rsidRPr="00D141D1" w:rsidRDefault="00907154" w:rsidP="00D141D1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D141D1">
        <w:rPr>
          <w:rFonts w:ascii="Arial" w:hAnsi="Arial" w:cs="Arial"/>
          <w:sz w:val="20"/>
          <w:szCs w:val="20"/>
          <w:lang w:val="en-US"/>
        </w:rPr>
        <w:t>RTE</w:t>
      </w:r>
      <w:r w:rsidR="00D141D1" w:rsidRPr="00D141D1">
        <w:rPr>
          <w:rFonts w:ascii="Arial" w:hAnsi="Arial" w:cs="Arial"/>
          <w:sz w:val="20"/>
          <w:szCs w:val="20"/>
          <w:lang w:val="en-US"/>
        </w:rPr>
        <w:t xml:space="preserve"> support Engineer at</w:t>
      </w:r>
      <w:r w:rsidRPr="00D141D1">
        <w:rPr>
          <w:rFonts w:ascii="Arial" w:hAnsi="Arial" w:cs="Arial"/>
          <w:sz w:val="20"/>
          <w:szCs w:val="20"/>
          <w:lang w:val="en-US"/>
        </w:rPr>
        <w:t xml:space="preserve"> </w:t>
      </w:r>
      <w:r w:rsidR="00450AD8">
        <w:rPr>
          <w:rFonts w:ascii="Arial" w:hAnsi="Arial" w:cs="Arial"/>
          <w:sz w:val="20"/>
          <w:szCs w:val="20"/>
          <w:lang w:val="en-US"/>
        </w:rPr>
        <w:t xml:space="preserve">French </w:t>
      </w:r>
      <w:r w:rsidRPr="00D141D1">
        <w:rPr>
          <w:rFonts w:ascii="Arial" w:hAnsi="Arial" w:cs="Arial"/>
          <w:sz w:val="20"/>
          <w:szCs w:val="20"/>
          <w:lang w:val="en-US"/>
        </w:rPr>
        <w:t xml:space="preserve">CRC (Country Response Center). RTE </w:t>
      </w:r>
      <w:r w:rsidR="00D141D1" w:rsidRPr="00D141D1">
        <w:rPr>
          <w:rFonts w:ascii="Arial" w:hAnsi="Arial" w:cs="Arial"/>
          <w:sz w:val="20"/>
          <w:szCs w:val="20"/>
          <w:lang w:val="en-US"/>
        </w:rPr>
        <w:t>means</w:t>
      </w:r>
      <w:r w:rsidRPr="00D141D1">
        <w:rPr>
          <w:rFonts w:ascii="Arial" w:hAnsi="Arial" w:cs="Arial"/>
          <w:sz w:val="20"/>
          <w:szCs w:val="20"/>
          <w:lang w:val="en-US"/>
        </w:rPr>
        <w:t xml:space="preserve"> “Real Time </w:t>
      </w:r>
      <w:r w:rsidR="00D141D1" w:rsidRPr="00D141D1">
        <w:rPr>
          <w:rFonts w:ascii="Arial" w:hAnsi="Arial" w:cs="Arial"/>
          <w:sz w:val="20"/>
          <w:szCs w:val="20"/>
          <w:lang w:val="en-US"/>
        </w:rPr>
        <w:t>Executive</w:t>
      </w:r>
      <w:r w:rsidRPr="00D141D1">
        <w:rPr>
          <w:rFonts w:ascii="Arial" w:hAnsi="Arial" w:cs="Arial"/>
          <w:sz w:val="20"/>
          <w:szCs w:val="20"/>
          <w:lang w:val="en-US"/>
        </w:rPr>
        <w:t>”</w:t>
      </w:r>
      <w:r w:rsidR="00D141D1" w:rsidRPr="00D141D1">
        <w:rPr>
          <w:rFonts w:ascii="Arial" w:hAnsi="Arial" w:cs="Arial"/>
          <w:sz w:val="20"/>
          <w:szCs w:val="20"/>
          <w:lang w:val="en-US"/>
        </w:rPr>
        <w:t>,</w:t>
      </w:r>
      <w:r w:rsidRPr="00D141D1">
        <w:rPr>
          <w:rFonts w:ascii="Arial" w:hAnsi="Arial" w:cs="Arial"/>
          <w:sz w:val="20"/>
          <w:szCs w:val="20"/>
          <w:lang w:val="en-US"/>
        </w:rPr>
        <w:t xml:space="preserve"> </w:t>
      </w:r>
      <w:r w:rsidR="00D141D1" w:rsidRPr="00D141D1">
        <w:rPr>
          <w:rFonts w:ascii="Arial" w:hAnsi="Arial" w:cs="Arial"/>
          <w:sz w:val="20"/>
          <w:szCs w:val="20"/>
          <w:lang w:val="en-US"/>
        </w:rPr>
        <w:t>which is a real-time Operating System for HP1000</w:t>
      </w:r>
      <w:r w:rsidR="00D141D1">
        <w:rPr>
          <w:rFonts w:ascii="Arial" w:hAnsi="Arial" w:cs="Arial"/>
          <w:sz w:val="20"/>
          <w:szCs w:val="20"/>
          <w:lang w:val="en-US"/>
        </w:rPr>
        <w:t xml:space="preserve"> </w:t>
      </w:r>
      <w:r w:rsidR="00D141D1" w:rsidRPr="00D141D1">
        <w:rPr>
          <w:rFonts w:ascii="Arial" w:hAnsi="Arial" w:cs="Arial"/>
          <w:sz w:val="20"/>
          <w:szCs w:val="20"/>
          <w:lang w:val="en-US"/>
        </w:rPr>
        <w:t xml:space="preserve">mini-computers, equivalent and competitor </w:t>
      </w:r>
      <w:r w:rsidR="00D141D1">
        <w:rPr>
          <w:rFonts w:ascii="Arial" w:hAnsi="Arial" w:cs="Arial"/>
          <w:sz w:val="20"/>
          <w:szCs w:val="20"/>
          <w:lang w:val="en-US"/>
        </w:rPr>
        <w:t>to</w:t>
      </w:r>
      <w:r w:rsidR="00D141D1" w:rsidRPr="00D141D1">
        <w:rPr>
          <w:rFonts w:ascii="Arial" w:hAnsi="Arial" w:cs="Arial"/>
          <w:sz w:val="20"/>
          <w:szCs w:val="20"/>
          <w:lang w:val="en-US"/>
        </w:rPr>
        <w:t xml:space="preserve"> Bull MITRA.</w:t>
      </w:r>
    </w:p>
    <w:p w:rsidR="00D141D1" w:rsidRDefault="00D141D1" w:rsidP="00D141D1">
      <w:pPr>
        <w:spacing w:line="276" w:lineRule="auto"/>
        <w:ind w:left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E37A55" w:rsidRPr="00D141D1" w:rsidRDefault="00E37A55" w:rsidP="00D141D1">
      <w:pPr>
        <w:spacing w:line="276" w:lineRule="auto"/>
        <w:ind w:left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907154" w:rsidRPr="00D141D1" w:rsidRDefault="000F3E7F" w:rsidP="00D141D1">
      <w:pPr>
        <w:spacing w:line="276" w:lineRule="auto"/>
        <w:ind w:left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D141D1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From</w:t>
      </w:r>
      <w:r w:rsidR="00907154" w:rsidRPr="00D141D1">
        <w:rPr>
          <w:rFonts w:ascii="Arial" w:hAnsi="Arial" w:cs="Arial"/>
          <w:b/>
          <w:bCs/>
          <w:sz w:val="20"/>
          <w:szCs w:val="20"/>
          <w:lang w:val="en-US"/>
        </w:rPr>
        <w:t xml:space="preserve"> 01/1986 </w:t>
      </w:r>
      <w:r w:rsidRPr="00D141D1">
        <w:rPr>
          <w:rFonts w:ascii="Arial" w:hAnsi="Arial" w:cs="Arial"/>
          <w:b/>
          <w:bCs/>
          <w:sz w:val="20"/>
          <w:szCs w:val="20"/>
          <w:lang w:val="en-US"/>
        </w:rPr>
        <w:t>to</w:t>
      </w:r>
      <w:r w:rsidR="00907154" w:rsidRPr="00D141D1">
        <w:rPr>
          <w:rFonts w:ascii="Arial" w:hAnsi="Arial" w:cs="Arial"/>
          <w:b/>
          <w:bCs/>
          <w:sz w:val="20"/>
          <w:szCs w:val="20"/>
          <w:lang w:val="en-US"/>
        </w:rPr>
        <w:t xml:space="preserve"> 10/1986</w:t>
      </w:r>
    </w:p>
    <w:p w:rsidR="00907154" w:rsidRPr="00D141D1" w:rsidRDefault="00D141D1" w:rsidP="00D141D1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141D1">
        <w:rPr>
          <w:rFonts w:ascii="Arial" w:hAnsi="Arial" w:cs="Arial"/>
          <w:sz w:val="20"/>
          <w:szCs w:val="20"/>
          <w:lang w:val="en-US"/>
        </w:rPr>
        <w:t xml:space="preserve">End of study Engineer internship </w:t>
      </w:r>
      <w:r>
        <w:rPr>
          <w:rFonts w:ascii="Arial" w:hAnsi="Arial" w:cs="Arial"/>
          <w:sz w:val="20"/>
          <w:szCs w:val="20"/>
          <w:lang w:val="en-US"/>
        </w:rPr>
        <w:t xml:space="preserve">at HP </w:t>
      </w:r>
      <w:r w:rsidR="00450AD8">
        <w:rPr>
          <w:rFonts w:ascii="Arial" w:hAnsi="Arial" w:cs="Arial"/>
          <w:sz w:val="20"/>
          <w:szCs w:val="20"/>
          <w:lang w:val="en-US"/>
        </w:rPr>
        <w:t xml:space="preserve">French </w:t>
      </w:r>
      <w:r w:rsidRPr="00D141D1">
        <w:rPr>
          <w:rFonts w:ascii="Arial" w:hAnsi="Arial" w:cs="Arial"/>
          <w:sz w:val="20"/>
          <w:szCs w:val="20"/>
          <w:lang w:val="en-US"/>
        </w:rPr>
        <w:t xml:space="preserve">CRC </w:t>
      </w:r>
      <w:r w:rsidR="00907154" w:rsidRPr="00D141D1">
        <w:rPr>
          <w:rFonts w:ascii="Arial" w:hAnsi="Arial" w:cs="Arial"/>
          <w:sz w:val="20"/>
          <w:szCs w:val="20"/>
          <w:lang w:val="en-US"/>
        </w:rPr>
        <w:t>(Country Response Center).</w:t>
      </w:r>
    </w:p>
    <w:p w:rsidR="00907154" w:rsidRPr="00D141D1" w:rsidRDefault="00D141D1" w:rsidP="00D141D1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141D1">
        <w:rPr>
          <w:rFonts w:ascii="Arial" w:hAnsi="Arial" w:cs="Arial"/>
          <w:sz w:val="20"/>
          <w:szCs w:val="20"/>
          <w:lang w:val="en-US"/>
        </w:rPr>
        <w:t xml:space="preserve">My project was to develop in assembler, a network device driver over Centronics parallel cards, to connect back to back 2 HP 1000 minicomputers </w:t>
      </w:r>
      <w:r>
        <w:rPr>
          <w:rFonts w:ascii="Arial" w:hAnsi="Arial" w:cs="Arial"/>
          <w:sz w:val="20"/>
          <w:szCs w:val="20"/>
          <w:lang w:val="en-US"/>
        </w:rPr>
        <w:t>via</w:t>
      </w:r>
      <w:r w:rsidRPr="00D141D1">
        <w:rPr>
          <w:rFonts w:ascii="Arial" w:hAnsi="Arial" w:cs="Arial"/>
          <w:sz w:val="20"/>
          <w:szCs w:val="20"/>
          <w:lang w:val="en-US"/>
        </w:rPr>
        <w:t xml:space="preserve"> a network stack.</w:t>
      </w:r>
    </w:p>
    <w:sectPr w:rsidR="00907154" w:rsidRPr="00D141D1" w:rsidSect="003E2FDD">
      <w:headerReference w:type="default" r:id="rId7"/>
      <w:footerReference w:type="default" r:id="rId8"/>
      <w:footnotePr>
        <w:pos w:val="beneathText"/>
      </w:footnotePr>
      <w:pgSz w:w="11905" w:h="16837"/>
      <w:pgMar w:top="851" w:right="924" w:bottom="851" w:left="851" w:header="0" w:footer="1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A7C" w:rsidRDefault="006E3A7C">
      <w:r>
        <w:separator/>
      </w:r>
    </w:p>
  </w:endnote>
  <w:endnote w:type="continuationSeparator" w:id="0">
    <w:p w:rsidR="006E3A7C" w:rsidRDefault="006E3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Gras">
    <w:panose1 w:val="00000000000000000000"/>
    <w:charset w:val="00"/>
    <w:family w:val="roman"/>
    <w:notTrueType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5CE" w:rsidRPr="002057B1" w:rsidRDefault="00FC75CE">
    <w:pPr>
      <w:pStyle w:val="Pieddepage"/>
      <w:spacing w:line="276" w:lineRule="auto"/>
      <w:rPr>
        <w:rFonts w:ascii="Arial" w:hAnsi="Arial" w:cs="Arial"/>
        <w:b/>
        <w:bCs/>
        <w:i/>
        <w:color w:val="7F7F7F"/>
        <w:sz w:val="16"/>
        <w:szCs w:val="16"/>
      </w:rPr>
    </w:pPr>
    <w:r w:rsidRPr="002C35B5">
      <w:rPr>
        <w:rFonts w:ascii="Arial" w:hAnsi="Arial" w:cs="Arial"/>
        <w:i/>
        <w:color w:val="365F91"/>
        <w:sz w:val="16"/>
        <w:szCs w:val="16"/>
      </w:rPr>
      <w:t>Profil</w:t>
    </w:r>
    <w:r>
      <w:rPr>
        <w:rFonts w:ascii="Arial" w:hAnsi="Arial" w:cs="Arial"/>
        <w:i/>
        <w:color w:val="365F91"/>
        <w:sz w:val="16"/>
        <w:szCs w:val="16"/>
      </w:rPr>
      <w:t xml:space="preserve"> </w:t>
    </w:r>
    <w:r w:rsidRPr="002C35B5">
      <w:rPr>
        <w:rFonts w:ascii="Arial" w:hAnsi="Arial" w:cs="Arial"/>
        <w:i/>
        <w:color w:val="365F91"/>
        <w:sz w:val="16"/>
        <w:szCs w:val="16"/>
      </w:rPr>
      <w:t>:</w:t>
    </w:r>
    <w:r>
      <w:rPr>
        <w:rFonts w:ascii="Arial" w:hAnsi="Arial" w:cs="Arial"/>
        <w:i/>
        <w:color w:val="365F91"/>
        <w:sz w:val="16"/>
        <w:szCs w:val="16"/>
      </w:rPr>
      <w:t xml:space="preserve"> </w:t>
    </w:r>
    <w:proofErr w:type="gramStart"/>
    <w:r>
      <w:rPr>
        <w:rFonts w:ascii="Arial" w:hAnsi="Arial" w:cs="Arial"/>
        <w:i/>
        <w:color w:val="7F7F7F"/>
        <w:sz w:val="16"/>
        <w:szCs w:val="16"/>
      </w:rPr>
      <w:t xml:space="preserve">RMU </w:t>
    </w:r>
    <w:r w:rsidRPr="002057B1">
      <w:rPr>
        <w:rFonts w:ascii="Arial" w:hAnsi="Arial" w:cs="Arial"/>
        <w:i/>
        <w:color w:val="7F7F7F"/>
        <w:sz w:val="16"/>
        <w:szCs w:val="16"/>
      </w:rPr>
      <w:t xml:space="preserve"> –</w:t>
    </w:r>
    <w:proofErr w:type="gramEnd"/>
    <w:r w:rsidRPr="002057B1">
      <w:rPr>
        <w:rFonts w:ascii="Arial" w:hAnsi="Arial" w:cs="Arial"/>
        <w:i/>
        <w:color w:val="7F7F7F"/>
        <w:sz w:val="16"/>
        <w:szCs w:val="16"/>
      </w:rPr>
      <w:t xml:space="preserve"> </w:t>
    </w:r>
    <w:proofErr w:type="spellStart"/>
    <w:r>
      <w:rPr>
        <w:rFonts w:ascii="Arial" w:hAnsi="Arial" w:cs="Arial"/>
        <w:i/>
        <w:color w:val="7F7F7F"/>
        <w:sz w:val="16"/>
        <w:szCs w:val="16"/>
      </w:rPr>
      <w:t>Functional</w:t>
    </w:r>
    <w:proofErr w:type="spellEnd"/>
    <w:r>
      <w:rPr>
        <w:rFonts w:ascii="Arial" w:hAnsi="Arial" w:cs="Arial"/>
        <w:i/>
        <w:color w:val="7F7F7F"/>
        <w:sz w:val="16"/>
        <w:szCs w:val="16"/>
      </w:rPr>
      <w:t xml:space="preserve"> Project Manager</w:t>
    </w:r>
  </w:p>
  <w:p w:rsidR="00FC75CE" w:rsidRPr="002C35B5" w:rsidRDefault="00FC75CE">
    <w:pPr>
      <w:pStyle w:val="Pieddepage"/>
      <w:spacing w:line="276" w:lineRule="auto"/>
      <w:rPr>
        <w:rFonts w:ascii="Arial" w:hAnsi="Arial" w:cs="Arial"/>
        <w:i/>
        <w:color w:val="365F91"/>
        <w:sz w:val="16"/>
        <w:szCs w:val="16"/>
      </w:rPr>
    </w:pPr>
    <w:r>
      <w:rPr>
        <w:rFonts w:ascii="Arial" w:hAnsi="Arial" w:cs="Arial"/>
        <w:i/>
        <w:color w:val="365F91"/>
        <w:sz w:val="16"/>
        <w:szCs w:val="16"/>
      </w:rPr>
      <w:t xml:space="preserve">Responsable de Marché : </w:t>
    </w:r>
    <w:r w:rsidR="00270BC9">
      <w:rPr>
        <w:rFonts w:ascii="Arial" w:hAnsi="Arial" w:cs="Arial"/>
        <w:i/>
        <w:color w:val="365F91"/>
        <w:sz w:val="16"/>
        <w:szCs w:val="16"/>
      </w:rPr>
      <w:t>Patrick Bonzom</w:t>
    </w:r>
  </w:p>
  <w:p w:rsidR="00FC75CE" w:rsidRPr="002057B1" w:rsidRDefault="00FC75CE" w:rsidP="00270BC9">
    <w:pPr>
      <w:rPr>
        <w:rFonts w:ascii="Arial" w:hAnsi="Arial" w:cs="Arial"/>
        <w:i/>
        <w:color w:val="7F7F7F"/>
        <w:sz w:val="16"/>
      </w:rPr>
    </w:pPr>
    <w:r>
      <w:rPr>
        <w:noProof/>
      </w:rPr>
      <w:drawing>
        <wp:anchor distT="42545" distB="38100" distL="132080" distR="139065" simplePos="0" relativeHeight="251657216" behindDoc="1" locked="0" layoutInCell="1" allowOverlap="1">
          <wp:simplePos x="0" y="0"/>
          <wp:positionH relativeFrom="column">
            <wp:posOffset>-7620</wp:posOffset>
          </wp:positionH>
          <wp:positionV relativeFrom="paragraph">
            <wp:posOffset>138430</wp:posOffset>
          </wp:positionV>
          <wp:extent cx="121920" cy="84455"/>
          <wp:effectExtent l="19050" t="19050" r="11430" b="10795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" cy="84455"/>
                  </a:xfrm>
                  <a:prstGeom prst="rect">
                    <a:avLst/>
                  </a:prstGeom>
                  <a:solidFill>
                    <a:srgbClr val="FFFFFF"/>
                  </a:solidFill>
                  <a:ln w="6350">
                    <a:solidFill>
                      <a:srgbClr val="000000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83849">
      <w:rPr>
        <w:rFonts w:ascii="Webdings" w:hAnsi="Webdings"/>
        <w:color w:val="365F91"/>
        <w:sz w:val="16"/>
        <w:lang w:val="en-GB"/>
      </w:rPr>
      <w:t></w:t>
    </w:r>
    <w:r w:rsidRPr="002C35B5">
      <w:rPr>
        <w:rFonts w:ascii="Arial" w:hAnsi="Arial" w:cs="Arial"/>
        <w:color w:val="365F91"/>
        <w:sz w:val="16"/>
      </w:rPr>
      <w:t> </w:t>
    </w:r>
    <w:r w:rsidR="00270BC9">
      <w:rPr>
        <w:rFonts w:ascii="Arial" w:hAnsi="Arial" w:cs="Arial"/>
        <w:i/>
        <w:color w:val="7F7F7F"/>
        <w:sz w:val="16"/>
      </w:rPr>
      <w:t>06 45 15 07 19</w:t>
    </w:r>
  </w:p>
  <w:p w:rsidR="00FC75CE" w:rsidRPr="002C35B5" w:rsidRDefault="00FC75CE" w:rsidP="00A35ADD">
    <w:pPr>
      <w:tabs>
        <w:tab w:val="left" w:pos="7938"/>
      </w:tabs>
      <w:ind w:right="-75"/>
      <w:rPr>
        <w:rFonts w:ascii="Arial" w:hAnsi="Arial" w:cs="Arial"/>
        <w:color w:val="404040"/>
        <w:sz w:val="18"/>
        <w:szCs w:val="20"/>
      </w:rPr>
    </w:pPr>
    <w:r w:rsidRPr="002C35B5">
      <w:rPr>
        <w:rFonts w:ascii="Arial" w:hAnsi="Arial" w:cs="Arial"/>
        <w:sz w:val="16"/>
      </w:rPr>
      <w:t xml:space="preserve">     </w:t>
    </w:r>
    <w:r>
      <w:rPr>
        <w:rFonts w:ascii="Arial" w:hAnsi="Arial" w:cs="Arial"/>
        <w:sz w:val="16"/>
      </w:rPr>
      <w:t xml:space="preserve"> </w:t>
    </w:r>
    <w:r w:rsidR="00270BC9">
      <w:rPr>
        <w:rFonts w:ascii="Arial" w:hAnsi="Arial" w:cs="Arial"/>
        <w:i/>
        <w:sz w:val="16"/>
      </w:rPr>
      <w:t>pbozom</w:t>
    </w:r>
    <w:r w:rsidR="00270BC9" w:rsidRPr="006117C0">
      <w:rPr>
        <w:rFonts w:ascii="Arial" w:hAnsi="Arial" w:cs="Arial"/>
        <w:i/>
        <w:sz w:val="16"/>
      </w:rPr>
      <w:t>@feeleurope.com</w:t>
    </w:r>
    <w:r w:rsidRPr="002C35B5">
      <w:tab/>
    </w:r>
    <w:r>
      <w:tab/>
    </w:r>
    <w:r w:rsidRPr="002C35B5">
      <w:rPr>
        <w:rFonts w:ascii="Arial" w:hAnsi="Arial" w:cs="Arial"/>
        <w:color w:val="404040"/>
        <w:sz w:val="18"/>
        <w:szCs w:val="20"/>
      </w:rPr>
      <w:t>RH_F_080_V01</w:t>
    </w:r>
  </w:p>
  <w:p w:rsidR="00FC75CE" w:rsidRPr="002C35B5" w:rsidRDefault="00FC75CE">
    <w:pPr>
      <w:pStyle w:val="Pieddepage"/>
      <w:rPr>
        <w:rFonts w:ascii="Arial" w:hAnsi="Arial" w:cs="Arial"/>
        <w:i/>
        <w:color w:val="7F7F7F"/>
        <w:sz w:val="16"/>
        <w:szCs w:val="16"/>
      </w:rPr>
    </w:pPr>
  </w:p>
  <w:p w:rsidR="00FC75CE" w:rsidRPr="002C35B5" w:rsidRDefault="00FC75CE">
    <w:pPr>
      <w:pStyle w:val="AdresseExp"/>
      <w:ind w:right="360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A7C" w:rsidRDefault="006E3A7C">
      <w:r>
        <w:separator/>
      </w:r>
    </w:p>
  </w:footnote>
  <w:footnote w:type="continuationSeparator" w:id="0">
    <w:p w:rsidR="006E3A7C" w:rsidRDefault="006E3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5CE" w:rsidRDefault="00FC75CE" w:rsidP="002532FA">
    <w:pPr>
      <w:pStyle w:val="En-tte"/>
      <w:ind w:left="-142"/>
      <w:jc w:val="center"/>
      <w:rPr>
        <w:rFonts w:cs="Arial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-378460</wp:posOffset>
              </wp:positionH>
              <wp:positionV relativeFrom="page">
                <wp:posOffset>447675</wp:posOffset>
              </wp:positionV>
              <wp:extent cx="7210425" cy="10036175"/>
              <wp:effectExtent l="21590" t="28575" r="26035" b="2222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10425" cy="10036175"/>
                      </a:xfrm>
                      <a:prstGeom prst="rect">
                        <a:avLst/>
                      </a:prstGeom>
                      <a:noFill/>
                      <a:ln w="38160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501B74" id="Rectangle 2" o:spid="_x0000_s1026" style="position:absolute;margin-left:-29.8pt;margin-top:35.25pt;width:567.75pt;height:790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" filled="f" strokecolor="#95b3d7" strokeweight="1.06mm">
              <w10:wrap anchory="page"/>
            </v:rect>
          </w:pict>
        </mc:Fallback>
      </mc:AlternateContent>
    </w:r>
    <w:r>
      <w:rPr>
        <w:noProof/>
      </w:rPr>
      <w:drawing>
        <wp:inline distT="0" distB="0" distL="0" distR="0">
          <wp:extent cx="1866900" cy="847725"/>
          <wp:effectExtent l="19050" t="0" r="0" b="0"/>
          <wp:docPr id="1" name="Image 17" descr="image Fe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7" descr="image Fee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C75CE" w:rsidRDefault="00FC75CE">
    <w:pPr>
      <w:pStyle w:val="En-tte"/>
      <w:jc w:val="center"/>
      <w:rPr>
        <w:rFonts w:ascii="Arial" w:hAnsi="Arial" w:cs="Arial"/>
        <w:i/>
        <w:color w:val="365F91"/>
        <w:sz w:val="16"/>
      </w:rPr>
    </w:pPr>
    <w:r>
      <w:rPr>
        <w:rFonts w:ascii="Arial" w:hAnsi="Arial" w:cs="Arial"/>
        <w:i/>
        <w:color w:val="365F91"/>
        <w:sz w:val="16"/>
      </w:rPr>
      <w:t xml:space="preserve">       Pôle </w:t>
    </w:r>
    <w:r>
      <w:rPr>
        <w:rFonts w:ascii="Arial" w:hAnsi="Arial" w:cs="Arial"/>
        <w:color w:val="365F91"/>
        <w:sz w:val="16"/>
      </w:rPr>
      <w:t xml:space="preserve">: </w:t>
    </w:r>
    <w:proofErr w:type="spellStart"/>
    <w:r>
      <w:rPr>
        <w:rFonts w:ascii="Arial" w:hAnsi="Arial" w:cs="Arial"/>
        <w:i/>
        <w:color w:val="365F91"/>
        <w:sz w:val="16"/>
      </w:rPr>
      <w:t>Feel</w:t>
    </w:r>
    <w:proofErr w:type="spellEnd"/>
    <w:r>
      <w:rPr>
        <w:rFonts w:ascii="Arial" w:hAnsi="Arial" w:cs="Arial"/>
        <w:i/>
        <w:color w:val="365F91"/>
        <w:sz w:val="16"/>
      </w:rPr>
      <w:t xml:space="preserve"> Europe Infrastructures</w:t>
    </w:r>
  </w:p>
  <w:p w:rsidR="00FC75CE" w:rsidRDefault="00FC75CE">
    <w:pPr>
      <w:pStyle w:val="En-tte"/>
      <w:ind w:right="-442"/>
      <w:jc w:val="center"/>
      <w:rPr>
        <w:rFonts w:ascii="Arial" w:hAnsi="Arial" w:cs="Arial"/>
        <w:b/>
        <w:bCs/>
        <w:i/>
        <w:i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6" type="#_x0000_t75" style="width:9pt;height:9pt" o:bullet="t" filled="t">
        <v:fill color2="black"/>
        <v:imagedata r:id="rId1" o:title=""/>
      </v:shape>
    </w:pict>
  </w:numPicBullet>
  <w:numPicBullet w:numPicBulletId="1">
    <w:pict>
      <v:shape id="_x0000_i1257" type="#_x0000_t75" style="width:9pt;height:9pt" o:bullet="t" filled="t">
        <v:fill color2="black"/>
        <v:imagedata r:id="rId2" o:title=""/>
      </v:shape>
    </w:pict>
  </w:numPicBullet>
  <w:numPicBullet w:numPicBulletId="2">
    <w:pict>
      <v:shape id="_x0000_i1258" type="#_x0000_t75" style="width:9pt;height:9pt" o:bullet="t" filled="t">
        <v:fill color2="black"/>
        <v:imagedata r:id="rId3" o:title=""/>
      </v:shape>
    </w:pict>
  </w:numPicBullet>
  <w:numPicBullet w:numPicBulletId="3">
    <w:pict>
      <v:shape id="_x0000_i1259" type="#_x0000_t75" style="width:9pt;height:9pt" o:bullet="t" filled="t">
        <v:fill color2="black"/>
        <v:imagedata r:id="rId4" o:title=""/>
      </v:shape>
    </w:pict>
  </w:numPicBullet>
  <w:numPicBullet w:numPicBulletId="4">
    <w:pict>
      <v:shape id="_x0000_i1260" type="#_x0000_t75" style="width:9pt;height:9pt" o:bullet="t" filled="t">
        <v:fill color2="black"/>
        <v:imagedata r:id="rId5" o:title=""/>
      </v:shape>
    </w:pict>
  </w:numPicBullet>
  <w:numPicBullet w:numPicBulletId="5">
    <w:pict>
      <v:shape id="_x0000_i1261" type="#_x0000_t75" style="width:9pt;height:9pt" o:bullet="t" filled="t">
        <v:fill color2="black"/>
        <v:imagedata r:id="rId6" o:title=""/>
      </v:shape>
    </w:pict>
  </w:numPicBullet>
  <w:numPicBullet w:numPicBulletId="6">
    <w:pict>
      <v:shape id="_x0000_i1262" type="#_x0000_t75" style="width:9pt;height:9pt" o:bullet="t" filled="t">
        <v:fill color2="black"/>
        <v:imagedata r:id="rId7" o:title=""/>
      </v:shape>
    </w:pict>
  </w:numPicBullet>
  <w:numPicBullet w:numPicBulletId="7">
    <w:pict>
      <v:shape id="_x0000_i1263" type="#_x0000_t75" style="width:9pt;height:9pt" o:bullet="t" filled="t">
        <v:fill color2="black"/>
        <v:imagedata r:id="rId8" o:title=""/>
      </v:shape>
    </w:pict>
  </w:numPicBullet>
  <w:numPicBullet w:numPicBulletId="8">
    <w:pict>
      <v:shape id="_x0000_i1264" type="#_x0000_t75" style="width:9pt;height:9pt" o:bullet="t" filled="t">
        <v:fill color2="black"/>
        <v:imagedata r:id="rId9" o:title=""/>
      </v:shape>
    </w:pict>
  </w:numPicBullet>
  <w:numPicBullet w:numPicBulletId="9">
    <w:pict>
      <v:shape id="_x0000_i1265" type="#_x0000_t75" style="width:9pt;height:9pt" o:bullet="t" filled="t">
        <v:fill color2="black"/>
        <v:imagedata r:id="rId10" o:title="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"/>
      <w:lvlJc w:val="left"/>
      <w:pPr>
        <w:tabs>
          <w:tab w:val="num" w:pos="2160"/>
        </w:tabs>
        <w:ind w:left="2160" w:hanging="360"/>
      </w:pPr>
      <w:rPr>
        <w:rFonts w:ascii="Symbol" w:hAnsi="Symbol"/>
        <w:b/>
        <w:color w:val="auto"/>
        <w:sz w:val="16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16"/>
        <w:szCs w:val="20"/>
      </w:rPr>
    </w:lvl>
  </w:abstractNum>
  <w:abstractNum w:abstractNumId="2" w15:restartNumberingAfterBreak="0">
    <w:nsid w:val="00000003"/>
    <w:multiLevelType w:val="multilevel"/>
    <w:tmpl w:val="00000003"/>
    <w:name w:val="WW8Num8"/>
    <w:lvl w:ilvl="0">
      <w:start w:val="1"/>
      <w:numFmt w:val="bullet"/>
      <w:pStyle w:val="1repuceclien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entury Gothic" w:hAnsi="Century Gothic"/>
        <w:color w:val="3366FF"/>
        <w:sz w:val="16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 Gothic" w:hAnsi="Century Gothic"/>
        <w:color w:val="3366FF"/>
        <w:sz w:val="16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16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"/>
      <w:lvlJc w:val="left"/>
      <w:pPr>
        <w:tabs>
          <w:tab w:val="num" w:pos="2160"/>
        </w:tabs>
        <w:ind w:left="2160" w:hanging="360"/>
      </w:pPr>
      <w:rPr>
        <w:rFonts w:ascii="Symbol" w:hAnsi="Symbol"/>
        <w:b/>
        <w:color w:val="auto"/>
        <w:sz w:val="16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16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16"/>
        <w:szCs w:val="20"/>
      </w:rPr>
    </w:lvl>
  </w:abstractNum>
  <w:abstractNum w:abstractNumId="6" w15:restartNumberingAfterBreak="0">
    <w:nsid w:val="00000007"/>
    <w:multiLevelType w:val="singleLevel"/>
    <w:tmpl w:val="00000007"/>
    <w:lvl w:ilvl="0">
      <w:start w:val="1"/>
      <w:numFmt w:val="bullet"/>
      <w:pStyle w:val="NormalArial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  <w:color w:val="auto"/>
        <w:sz w:val="20"/>
        <w:szCs w:val="20"/>
      </w:rPr>
    </w:lvl>
  </w:abstractNum>
  <w:abstractNum w:abstractNumId="7" w15:restartNumberingAfterBreak="0">
    <w:nsid w:val="01C93C76"/>
    <w:multiLevelType w:val="hybridMultilevel"/>
    <w:tmpl w:val="5F26996C"/>
    <w:lvl w:ilvl="0" w:tplc="FFEA5488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  <w:sz w:val="16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95BF2"/>
    <w:multiLevelType w:val="hybridMultilevel"/>
    <w:tmpl w:val="56A21FA2"/>
    <w:lvl w:ilvl="0" w:tplc="040C000D">
      <w:start w:val="1"/>
      <w:numFmt w:val="bullet"/>
      <w:lvlText w:val=""/>
      <w:lvlJc w:val="left"/>
      <w:pPr>
        <w:ind w:left="17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9" w15:restartNumberingAfterBreak="0">
    <w:nsid w:val="27EC542E"/>
    <w:multiLevelType w:val="hybridMultilevel"/>
    <w:tmpl w:val="400464C8"/>
    <w:lvl w:ilvl="0" w:tplc="FFEA5488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  <w:sz w:val="16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B507BE"/>
    <w:multiLevelType w:val="multilevel"/>
    <w:tmpl w:val="6B4A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75B9C"/>
    <w:multiLevelType w:val="hybridMultilevel"/>
    <w:tmpl w:val="40207B54"/>
    <w:lvl w:ilvl="0" w:tplc="B6A2E9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365F91"/>
        <w:sz w:val="14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61A8A"/>
    <w:multiLevelType w:val="hybridMultilevel"/>
    <w:tmpl w:val="BEF2ECAE"/>
    <w:lvl w:ilvl="0" w:tplc="FFEA5488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  <w:sz w:val="16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82909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  <w:b/>
        <w:color w:val="auto"/>
        <w:sz w:val="16"/>
        <w:szCs w:val="2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2155B"/>
    <w:multiLevelType w:val="multilevel"/>
    <w:tmpl w:val="0064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4F4B52"/>
    <w:multiLevelType w:val="hybridMultilevel"/>
    <w:tmpl w:val="F236BC96"/>
    <w:lvl w:ilvl="0" w:tplc="51127632">
      <w:numFmt w:val="bullet"/>
      <w:lvlText w:val=""/>
      <w:lvlJc w:val="left"/>
      <w:pPr>
        <w:ind w:left="9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5" w15:restartNumberingAfterBreak="0">
    <w:nsid w:val="5A996BF8"/>
    <w:multiLevelType w:val="hybridMultilevel"/>
    <w:tmpl w:val="3E141880"/>
    <w:lvl w:ilvl="0" w:tplc="FFEA5488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  <w:sz w:val="16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025FB"/>
    <w:multiLevelType w:val="hybridMultilevel"/>
    <w:tmpl w:val="AB9E3CAE"/>
    <w:lvl w:ilvl="0" w:tplc="040C000D">
      <w:start w:val="1"/>
      <w:numFmt w:val="bullet"/>
      <w:lvlText w:val=""/>
      <w:lvlJc w:val="left"/>
      <w:pPr>
        <w:ind w:left="17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17" w15:restartNumberingAfterBreak="0">
    <w:nsid w:val="673077E3"/>
    <w:multiLevelType w:val="multilevel"/>
    <w:tmpl w:val="2D6C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21695"/>
    <w:multiLevelType w:val="hybridMultilevel"/>
    <w:tmpl w:val="082E2314"/>
    <w:lvl w:ilvl="0" w:tplc="FFEA5488">
      <w:start w:val="1"/>
      <w:numFmt w:val="bullet"/>
      <w:lvlText w:val=""/>
      <w:lvlPicBulletId w:val="9"/>
      <w:lvlJc w:val="left"/>
      <w:pPr>
        <w:ind w:left="1069" w:hanging="360"/>
      </w:pPr>
      <w:rPr>
        <w:rFonts w:ascii="Symbol" w:hAnsi="Symbol" w:hint="default"/>
        <w:color w:val="auto"/>
        <w:sz w:val="16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5"/>
  </w:num>
  <w:num w:numId="9">
    <w:abstractNumId w:val="12"/>
  </w:num>
  <w:num w:numId="10">
    <w:abstractNumId w:val="18"/>
  </w:num>
  <w:num w:numId="11">
    <w:abstractNumId w:val="11"/>
  </w:num>
  <w:num w:numId="12">
    <w:abstractNumId w:val="10"/>
  </w:num>
  <w:num w:numId="13">
    <w:abstractNumId w:val="13"/>
  </w:num>
  <w:num w:numId="14">
    <w:abstractNumId w:val="17"/>
  </w:num>
  <w:num w:numId="15">
    <w:abstractNumId w:val="16"/>
  </w:num>
  <w:num w:numId="16">
    <w:abstractNumId w:val="14"/>
  </w:num>
  <w:num w:numId="17">
    <w:abstractNumId w:val="8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48"/>
    <w:rsid w:val="00002E02"/>
    <w:rsid w:val="00005509"/>
    <w:rsid w:val="00006A28"/>
    <w:rsid w:val="0002483D"/>
    <w:rsid w:val="00042100"/>
    <w:rsid w:val="000449EB"/>
    <w:rsid w:val="0004589C"/>
    <w:rsid w:val="0007473E"/>
    <w:rsid w:val="00077441"/>
    <w:rsid w:val="000A369E"/>
    <w:rsid w:val="000C1674"/>
    <w:rsid w:val="000D5826"/>
    <w:rsid w:val="000F0412"/>
    <w:rsid w:val="000F3E7F"/>
    <w:rsid w:val="00104E42"/>
    <w:rsid w:val="00104EE4"/>
    <w:rsid w:val="001215F6"/>
    <w:rsid w:val="0013087B"/>
    <w:rsid w:val="00141010"/>
    <w:rsid w:val="00151C9F"/>
    <w:rsid w:val="00156230"/>
    <w:rsid w:val="0016206F"/>
    <w:rsid w:val="00162AB5"/>
    <w:rsid w:val="00174F03"/>
    <w:rsid w:val="00176A1D"/>
    <w:rsid w:val="00197324"/>
    <w:rsid w:val="001A7834"/>
    <w:rsid w:val="001A7BEC"/>
    <w:rsid w:val="001C1AA8"/>
    <w:rsid w:val="001D01B2"/>
    <w:rsid w:val="001D03E7"/>
    <w:rsid w:val="001D56C8"/>
    <w:rsid w:val="001D5864"/>
    <w:rsid w:val="0020032E"/>
    <w:rsid w:val="00201050"/>
    <w:rsid w:val="002023A4"/>
    <w:rsid w:val="002057B1"/>
    <w:rsid w:val="00207D54"/>
    <w:rsid w:val="002207CE"/>
    <w:rsid w:val="002213B0"/>
    <w:rsid w:val="00225392"/>
    <w:rsid w:val="00232302"/>
    <w:rsid w:val="00233665"/>
    <w:rsid w:val="00237393"/>
    <w:rsid w:val="00244D50"/>
    <w:rsid w:val="002532FA"/>
    <w:rsid w:val="00253F85"/>
    <w:rsid w:val="0025512F"/>
    <w:rsid w:val="00260E27"/>
    <w:rsid w:val="002629A7"/>
    <w:rsid w:val="002638FA"/>
    <w:rsid w:val="00270BC9"/>
    <w:rsid w:val="002748C3"/>
    <w:rsid w:val="00292A68"/>
    <w:rsid w:val="00292DF9"/>
    <w:rsid w:val="002A4669"/>
    <w:rsid w:val="002B5D3D"/>
    <w:rsid w:val="002B6FCB"/>
    <w:rsid w:val="002C1224"/>
    <w:rsid w:val="002C35B5"/>
    <w:rsid w:val="002C39F4"/>
    <w:rsid w:val="003040CB"/>
    <w:rsid w:val="00304172"/>
    <w:rsid w:val="00315E67"/>
    <w:rsid w:val="003628B5"/>
    <w:rsid w:val="00367BA6"/>
    <w:rsid w:val="0037288D"/>
    <w:rsid w:val="00377376"/>
    <w:rsid w:val="00381B23"/>
    <w:rsid w:val="003A5434"/>
    <w:rsid w:val="003B037B"/>
    <w:rsid w:val="003B2C8D"/>
    <w:rsid w:val="003C6557"/>
    <w:rsid w:val="003E2FDD"/>
    <w:rsid w:val="003F19C1"/>
    <w:rsid w:val="003F3946"/>
    <w:rsid w:val="003F6A84"/>
    <w:rsid w:val="00401E47"/>
    <w:rsid w:val="00402105"/>
    <w:rsid w:val="00415936"/>
    <w:rsid w:val="00422C6B"/>
    <w:rsid w:val="004331FD"/>
    <w:rsid w:val="0043376A"/>
    <w:rsid w:val="00450AD8"/>
    <w:rsid w:val="00452A3E"/>
    <w:rsid w:val="00452BC4"/>
    <w:rsid w:val="004617D0"/>
    <w:rsid w:val="00463748"/>
    <w:rsid w:val="00476037"/>
    <w:rsid w:val="0048172E"/>
    <w:rsid w:val="00493310"/>
    <w:rsid w:val="004B58FC"/>
    <w:rsid w:val="004C02FC"/>
    <w:rsid w:val="004C0DFC"/>
    <w:rsid w:val="004C3A55"/>
    <w:rsid w:val="004D537C"/>
    <w:rsid w:val="004E3BC1"/>
    <w:rsid w:val="005002EB"/>
    <w:rsid w:val="00514C21"/>
    <w:rsid w:val="0055129D"/>
    <w:rsid w:val="00552A99"/>
    <w:rsid w:val="0056686B"/>
    <w:rsid w:val="005670D0"/>
    <w:rsid w:val="00567266"/>
    <w:rsid w:val="005822CC"/>
    <w:rsid w:val="0058280E"/>
    <w:rsid w:val="0058599D"/>
    <w:rsid w:val="005B224D"/>
    <w:rsid w:val="005B51CF"/>
    <w:rsid w:val="005C0C78"/>
    <w:rsid w:val="005C308F"/>
    <w:rsid w:val="005E30D2"/>
    <w:rsid w:val="005E7C1A"/>
    <w:rsid w:val="006117C0"/>
    <w:rsid w:val="00624867"/>
    <w:rsid w:val="006671D8"/>
    <w:rsid w:val="0067311C"/>
    <w:rsid w:val="0067583D"/>
    <w:rsid w:val="0068134A"/>
    <w:rsid w:val="00681E12"/>
    <w:rsid w:val="006857AC"/>
    <w:rsid w:val="00694697"/>
    <w:rsid w:val="006B42E3"/>
    <w:rsid w:val="006D12FD"/>
    <w:rsid w:val="006E26B5"/>
    <w:rsid w:val="006E3A7C"/>
    <w:rsid w:val="006E4CE2"/>
    <w:rsid w:val="006F6629"/>
    <w:rsid w:val="007058EC"/>
    <w:rsid w:val="007407BB"/>
    <w:rsid w:val="00741065"/>
    <w:rsid w:val="00742487"/>
    <w:rsid w:val="00793F6A"/>
    <w:rsid w:val="007A41B2"/>
    <w:rsid w:val="007C1608"/>
    <w:rsid w:val="007E33CA"/>
    <w:rsid w:val="007E3DC4"/>
    <w:rsid w:val="007E6D6A"/>
    <w:rsid w:val="008101BD"/>
    <w:rsid w:val="00837F58"/>
    <w:rsid w:val="008619CB"/>
    <w:rsid w:val="0086282B"/>
    <w:rsid w:val="00865780"/>
    <w:rsid w:val="008717C9"/>
    <w:rsid w:val="00874D32"/>
    <w:rsid w:val="00877B49"/>
    <w:rsid w:val="008A7266"/>
    <w:rsid w:val="008B40DE"/>
    <w:rsid w:val="008C2B4D"/>
    <w:rsid w:val="008C3789"/>
    <w:rsid w:val="008C44CB"/>
    <w:rsid w:val="008D2A9E"/>
    <w:rsid w:val="008D3E8B"/>
    <w:rsid w:val="008E677B"/>
    <w:rsid w:val="008F20A0"/>
    <w:rsid w:val="008F447C"/>
    <w:rsid w:val="008F5779"/>
    <w:rsid w:val="0090049C"/>
    <w:rsid w:val="00903E42"/>
    <w:rsid w:val="00907154"/>
    <w:rsid w:val="00912D4E"/>
    <w:rsid w:val="0091750F"/>
    <w:rsid w:val="00927BB1"/>
    <w:rsid w:val="00934092"/>
    <w:rsid w:val="00935D22"/>
    <w:rsid w:val="00936E5B"/>
    <w:rsid w:val="009419A3"/>
    <w:rsid w:val="00955974"/>
    <w:rsid w:val="0095699E"/>
    <w:rsid w:val="00960F50"/>
    <w:rsid w:val="009635DC"/>
    <w:rsid w:val="009864AA"/>
    <w:rsid w:val="00986608"/>
    <w:rsid w:val="009960EF"/>
    <w:rsid w:val="00997A10"/>
    <w:rsid w:val="009B2244"/>
    <w:rsid w:val="009E7BA6"/>
    <w:rsid w:val="00A13A3F"/>
    <w:rsid w:val="00A2077D"/>
    <w:rsid w:val="00A242DA"/>
    <w:rsid w:val="00A35ADD"/>
    <w:rsid w:val="00A4279E"/>
    <w:rsid w:val="00A61885"/>
    <w:rsid w:val="00A93B98"/>
    <w:rsid w:val="00A96449"/>
    <w:rsid w:val="00AA09FA"/>
    <w:rsid w:val="00AB1A00"/>
    <w:rsid w:val="00AC388C"/>
    <w:rsid w:val="00AC4BE5"/>
    <w:rsid w:val="00AD295E"/>
    <w:rsid w:val="00AD5DEC"/>
    <w:rsid w:val="00AD7763"/>
    <w:rsid w:val="00AF5165"/>
    <w:rsid w:val="00B008D9"/>
    <w:rsid w:val="00B16E60"/>
    <w:rsid w:val="00B20B1B"/>
    <w:rsid w:val="00B5104C"/>
    <w:rsid w:val="00B77829"/>
    <w:rsid w:val="00B80F3E"/>
    <w:rsid w:val="00B81CB3"/>
    <w:rsid w:val="00B91B7B"/>
    <w:rsid w:val="00BE5873"/>
    <w:rsid w:val="00BE6568"/>
    <w:rsid w:val="00C01822"/>
    <w:rsid w:val="00C0494B"/>
    <w:rsid w:val="00C25864"/>
    <w:rsid w:val="00C30656"/>
    <w:rsid w:val="00C42868"/>
    <w:rsid w:val="00C5720E"/>
    <w:rsid w:val="00C6478B"/>
    <w:rsid w:val="00C8283C"/>
    <w:rsid w:val="00CA1311"/>
    <w:rsid w:val="00CA3694"/>
    <w:rsid w:val="00CB054B"/>
    <w:rsid w:val="00CB35A8"/>
    <w:rsid w:val="00CD04DB"/>
    <w:rsid w:val="00CD3AC0"/>
    <w:rsid w:val="00D00E26"/>
    <w:rsid w:val="00D03773"/>
    <w:rsid w:val="00D05F89"/>
    <w:rsid w:val="00D141D1"/>
    <w:rsid w:val="00D16D7B"/>
    <w:rsid w:val="00D25E57"/>
    <w:rsid w:val="00D40274"/>
    <w:rsid w:val="00D41942"/>
    <w:rsid w:val="00D41E5C"/>
    <w:rsid w:val="00D47B59"/>
    <w:rsid w:val="00D65A10"/>
    <w:rsid w:val="00D86068"/>
    <w:rsid w:val="00D87DB3"/>
    <w:rsid w:val="00DA1BEE"/>
    <w:rsid w:val="00DA7B13"/>
    <w:rsid w:val="00DB331D"/>
    <w:rsid w:val="00DB6017"/>
    <w:rsid w:val="00DB69BA"/>
    <w:rsid w:val="00DB720C"/>
    <w:rsid w:val="00DC195F"/>
    <w:rsid w:val="00DD5EB4"/>
    <w:rsid w:val="00DE42F3"/>
    <w:rsid w:val="00DF7AD5"/>
    <w:rsid w:val="00E02CF8"/>
    <w:rsid w:val="00E14441"/>
    <w:rsid w:val="00E23577"/>
    <w:rsid w:val="00E247AC"/>
    <w:rsid w:val="00E32AF1"/>
    <w:rsid w:val="00E36461"/>
    <w:rsid w:val="00E37A55"/>
    <w:rsid w:val="00E41955"/>
    <w:rsid w:val="00E5179F"/>
    <w:rsid w:val="00E52B50"/>
    <w:rsid w:val="00E54741"/>
    <w:rsid w:val="00E80E87"/>
    <w:rsid w:val="00E83A1A"/>
    <w:rsid w:val="00E9556A"/>
    <w:rsid w:val="00EA033D"/>
    <w:rsid w:val="00EA48AA"/>
    <w:rsid w:val="00EA725A"/>
    <w:rsid w:val="00EB611D"/>
    <w:rsid w:val="00EC453A"/>
    <w:rsid w:val="00EF1EBB"/>
    <w:rsid w:val="00F02F4D"/>
    <w:rsid w:val="00F1343E"/>
    <w:rsid w:val="00F225C4"/>
    <w:rsid w:val="00F335F3"/>
    <w:rsid w:val="00F3552B"/>
    <w:rsid w:val="00F47B07"/>
    <w:rsid w:val="00F72ADE"/>
    <w:rsid w:val="00F750E3"/>
    <w:rsid w:val="00F77844"/>
    <w:rsid w:val="00F83849"/>
    <w:rsid w:val="00F84B4D"/>
    <w:rsid w:val="00FA238B"/>
    <w:rsid w:val="00FA298F"/>
    <w:rsid w:val="00FB56C0"/>
    <w:rsid w:val="00FB6B42"/>
    <w:rsid w:val="00FC75CE"/>
    <w:rsid w:val="00FE6652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83B3B6"/>
  <w15:docId w15:val="{F2080CC3-F25B-4D75-B1FD-7641D1CE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E8B"/>
    <w:rPr>
      <w:sz w:val="24"/>
      <w:szCs w:val="24"/>
    </w:rPr>
  </w:style>
  <w:style w:type="paragraph" w:styleId="Titre2">
    <w:name w:val="heading 2"/>
    <w:basedOn w:val="Normal"/>
    <w:next w:val="Normal"/>
    <w:qFormat/>
    <w:rsid w:val="005822CC"/>
    <w:pPr>
      <w:keepNext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5822C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sid w:val="005822CC"/>
    <w:rPr>
      <w:rFonts w:ascii="Symbol" w:hAnsi="Symbol"/>
      <w:color w:val="auto"/>
    </w:rPr>
  </w:style>
  <w:style w:type="character" w:customStyle="1" w:styleId="WW8Num1z1">
    <w:name w:val="WW8Num1z1"/>
    <w:rsid w:val="005822CC"/>
    <w:rPr>
      <w:rFonts w:ascii="Courier New" w:hAnsi="Courier New" w:cs="Courier New"/>
    </w:rPr>
  </w:style>
  <w:style w:type="character" w:customStyle="1" w:styleId="WW8Num1z2">
    <w:name w:val="WW8Num1z2"/>
    <w:rsid w:val="005822CC"/>
    <w:rPr>
      <w:rFonts w:ascii="Symbol" w:hAnsi="Symbol"/>
      <w:b/>
      <w:color w:val="auto"/>
      <w:sz w:val="16"/>
      <w:szCs w:val="20"/>
    </w:rPr>
  </w:style>
  <w:style w:type="character" w:customStyle="1" w:styleId="WW8Num1z3">
    <w:name w:val="WW8Num1z3"/>
    <w:rsid w:val="005822CC"/>
    <w:rPr>
      <w:rFonts w:ascii="Symbol" w:hAnsi="Symbol"/>
    </w:rPr>
  </w:style>
  <w:style w:type="character" w:customStyle="1" w:styleId="WW8Num1z5">
    <w:name w:val="WW8Num1z5"/>
    <w:rsid w:val="005822CC"/>
    <w:rPr>
      <w:rFonts w:ascii="Wingdings" w:hAnsi="Wingdings"/>
    </w:rPr>
  </w:style>
  <w:style w:type="character" w:customStyle="1" w:styleId="WW8Num2z0">
    <w:name w:val="WW8Num2z0"/>
    <w:rsid w:val="005822CC"/>
    <w:rPr>
      <w:rFonts w:ascii="Symbol" w:hAnsi="Symbol"/>
      <w:color w:val="1F497D"/>
      <w:sz w:val="20"/>
      <w:szCs w:val="20"/>
    </w:rPr>
  </w:style>
  <w:style w:type="character" w:customStyle="1" w:styleId="WW8Num2z1">
    <w:name w:val="WW8Num2z1"/>
    <w:rsid w:val="005822CC"/>
    <w:rPr>
      <w:rFonts w:ascii="Courier New" w:hAnsi="Courier New" w:cs="Courier New"/>
    </w:rPr>
  </w:style>
  <w:style w:type="character" w:customStyle="1" w:styleId="WW8Num2z2">
    <w:name w:val="WW8Num2z2"/>
    <w:rsid w:val="005822CC"/>
    <w:rPr>
      <w:rFonts w:ascii="Wingdings" w:hAnsi="Wingdings"/>
    </w:rPr>
  </w:style>
  <w:style w:type="character" w:customStyle="1" w:styleId="WW8Num2z3">
    <w:name w:val="WW8Num2z3"/>
    <w:rsid w:val="005822CC"/>
    <w:rPr>
      <w:rFonts w:ascii="Symbol" w:hAnsi="Symbol"/>
    </w:rPr>
  </w:style>
  <w:style w:type="character" w:customStyle="1" w:styleId="WW8Num3z0">
    <w:name w:val="WW8Num3z0"/>
    <w:rsid w:val="005822CC"/>
    <w:rPr>
      <w:rFonts w:ascii="Symbol" w:hAnsi="Symbol"/>
      <w:color w:val="auto"/>
    </w:rPr>
  </w:style>
  <w:style w:type="character" w:customStyle="1" w:styleId="WW8Num3z1">
    <w:name w:val="WW8Num3z1"/>
    <w:rsid w:val="005822CC"/>
    <w:rPr>
      <w:rFonts w:ascii="Courier New" w:hAnsi="Courier New"/>
      <w:color w:val="auto"/>
    </w:rPr>
  </w:style>
  <w:style w:type="character" w:customStyle="1" w:styleId="WW8Num3z2">
    <w:name w:val="WW8Num3z2"/>
    <w:rsid w:val="005822CC"/>
    <w:rPr>
      <w:rFonts w:ascii="Symbol" w:hAnsi="Symbol"/>
      <w:b/>
      <w:color w:val="auto"/>
      <w:sz w:val="16"/>
      <w:szCs w:val="20"/>
    </w:rPr>
  </w:style>
  <w:style w:type="character" w:customStyle="1" w:styleId="WW8Num3z3">
    <w:name w:val="WW8Num3z3"/>
    <w:rsid w:val="005822CC"/>
    <w:rPr>
      <w:rFonts w:ascii="Symbol" w:hAnsi="Symbol"/>
    </w:rPr>
  </w:style>
  <w:style w:type="character" w:customStyle="1" w:styleId="WW8Num3z4">
    <w:name w:val="WW8Num3z4"/>
    <w:rsid w:val="005822CC"/>
    <w:rPr>
      <w:rFonts w:ascii="Courier New" w:hAnsi="Courier New" w:cs="Courier New"/>
    </w:rPr>
  </w:style>
  <w:style w:type="character" w:customStyle="1" w:styleId="WW8Num3z5">
    <w:name w:val="WW8Num3z5"/>
    <w:rsid w:val="005822CC"/>
    <w:rPr>
      <w:rFonts w:ascii="Wingdings" w:hAnsi="Wingdings"/>
    </w:rPr>
  </w:style>
  <w:style w:type="character" w:customStyle="1" w:styleId="WW8Num4z0">
    <w:name w:val="WW8Num4z0"/>
    <w:rsid w:val="005822CC"/>
    <w:rPr>
      <w:rFonts w:ascii="Symbol" w:hAnsi="Symbol"/>
      <w:color w:val="1F497D"/>
      <w:sz w:val="16"/>
      <w:szCs w:val="16"/>
    </w:rPr>
  </w:style>
  <w:style w:type="character" w:customStyle="1" w:styleId="WW8Num4z1">
    <w:name w:val="WW8Num4z1"/>
    <w:rsid w:val="005822CC"/>
    <w:rPr>
      <w:rFonts w:ascii="Courier New" w:hAnsi="Courier New" w:cs="Courier New"/>
    </w:rPr>
  </w:style>
  <w:style w:type="character" w:customStyle="1" w:styleId="WW8Num4z2">
    <w:name w:val="WW8Num4z2"/>
    <w:rsid w:val="005822CC"/>
    <w:rPr>
      <w:rFonts w:ascii="Wingdings" w:hAnsi="Wingdings"/>
    </w:rPr>
  </w:style>
  <w:style w:type="character" w:customStyle="1" w:styleId="WW8Num4z3">
    <w:name w:val="WW8Num4z3"/>
    <w:rsid w:val="005822CC"/>
    <w:rPr>
      <w:rFonts w:ascii="Symbol" w:hAnsi="Symbol"/>
    </w:rPr>
  </w:style>
  <w:style w:type="character" w:customStyle="1" w:styleId="WW8Num5z0">
    <w:name w:val="WW8Num5z0"/>
    <w:rsid w:val="005822CC"/>
    <w:rPr>
      <w:rFonts w:ascii="Symbol" w:hAnsi="Symbol"/>
      <w:color w:val="auto"/>
      <w:sz w:val="16"/>
      <w:szCs w:val="20"/>
    </w:rPr>
  </w:style>
  <w:style w:type="character" w:customStyle="1" w:styleId="WW8Num5z1">
    <w:name w:val="WW8Num5z1"/>
    <w:rsid w:val="005822CC"/>
    <w:rPr>
      <w:rFonts w:ascii="Courier New" w:hAnsi="Courier New" w:cs="Courier New"/>
    </w:rPr>
  </w:style>
  <w:style w:type="character" w:customStyle="1" w:styleId="WW8Num5z2">
    <w:name w:val="WW8Num5z2"/>
    <w:rsid w:val="005822CC"/>
    <w:rPr>
      <w:rFonts w:ascii="Wingdings" w:hAnsi="Wingdings"/>
    </w:rPr>
  </w:style>
  <w:style w:type="character" w:customStyle="1" w:styleId="WW8Num5z3">
    <w:name w:val="WW8Num5z3"/>
    <w:rsid w:val="005822CC"/>
    <w:rPr>
      <w:rFonts w:ascii="Symbol" w:hAnsi="Symbol"/>
    </w:rPr>
  </w:style>
  <w:style w:type="character" w:customStyle="1" w:styleId="WW8Num7z0">
    <w:name w:val="WW8Num7z0"/>
    <w:rsid w:val="005822CC"/>
    <w:rPr>
      <w:rFonts w:ascii="Symbol" w:hAnsi="Symbol"/>
      <w:color w:val="auto"/>
      <w:sz w:val="16"/>
      <w:szCs w:val="20"/>
    </w:rPr>
  </w:style>
  <w:style w:type="character" w:customStyle="1" w:styleId="WW8Num7z1">
    <w:name w:val="WW8Num7z1"/>
    <w:rsid w:val="005822CC"/>
    <w:rPr>
      <w:rFonts w:ascii="Courier New" w:hAnsi="Courier New" w:cs="Courier New"/>
    </w:rPr>
  </w:style>
  <w:style w:type="character" w:customStyle="1" w:styleId="WW8Num7z2">
    <w:name w:val="WW8Num7z2"/>
    <w:rsid w:val="005822CC"/>
    <w:rPr>
      <w:rFonts w:ascii="Wingdings" w:hAnsi="Wingdings"/>
    </w:rPr>
  </w:style>
  <w:style w:type="character" w:customStyle="1" w:styleId="WW8Num7z3">
    <w:name w:val="WW8Num7z3"/>
    <w:rsid w:val="005822CC"/>
    <w:rPr>
      <w:rFonts w:ascii="Symbol" w:hAnsi="Symbol"/>
    </w:rPr>
  </w:style>
  <w:style w:type="character" w:customStyle="1" w:styleId="WW8Num8z0">
    <w:name w:val="WW8Num8z0"/>
    <w:rsid w:val="005822CC"/>
    <w:rPr>
      <w:rFonts w:ascii="Wingdings" w:hAnsi="Wingdings"/>
      <w:color w:val="0000FF"/>
    </w:rPr>
  </w:style>
  <w:style w:type="character" w:customStyle="1" w:styleId="WW8Num8z1">
    <w:name w:val="WW8Num8z1"/>
    <w:rsid w:val="005822CC"/>
    <w:rPr>
      <w:rFonts w:ascii="Courier New" w:hAnsi="Courier New" w:cs="Courier New"/>
    </w:rPr>
  </w:style>
  <w:style w:type="character" w:customStyle="1" w:styleId="WW8Num8z2">
    <w:name w:val="WW8Num8z2"/>
    <w:rsid w:val="005822CC"/>
    <w:rPr>
      <w:rFonts w:ascii="Century Gothic" w:hAnsi="Century Gothic"/>
      <w:color w:val="3366FF"/>
      <w:sz w:val="16"/>
    </w:rPr>
  </w:style>
  <w:style w:type="character" w:customStyle="1" w:styleId="WW8Num8z5">
    <w:name w:val="WW8Num8z5"/>
    <w:rsid w:val="005822CC"/>
    <w:rPr>
      <w:rFonts w:ascii="Wingdings" w:hAnsi="Wingdings"/>
    </w:rPr>
  </w:style>
  <w:style w:type="character" w:customStyle="1" w:styleId="WW8Num8z6">
    <w:name w:val="WW8Num8z6"/>
    <w:rsid w:val="005822CC"/>
    <w:rPr>
      <w:rFonts w:ascii="Symbol" w:hAnsi="Symbol"/>
    </w:rPr>
  </w:style>
  <w:style w:type="character" w:customStyle="1" w:styleId="WW8Num9z0">
    <w:name w:val="WW8Num9z0"/>
    <w:rsid w:val="005822CC"/>
    <w:rPr>
      <w:rFonts w:ascii="Symbol" w:hAnsi="Symbol"/>
      <w:color w:val="auto"/>
      <w:sz w:val="16"/>
      <w:szCs w:val="20"/>
    </w:rPr>
  </w:style>
  <w:style w:type="character" w:customStyle="1" w:styleId="WW8Num9z1">
    <w:name w:val="WW8Num9z1"/>
    <w:rsid w:val="005822CC"/>
    <w:rPr>
      <w:rFonts w:ascii="Courier New" w:hAnsi="Courier New" w:cs="Courier New"/>
    </w:rPr>
  </w:style>
  <w:style w:type="character" w:customStyle="1" w:styleId="WW8Num9z2">
    <w:name w:val="WW8Num9z2"/>
    <w:rsid w:val="005822CC"/>
    <w:rPr>
      <w:rFonts w:ascii="Symbol" w:hAnsi="Symbol"/>
      <w:b/>
      <w:color w:val="auto"/>
      <w:sz w:val="16"/>
      <w:szCs w:val="20"/>
    </w:rPr>
  </w:style>
  <w:style w:type="character" w:customStyle="1" w:styleId="WW8Num9z3">
    <w:name w:val="WW8Num9z3"/>
    <w:rsid w:val="005822CC"/>
    <w:rPr>
      <w:rFonts w:ascii="Symbol" w:hAnsi="Symbol"/>
    </w:rPr>
  </w:style>
  <w:style w:type="character" w:customStyle="1" w:styleId="WW8Num9z5">
    <w:name w:val="WW8Num9z5"/>
    <w:rsid w:val="005822CC"/>
    <w:rPr>
      <w:rFonts w:ascii="Wingdings" w:hAnsi="Wingdings"/>
    </w:rPr>
  </w:style>
  <w:style w:type="character" w:customStyle="1" w:styleId="WW8Num10z0">
    <w:name w:val="WW8Num10z0"/>
    <w:rsid w:val="005822CC"/>
    <w:rPr>
      <w:rFonts w:ascii="Symbol" w:hAnsi="Symbol"/>
      <w:color w:val="auto"/>
      <w:sz w:val="16"/>
      <w:szCs w:val="20"/>
    </w:rPr>
  </w:style>
  <w:style w:type="character" w:customStyle="1" w:styleId="WW8Num10z1">
    <w:name w:val="WW8Num10z1"/>
    <w:rsid w:val="005822CC"/>
    <w:rPr>
      <w:rFonts w:ascii="Courier New" w:hAnsi="Courier New" w:cs="Courier New"/>
    </w:rPr>
  </w:style>
  <w:style w:type="character" w:customStyle="1" w:styleId="WW8Num10z2">
    <w:name w:val="WW8Num10z2"/>
    <w:rsid w:val="005822CC"/>
    <w:rPr>
      <w:rFonts w:ascii="Wingdings" w:hAnsi="Wingdings"/>
    </w:rPr>
  </w:style>
  <w:style w:type="character" w:customStyle="1" w:styleId="WW8Num10z3">
    <w:name w:val="WW8Num10z3"/>
    <w:rsid w:val="005822CC"/>
    <w:rPr>
      <w:rFonts w:ascii="Symbol" w:hAnsi="Symbol"/>
    </w:rPr>
  </w:style>
  <w:style w:type="character" w:customStyle="1" w:styleId="WW8Num11z0">
    <w:name w:val="WW8Num11z0"/>
    <w:rsid w:val="005822CC"/>
    <w:rPr>
      <w:rFonts w:ascii="Symbol" w:hAnsi="Symbol"/>
      <w:color w:val="auto"/>
      <w:sz w:val="16"/>
    </w:rPr>
  </w:style>
  <w:style w:type="character" w:customStyle="1" w:styleId="WW8Num11z1">
    <w:name w:val="WW8Num11z1"/>
    <w:rsid w:val="005822CC"/>
    <w:rPr>
      <w:rFonts w:ascii="Courier New" w:hAnsi="Courier New" w:cs="Courier New"/>
    </w:rPr>
  </w:style>
  <w:style w:type="character" w:customStyle="1" w:styleId="WW8Num11z2">
    <w:name w:val="WW8Num11z2"/>
    <w:rsid w:val="005822CC"/>
    <w:rPr>
      <w:rFonts w:ascii="Wingdings" w:hAnsi="Wingdings"/>
    </w:rPr>
  </w:style>
  <w:style w:type="character" w:customStyle="1" w:styleId="WW8Num11z3">
    <w:name w:val="WW8Num11z3"/>
    <w:rsid w:val="005822CC"/>
    <w:rPr>
      <w:rFonts w:ascii="Symbol" w:hAnsi="Symbol"/>
    </w:rPr>
  </w:style>
  <w:style w:type="character" w:customStyle="1" w:styleId="WW8Num12z0">
    <w:name w:val="WW8Num12z0"/>
    <w:rsid w:val="005822CC"/>
    <w:rPr>
      <w:rFonts w:ascii="Symbol" w:hAnsi="Symbol"/>
      <w:color w:val="auto"/>
    </w:rPr>
  </w:style>
  <w:style w:type="character" w:customStyle="1" w:styleId="WW8Num12z1">
    <w:name w:val="WW8Num12z1"/>
    <w:rsid w:val="005822CC"/>
    <w:rPr>
      <w:rFonts w:ascii="Courier New" w:hAnsi="Courier New" w:cs="Courier New"/>
    </w:rPr>
  </w:style>
  <w:style w:type="character" w:customStyle="1" w:styleId="WW8Num12z2">
    <w:name w:val="WW8Num12z2"/>
    <w:rsid w:val="005822CC"/>
    <w:rPr>
      <w:rFonts w:ascii="Wingdings" w:hAnsi="Wingdings"/>
    </w:rPr>
  </w:style>
  <w:style w:type="character" w:customStyle="1" w:styleId="WW8Num12z3">
    <w:name w:val="WW8Num12z3"/>
    <w:rsid w:val="005822CC"/>
    <w:rPr>
      <w:rFonts w:ascii="Symbol" w:hAnsi="Symbol"/>
    </w:rPr>
  </w:style>
  <w:style w:type="character" w:customStyle="1" w:styleId="WW8Num13z0">
    <w:name w:val="WW8Num13z0"/>
    <w:rsid w:val="005822CC"/>
    <w:rPr>
      <w:rFonts w:ascii="Symbol" w:hAnsi="Symbol"/>
      <w:color w:val="auto"/>
      <w:sz w:val="16"/>
      <w:szCs w:val="20"/>
    </w:rPr>
  </w:style>
  <w:style w:type="character" w:customStyle="1" w:styleId="WW8Num13z1">
    <w:name w:val="WW8Num13z1"/>
    <w:rsid w:val="005822CC"/>
    <w:rPr>
      <w:rFonts w:ascii="Courier New" w:hAnsi="Courier New" w:cs="Courier New"/>
    </w:rPr>
  </w:style>
  <w:style w:type="character" w:customStyle="1" w:styleId="WW8Num13z2">
    <w:name w:val="WW8Num13z2"/>
    <w:rsid w:val="005822CC"/>
    <w:rPr>
      <w:rFonts w:ascii="Wingdings" w:hAnsi="Wingdings"/>
    </w:rPr>
  </w:style>
  <w:style w:type="character" w:customStyle="1" w:styleId="WW8Num13z3">
    <w:name w:val="WW8Num13z3"/>
    <w:rsid w:val="005822CC"/>
    <w:rPr>
      <w:rFonts w:ascii="Symbol" w:hAnsi="Symbol"/>
    </w:rPr>
  </w:style>
  <w:style w:type="character" w:customStyle="1" w:styleId="WW8Num14z0">
    <w:name w:val="WW8Num14z0"/>
    <w:rsid w:val="005822CC"/>
    <w:rPr>
      <w:rFonts w:ascii="Symbol" w:hAnsi="Symbol"/>
      <w:color w:val="auto"/>
      <w:sz w:val="20"/>
      <w:szCs w:val="20"/>
    </w:rPr>
  </w:style>
  <w:style w:type="character" w:customStyle="1" w:styleId="WW8Num14z1">
    <w:name w:val="WW8Num14z1"/>
    <w:rsid w:val="005822CC"/>
    <w:rPr>
      <w:rFonts w:ascii="Courier New" w:hAnsi="Courier New" w:cs="Courier New"/>
    </w:rPr>
  </w:style>
  <w:style w:type="character" w:customStyle="1" w:styleId="WW8Num14z2">
    <w:name w:val="WW8Num14z2"/>
    <w:rsid w:val="005822CC"/>
    <w:rPr>
      <w:rFonts w:ascii="Wingdings" w:hAnsi="Wingdings"/>
    </w:rPr>
  </w:style>
  <w:style w:type="character" w:customStyle="1" w:styleId="WW8Num14z3">
    <w:name w:val="WW8Num14z3"/>
    <w:rsid w:val="005822CC"/>
    <w:rPr>
      <w:rFonts w:ascii="Symbol" w:hAnsi="Symbol"/>
    </w:rPr>
  </w:style>
  <w:style w:type="character" w:customStyle="1" w:styleId="WW8Num15z0">
    <w:name w:val="WW8Num15z0"/>
    <w:rsid w:val="005822CC"/>
    <w:rPr>
      <w:rFonts w:ascii="Symbol" w:hAnsi="Symbol"/>
      <w:color w:val="auto"/>
      <w:sz w:val="16"/>
      <w:szCs w:val="20"/>
    </w:rPr>
  </w:style>
  <w:style w:type="character" w:customStyle="1" w:styleId="WW8Num15z1">
    <w:name w:val="WW8Num15z1"/>
    <w:rsid w:val="005822CC"/>
    <w:rPr>
      <w:rFonts w:ascii="Courier New" w:hAnsi="Courier New" w:cs="Courier New"/>
    </w:rPr>
  </w:style>
  <w:style w:type="character" w:customStyle="1" w:styleId="WW8Num15z2">
    <w:name w:val="WW8Num15z2"/>
    <w:rsid w:val="005822CC"/>
    <w:rPr>
      <w:rFonts w:ascii="Wingdings" w:hAnsi="Wingdings"/>
    </w:rPr>
  </w:style>
  <w:style w:type="character" w:customStyle="1" w:styleId="WW8Num15z3">
    <w:name w:val="WW8Num15z3"/>
    <w:rsid w:val="005822CC"/>
    <w:rPr>
      <w:rFonts w:ascii="Symbol" w:hAnsi="Symbol"/>
    </w:rPr>
  </w:style>
  <w:style w:type="character" w:customStyle="1" w:styleId="WW8Num16z0">
    <w:name w:val="WW8Num16z0"/>
    <w:rsid w:val="005822CC"/>
    <w:rPr>
      <w:rFonts w:ascii="Symbol" w:hAnsi="Symbol"/>
      <w:color w:val="1F497D"/>
      <w:sz w:val="16"/>
      <w:szCs w:val="16"/>
    </w:rPr>
  </w:style>
  <w:style w:type="character" w:customStyle="1" w:styleId="WW8Num16z1">
    <w:name w:val="WW8Num16z1"/>
    <w:rsid w:val="005822CC"/>
    <w:rPr>
      <w:rFonts w:ascii="Courier New" w:hAnsi="Courier New" w:cs="Courier New"/>
    </w:rPr>
  </w:style>
  <w:style w:type="character" w:customStyle="1" w:styleId="WW8Num16z2">
    <w:name w:val="WW8Num16z2"/>
    <w:rsid w:val="005822CC"/>
    <w:rPr>
      <w:rFonts w:ascii="Wingdings" w:hAnsi="Wingdings"/>
    </w:rPr>
  </w:style>
  <w:style w:type="character" w:customStyle="1" w:styleId="WW8Num16z3">
    <w:name w:val="WW8Num16z3"/>
    <w:rsid w:val="005822CC"/>
    <w:rPr>
      <w:rFonts w:ascii="Symbol" w:hAnsi="Symbol"/>
    </w:rPr>
  </w:style>
  <w:style w:type="character" w:customStyle="1" w:styleId="WW8Num17z0">
    <w:name w:val="WW8Num17z0"/>
    <w:rsid w:val="005822CC"/>
    <w:rPr>
      <w:rFonts w:ascii="Symbol" w:hAnsi="Symbol"/>
      <w:color w:val="auto"/>
    </w:rPr>
  </w:style>
  <w:style w:type="character" w:customStyle="1" w:styleId="WW8Num17z1">
    <w:name w:val="WW8Num17z1"/>
    <w:rsid w:val="005822CC"/>
    <w:rPr>
      <w:rFonts w:ascii="Courier New" w:hAnsi="Courier New" w:cs="Courier New"/>
    </w:rPr>
  </w:style>
  <w:style w:type="character" w:customStyle="1" w:styleId="WW8Num17z2">
    <w:name w:val="WW8Num17z2"/>
    <w:rsid w:val="005822CC"/>
    <w:rPr>
      <w:rFonts w:ascii="Symbol" w:hAnsi="Symbol"/>
      <w:b/>
      <w:color w:val="auto"/>
      <w:sz w:val="16"/>
      <w:szCs w:val="20"/>
    </w:rPr>
  </w:style>
  <w:style w:type="character" w:customStyle="1" w:styleId="WW8Num17z3">
    <w:name w:val="WW8Num17z3"/>
    <w:rsid w:val="005822CC"/>
    <w:rPr>
      <w:rFonts w:ascii="Symbol" w:hAnsi="Symbol"/>
    </w:rPr>
  </w:style>
  <w:style w:type="character" w:customStyle="1" w:styleId="WW8Num17z5">
    <w:name w:val="WW8Num17z5"/>
    <w:rsid w:val="005822CC"/>
    <w:rPr>
      <w:rFonts w:ascii="Wingdings" w:hAnsi="Wingdings"/>
    </w:rPr>
  </w:style>
  <w:style w:type="character" w:customStyle="1" w:styleId="WW8Num18z0">
    <w:name w:val="WW8Num18z0"/>
    <w:rsid w:val="005822CC"/>
    <w:rPr>
      <w:rFonts w:ascii="Symbol" w:hAnsi="Symbol"/>
      <w:color w:val="1F497D"/>
      <w:sz w:val="16"/>
      <w:szCs w:val="16"/>
    </w:rPr>
  </w:style>
  <w:style w:type="character" w:customStyle="1" w:styleId="WW8Num18z1">
    <w:name w:val="WW8Num18z1"/>
    <w:rsid w:val="005822CC"/>
    <w:rPr>
      <w:rFonts w:ascii="Courier New" w:hAnsi="Courier New" w:cs="Courier New"/>
    </w:rPr>
  </w:style>
  <w:style w:type="character" w:customStyle="1" w:styleId="WW8Num18z2">
    <w:name w:val="WW8Num18z2"/>
    <w:rsid w:val="005822CC"/>
    <w:rPr>
      <w:rFonts w:ascii="Wingdings" w:hAnsi="Wingdings"/>
    </w:rPr>
  </w:style>
  <w:style w:type="character" w:customStyle="1" w:styleId="WW8Num18z3">
    <w:name w:val="WW8Num18z3"/>
    <w:rsid w:val="005822CC"/>
    <w:rPr>
      <w:rFonts w:ascii="Symbol" w:hAnsi="Symbol"/>
    </w:rPr>
  </w:style>
  <w:style w:type="character" w:customStyle="1" w:styleId="WW8Num19z0">
    <w:name w:val="WW8Num19z0"/>
    <w:rsid w:val="005822CC"/>
    <w:rPr>
      <w:rFonts w:ascii="Symbol" w:hAnsi="Symbol"/>
      <w:color w:val="auto"/>
      <w:sz w:val="16"/>
    </w:rPr>
  </w:style>
  <w:style w:type="character" w:customStyle="1" w:styleId="WW8Num19z1">
    <w:name w:val="WW8Num19z1"/>
    <w:rsid w:val="005822CC"/>
    <w:rPr>
      <w:rFonts w:ascii="Courier New" w:hAnsi="Courier New" w:cs="Courier New"/>
    </w:rPr>
  </w:style>
  <w:style w:type="character" w:customStyle="1" w:styleId="WW8Num19z2">
    <w:name w:val="WW8Num19z2"/>
    <w:rsid w:val="005822CC"/>
    <w:rPr>
      <w:rFonts w:ascii="Wingdings" w:hAnsi="Wingdings"/>
    </w:rPr>
  </w:style>
  <w:style w:type="character" w:customStyle="1" w:styleId="WW8Num19z3">
    <w:name w:val="WW8Num19z3"/>
    <w:rsid w:val="005822CC"/>
    <w:rPr>
      <w:rFonts w:ascii="Symbol" w:hAnsi="Symbol"/>
    </w:rPr>
  </w:style>
  <w:style w:type="character" w:customStyle="1" w:styleId="WW8Num20z0">
    <w:name w:val="WW8Num20z0"/>
    <w:rsid w:val="005822CC"/>
    <w:rPr>
      <w:rFonts w:ascii="Symbol" w:hAnsi="Symbol"/>
      <w:color w:val="auto"/>
      <w:sz w:val="20"/>
      <w:szCs w:val="20"/>
    </w:rPr>
  </w:style>
  <w:style w:type="character" w:customStyle="1" w:styleId="WW8Num20z1">
    <w:name w:val="WW8Num20z1"/>
    <w:rsid w:val="005822CC"/>
    <w:rPr>
      <w:rFonts w:ascii="Courier New" w:hAnsi="Courier New" w:cs="Courier New"/>
    </w:rPr>
  </w:style>
  <w:style w:type="character" w:customStyle="1" w:styleId="WW8Num20z2">
    <w:name w:val="WW8Num20z2"/>
    <w:rsid w:val="005822CC"/>
    <w:rPr>
      <w:rFonts w:ascii="Wingdings" w:hAnsi="Wingdings"/>
    </w:rPr>
  </w:style>
  <w:style w:type="character" w:customStyle="1" w:styleId="WW8Num20z3">
    <w:name w:val="WW8Num20z3"/>
    <w:rsid w:val="005822CC"/>
    <w:rPr>
      <w:rFonts w:ascii="Symbol" w:hAnsi="Symbol"/>
    </w:rPr>
  </w:style>
  <w:style w:type="character" w:customStyle="1" w:styleId="WW8Num21z0">
    <w:name w:val="WW8Num21z0"/>
    <w:rsid w:val="005822CC"/>
    <w:rPr>
      <w:rFonts w:ascii="Symbol" w:hAnsi="Symbol"/>
      <w:color w:val="auto"/>
      <w:sz w:val="16"/>
    </w:rPr>
  </w:style>
  <w:style w:type="character" w:customStyle="1" w:styleId="WW8Num21z1">
    <w:name w:val="WW8Num21z1"/>
    <w:rsid w:val="005822CC"/>
    <w:rPr>
      <w:rFonts w:ascii="Courier New" w:hAnsi="Courier New" w:cs="Courier New"/>
    </w:rPr>
  </w:style>
  <w:style w:type="character" w:customStyle="1" w:styleId="WW8Num21z2">
    <w:name w:val="WW8Num21z2"/>
    <w:rsid w:val="005822CC"/>
    <w:rPr>
      <w:rFonts w:ascii="Wingdings" w:hAnsi="Wingdings"/>
    </w:rPr>
  </w:style>
  <w:style w:type="character" w:customStyle="1" w:styleId="WW8Num21z3">
    <w:name w:val="WW8Num21z3"/>
    <w:rsid w:val="005822CC"/>
    <w:rPr>
      <w:rFonts w:ascii="Symbol" w:hAnsi="Symbol"/>
    </w:rPr>
  </w:style>
  <w:style w:type="character" w:customStyle="1" w:styleId="Policepardfaut1">
    <w:name w:val="Police par défaut1"/>
    <w:rsid w:val="005822CC"/>
  </w:style>
  <w:style w:type="character" w:styleId="Numrodepage">
    <w:name w:val="page number"/>
    <w:basedOn w:val="Policepardfaut1"/>
    <w:rsid w:val="005822CC"/>
  </w:style>
  <w:style w:type="character" w:customStyle="1" w:styleId="En-tteCar">
    <w:name w:val="En-tête Car"/>
    <w:basedOn w:val="Policepardfaut1"/>
    <w:rsid w:val="005822CC"/>
  </w:style>
  <w:style w:type="character" w:customStyle="1" w:styleId="PieddepageCar">
    <w:name w:val="Pied de page Car"/>
    <w:basedOn w:val="Policepardfaut1"/>
    <w:uiPriority w:val="99"/>
    <w:rsid w:val="005822CC"/>
  </w:style>
  <w:style w:type="character" w:styleId="Lienhypertexte">
    <w:name w:val="Hyperlink"/>
    <w:rsid w:val="005822CC"/>
    <w:rPr>
      <w:color w:val="0000FF"/>
      <w:u w:val="single"/>
    </w:rPr>
  </w:style>
  <w:style w:type="character" w:customStyle="1" w:styleId="2mepuceclientCar">
    <w:name w:val="2ème puce client Car"/>
    <w:rsid w:val="005822CC"/>
    <w:rPr>
      <w:rFonts w:ascii="Century Gothic" w:hAnsi="Century Gothic"/>
      <w:lang w:val="fr-FR" w:eastAsia="ar-SA" w:bidi="ar-SA"/>
    </w:rPr>
  </w:style>
  <w:style w:type="character" w:customStyle="1" w:styleId="TexteInformatique">
    <w:name w:val="Texte Informatique"/>
    <w:rsid w:val="005822CC"/>
    <w:rPr>
      <w:rFonts w:ascii="Arial" w:hAnsi="Arial"/>
      <w:smallCaps/>
      <w:sz w:val="20"/>
    </w:rPr>
  </w:style>
  <w:style w:type="character" w:customStyle="1" w:styleId="Titre3Car">
    <w:name w:val="Titre 3 Car"/>
    <w:rsid w:val="005822C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re3FPCar">
    <w:name w:val="Titre 3FP Car"/>
    <w:rsid w:val="005822CC"/>
    <w:rPr>
      <w:rFonts w:ascii="Arial Narrow" w:eastAsia="Times New Roman" w:hAnsi="Arial Narrow" w:cs="Tahoma"/>
      <w:b/>
      <w:bCs/>
      <w:sz w:val="24"/>
      <w:szCs w:val="22"/>
    </w:rPr>
  </w:style>
  <w:style w:type="character" w:customStyle="1" w:styleId="NormalArialCar">
    <w:name w:val="Normal + Arial Car"/>
    <w:rsid w:val="005822CC"/>
    <w:rPr>
      <w:rFonts w:ascii="Arial Narrow" w:eastAsia="Times New Roman" w:hAnsi="Arial Narrow" w:cs="Tahoma"/>
      <w:b/>
      <w:bCs/>
      <w:sz w:val="24"/>
      <w:szCs w:val="22"/>
      <w:u w:val="single"/>
    </w:rPr>
  </w:style>
  <w:style w:type="paragraph" w:customStyle="1" w:styleId="Titre1">
    <w:name w:val="Titre1"/>
    <w:basedOn w:val="Normal"/>
    <w:next w:val="Corpsdetexte"/>
    <w:rsid w:val="005822CC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rsid w:val="005822CC"/>
    <w:pPr>
      <w:spacing w:after="120"/>
    </w:pPr>
  </w:style>
  <w:style w:type="paragraph" w:styleId="Liste">
    <w:name w:val="List"/>
    <w:basedOn w:val="Corpsdetexte"/>
    <w:rsid w:val="005822CC"/>
    <w:rPr>
      <w:rFonts w:cs="Tahoma"/>
    </w:rPr>
  </w:style>
  <w:style w:type="paragraph" w:customStyle="1" w:styleId="Lgende1">
    <w:name w:val="Légende1"/>
    <w:basedOn w:val="Normal"/>
    <w:rsid w:val="005822CC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rsid w:val="005822CC"/>
    <w:pPr>
      <w:suppressLineNumbers/>
    </w:pPr>
    <w:rPr>
      <w:rFonts w:cs="Tahoma"/>
    </w:rPr>
  </w:style>
  <w:style w:type="paragraph" w:styleId="En-tte">
    <w:name w:val="header"/>
    <w:basedOn w:val="Normal"/>
    <w:rsid w:val="005822CC"/>
    <w:rPr>
      <w:sz w:val="20"/>
      <w:szCs w:val="20"/>
    </w:rPr>
  </w:style>
  <w:style w:type="paragraph" w:styleId="Pieddepage">
    <w:name w:val="footer"/>
    <w:basedOn w:val="Normal"/>
    <w:rsid w:val="005822CC"/>
    <w:rPr>
      <w:sz w:val="20"/>
      <w:szCs w:val="20"/>
    </w:rPr>
  </w:style>
  <w:style w:type="paragraph" w:customStyle="1" w:styleId="AdresseExp">
    <w:name w:val="Adresse Exp."/>
    <w:basedOn w:val="Normal"/>
    <w:rsid w:val="005822CC"/>
    <w:pPr>
      <w:keepLines/>
      <w:spacing w:line="200" w:lineRule="atLeast"/>
    </w:pPr>
    <w:rPr>
      <w:rFonts w:ascii="Arial" w:hAnsi="Arial" w:cs="Arial"/>
      <w:spacing w:val="-2"/>
      <w:sz w:val="16"/>
      <w:szCs w:val="16"/>
    </w:rPr>
  </w:style>
  <w:style w:type="paragraph" w:customStyle="1" w:styleId="RET-FLECH">
    <w:name w:val="RET-FLECH"/>
    <w:basedOn w:val="Normal"/>
    <w:rsid w:val="005822CC"/>
    <w:pPr>
      <w:jc w:val="both"/>
    </w:pPr>
    <w:rPr>
      <w:szCs w:val="20"/>
    </w:rPr>
  </w:style>
  <w:style w:type="paragraph" w:customStyle="1" w:styleId="1repuceclient">
    <w:name w:val="1ère puce client"/>
    <w:basedOn w:val="Normal"/>
    <w:rsid w:val="005822CC"/>
    <w:pPr>
      <w:numPr>
        <w:numId w:val="3"/>
      </w:numPr>
      <w:ind w:left="0" w:right="229" w:firstLine="0"/>
      <w:jc w:val="both"/>
    </w:pPr>
    <w:rPr>
      <w:rFonts w:ascii="Century Gothic" w:hAnsi="Century Gothic"/>
      <w:sz w:val="20"/>
      <w:szCs w:val="20"/>
    </w:rPr>
  </w:style>
  <w:style w:type="paragraph" w:customStyle="1" w:styleId="2mepuceclient">
    <w:name w:val="2ème puce client"/>
    <w:basedOn w:val="Normal"/>
    <w:rsid w:val="005822CC"/>
    <w:pPr>
      <w:tabs>
        <w:tab w:val="num" w:pos="2520"/>
      </w:tabs>
      <w:ind w:right="229"/>
      <w:jc w:val="both"/>
    </w:pPr>
    <w:rPr>
      <w:rFonts w:ascii="Century Gothic" w:hAnsi="Century Gothic"/>
      <w:sz w:val="20"/>
      <w:szCs w:val="20"/>
    </w:rPr>
  </w:style>
  <w:style w:type="paragraph" w:styleId="Textedebulles">
    <w:name w:val="Balloon Text"/>
    <w:basedOn w:val="Normal"/>
    <w:rsid w:val="005822C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qFormat/>
    <w:rsid w:val="005822CC"/>
    <w:pPr>
      <w:ind w:left="708"/>
    </w:pPr>
  </w:style>
  <w:style w:type="paragraph" w:customStyle="1" w:styleId="CharChar">
    <w:name w:val="Char Char"/>
    <w:basedOn w:val="Normal"/>
    <w:rsid w:val="005822CC"/>
    <w:pPr>
      <w:spacing w:after="160" w:line="240" w:lineRule="exact"/>
      <w:ind w:left="709"/>
    </w:pPr>
    <w:rPr>
      <w:rFonts w:ascii="Verdana" w:hAnsi="Verdana"/>
      <w:sz w:val="20"/>
      <w:szCs w:val="20"/>
      <w:lang w:val="en-US"/>
    </w:rPr>
  </w:style>
  <w:style w:type="paragraph" w:customStyle="1" w:styleId="Titre3FP">
    <w:name w:val="Titre 3FP"/>
    <w:basedOn w:val="Titre3"/>
    <w:rsid w:val="005822CC"/>
    <w:pPr>
      <w:tabs>
        <w:tab w:val="left" w:pos="3062"/>
      </w:tabs>
      <w:spacing w:before="60"/>
      <w:ind w:left="3062" w:hanging="2705"/>
      <w:jc w:val="both"/>
    </w:pPr>
    <w:rPr>
      <w:rFonts w:ascii="Arial Narrow" w:hAnsi="Arial Narrow" w:cs="Tahoma"/>
      <w:sz w:val="24"/>
      <w:szCs w:val="22"/>
    </w:rPr>
  </w:style>
  <w:style w:type="paragraph" w:customStyle="1" w:styleId="NormalArial">
    <w:name w:val="Normal + Arial"/>
    <w:basedOn w:val="Titre3FP"/>
    <w:rsid w:val="005822CC"/>
    <w:pPr>
      <w:numPr>
        <w:ilvl w:val="2"/>
        <w:numId w:val="7"/>
      </w:numPr>
      <w:spacing w:before="0" w:after="0" w:line="360" w:lineRule="auto"/>
      <w:ind w:left="717"/>
      <w:jc w:val="left"/>
    </w:pPr>
    <w:rPr>
      <w:u w:val="single"/>
    </w:rPr>
  </w:style>
  <w:style w:type="paragraph" w:customStyle="1" w:styleId="NomdesocitUn">
    <w:name w:val="Nom de société Un"/>
    <w:basedOn w:val="Normal"/>
    <w:next w:val="Normal"/>
    <w:rsid w:val="005822CC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NormalWeb">
    <w:name w:val="Normal (Web)"/>
    <w:basedOn w:val="Normal"/>
    <w:rsid w:val="005822CC"/>
  </w:style>
  <w:style w:type="character" w:customStyle="1" w:styleId="apple-converted-space">
    <w:name w:val="apple-converted-space"/>
    <w:basedOn w:val="Policepardfaut"/>
    <w:rsid w:val="00156230"/>
  </w:style>
  <w:style w:type="character" w:customStyle="1" w:styleId="notranslate">
    <w:name w:val="notranslate"/>
    <w:basedOn w:val="Policepardfaut"/>
    <w:rsid w:val="00CB3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6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755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31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608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4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4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376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851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0118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06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fischer\Mes%20documents\Downloads\CV%20Infra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 Infra.dotx</Template>
  <TotalTime>14</TotalTime>
  <Pages>7</Pages>
  <Words>2328</Words>
  <Characters>12806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INFRA eng trame</vt:lpstr>
    </vt:vector>
  </TitlesOfParts>
  <Company>pv</Company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INFRA eng trame</dc:title>
  <dc:creator>mfischer</dc:creator>
  <cp:lastModifiedBy>Richard MARCEAU</cp:lastModifiedBy>
  <cp:revision>3</cp:revision>
  <cp:lastPrinted>2017-10-23T10:48:00Z</cp:lastPrinted>
  <dcterms:created xsi:type="dcterms:W3CDTF">2018-03-28T18:02:00Z</dcterms:created>
  <dcterms:modified xsi:type="dcterms:W3CDTF">2018-03-28T18:33:00Z</dcterms:modified>
</cp:coreProperties>
</file>